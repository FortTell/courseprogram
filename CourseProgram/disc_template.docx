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EFF" w:rsidRDefault="00D31EFF" w:rsidP="00D31EFF">
      <w:pPr>
        <w:ind w:left="-294"/>
        <w:jc w:val="center"/>
      </w:pPr>
      <w:r>
        <w:t>МИНИСТЕРСТВО ОБРАЗОВАНИЯ И НАУКИ РОССИЙСКОЙ ФЕДЕРАЦИИ</w:t>
      </w:r>
    </w:p>
    <w:p w:rsidR="00D31EFF" w:rsidRPr="009B685A" w:rsidRDefault="00D31EFF" w:rsidP="00D31EFF">
      <w:pPr>
        <w:jc w:val="center"/>
        <w:rPr>
          <w:lang w:val="en-US"/>
        </w:rPr>
      </w:pPr>
      <w:r>
        <w:rPr>
          <w:lang w:val="en-US"/>
        </w:rPr>
        <w:t>&lt;UNIVERSITY_NAME&gt;</w:t>
      </w:r>
    </w:p>
    <w:p w:rsidR="00D31EFF" w:rsidRPr="00992338" w:rsidRDefault="00D31EFF" w:rsidP="00D31EFF">
      <w:pPr>
        <w:jc w:val="center"/>
        <w:rPr>
          <w:lang w:val="en-US"/>
        </w:rPr>
      </w:pPr>
    </w:p>
    <w:p w:rsidR="00D31EFF" w:rsidRPr="00992338" w:rsidRDefault="00D31EFF" w:rsidP="00D31EFF">
      <w:pPr>
        <w:jc w:val="center"/>
        <w:rPr>
          <w:lang w:val="en-US"/>
        </w:rPr>
      </w:pPr>
    </w:p>
    <w:p w:rsidR="00D31EFF" w:rsidRPr="00992338" w:rsidRDefault="00D31EFF" w:rsidP="00D31EFF">
      <w:pPr>
        <w:jc w:val="center"/>
        <w:rPr>
          <w:lang w:val="en-US"/>
        </w:rPr>
      </w:pPr>
    </w:p>
    <w:p w:rsidR="009D2634" w:rsidRDefault="009D2634" w:rsidP="009D2634">
      <w:pPr>
        <w:jc w:val="right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9D2634" w:rsidRDefault="00D31EFF" w:rsidP="009D2634">
      <w:pPr>
        <w:jc w:val="center"/>
      </w:pPr>
      <w:r>
        <w:rPr>
          <w:bCs/>
          <w:caps/>
          <w:spacing w:val="-17"/>
          <w:lang w:val="en-US"/>
        </w:rPr>
        <w:t>&lt;DISC_NAME&gt;</w:t>
      </w:r>
      <w:r w:rsidR="009D2634">
        <w:rPr>
          <w:spacing w:val="-15"/>
        </w:rPr>
        <w:t xml:space="preserve"> </w:t>
      </w:r>
    </w:p>
    <w:p w:rsidR="009D2634" w:rsidRDefault="009D2634" w:rsidP="009D2634">
      <w:pPr>
        <w:jc w:val="center"/>
        <w:rPr>
          <w:spacing w:val="-12"/>
        </w:rPr>
      </w:pPr>
    </w:p>
    <w:p w:rsidR="009D2634" w:rsidRDefault="009D2634" w:rsidP="009D2634">
      <w:pPr>
        <w:jc w:val="center"/>
        <w:rPr>
          <w:spacing w:val="-12"/>
        </w:rPr>
      </w:pPr>
    </w:p>
    <w:p w:rsidR="009D2634" w:rsidRDefault="009D2634" w:rsidP="009D2634"/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04"/>
        <w:gridCol w:w="3827"/>
      </w:tblGrid>
      <w:tr w:rsidR="009D2634" w:rsidTr="00D14D7D">
        <w:trPr>
          <w:trHeight w:val="146"/>
        </w:trPr>
        <w:tc>
          <w:tcPr>
            <w:tcW w:w="6204" w:type="dxa"/>
            <w:shd w:val="clear" w:color="auto" w:fill="auto"/>
          </w:tcPr>
          <w:p w:rsidR="009D2634" w:rsidRPr="008F33BC" w:rsidRDefault="009D2634" w:rsidP="00D14D7D">
            <w:pPr>
              <w:rPr>
                <w:b/>
              </w:rPr>
            </w:pPr>
            <w:r w:rsidRPr="008F33BC">
              <w:rPr>
                <w:b/>
              </w:rPr>
              <w:t>Перечень сведений о рабочей программе дисципл</w:t>
            </w:r>
            <w:r w:rsidRPr="008F33BC">
              <w:rPr>
                <w:b/>
              </w:rPr>
              <w:t>и</w:t>
            </w:r>
            <w:r w:rsidRPr="008F33BC">
              <w:rPr>
                <w:b/>
              </w:rPr>
              <w:t>ны</w:t>
            </w:r>
          </w:p>
        </w:tc>
        <w:tc>
          <w:tcPr>
            <w:tcW w:w="3827" w:type="dxa"/>
            <w:shd w:val="clear" w:color="auto" w:fill="auto"/>
          </w:tcPr>
          <w:p w:rsidR="009D2634" w:rsidRPr="008F33BC" w:rsidRDefault="009D2634" w:rsidP="00D14D7D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9F4598" w:rsidRDefault="009D2634" w:rsidP="00D14D7D">
            <w:r w:rsidRPr="008F33BC">
              <w:rPr>
                <w:b/>
              </w:rPr>
              <w:t>Модуль</w:t>
            </w:r>
            <w:r w:rsidRPr="009F4598">
              <w:t xml:space="preserve"> </w:t>
            </w:r>
          </w:p>
          <w:p w:rsidR="009D2634" w:rsidRPr="00D31EFF" w:rsidRDefault="00D31EFF" w:rsidP="00D14D7D">
            <w:pPr>
              <w:rPr>
                <w:lang w:val="en-US"/>
              </w:rPr>
            </w:pPr>
            <w:r>
              <w:rPr>
                <w:lang w:val="en-US"/>
              </w:rPr>
              <w:t>&lt;MODULE_NAME&gt;</w:t>
            </w:r>
          </w:p>
        </w:tc>
        <w:tc>
          <w:tcPr>
            <w:tcW w:w="3827" w:type="dxa"/>
            <w:shd w:val="clear" w:color="auto" w:fill="auto"/>
          </w:tcPr>
          <w:p w:rsidR="009D2634" w:rsidRPr="009F4598" w:rsidRDefault="009D2634" w:rsidP="00D14D7D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9D2634" w:rsidRPr="00567072" w:rsidRDefault="009D2634" w:rsidP="00D14D7D"/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D14D7D">
            <w:r w:rsidRPr="004A06A2">
              <w:rPr>
                <w:b/>
              </w:rPr>
              <w:t>Образовательная програ</w:t>
            </w:r>
            <w:r w:rsidRPr="004A06A2">
              <w:rPr>
                <w:b/>
              </w:rPr>
              <w:t>м</w:t>
            </w:r>
            <w:r w:rsidRPr="004A06A2">
              <w:rPr>
                <w:b/>
              </w:rPr>
              <w:t>ма</w:t>
            </w:r>
          </w:p>
          <w:p w:rsidR="009D2634" w:rsidRPr="004A06A2" w:rsidRDefault="009D2634" w:rsidP="00D14D7D"/>
        </w:tc>
        <w:tc>
          <w:tcPr>
            <w:tcW w:w="3827" w:type="dxa"/>
            <w:shd w:val="clear" w:color="auto" w:fill="auto"/>
          </w:tcPr>
          <w:p w:rsidR="009D2634" w:rsidRPr="004A06A2" w:rsidRDefault="009D2634" w:rsidP="00D14D7D">
            <w:pPr>
              <w:jc w:val="both"/>
              <w:rPr>
                <w:b/>
              </w:rPr>
            </w:pPr>
            <w:r w:rsidRPr="004A06A2">
              <w:rPr>
                <w:b/>
              </w:rPr>
              <w:t>Код ОП</w:t>
            </w:r>
            <w:r w:rsidRPr="004A06A2">
              <w:rPr>
                <w:b/>
                <w:lang w:val="en-US"/>
              </w:rPr>
              <w:t xml:space="preserve"> </w:t>
            </w:r>
          </w:p>
          <w:p w:rsidR="009D2634" w:rsidRPr="004A06A2" w:rsidRDefault="009D2634" w:rsidP="00D14D7D">
            <w:pPr>
              <w:jc w:val="both"/>
            </w:pPr>
            <w:r w:rsidRPr="004A06A2">
              <w:rPr>
                <w:b/>
              </w:rPr>
              <w:t>02.03.02/01.02</w:t>
            </w:r>
          </w:p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D14D7D">
            <w:r w:rsidRPr="004A06A2">
              <w:rPr>
                <w:b/>
              </w:rPr>
              <w:t>Направление подготовки</w:t>
            </w:r>
            <w:r w:rsidRPr="004A06A2">
              <w:t xml:space="preserve"> </w:t>
            </w:r>
          </w:p>
          <w:p w:rsidR="009D2634" w:rsidRPr="004A06A2" w:rsidRDefault="009D2634" w:rsidP="00D14D7D"/>
        </w:tc>
        <w:tc>
          <w:tcPr>
            <w:tcW w:w="3827" w:type="dxa"/>
            <w:vMerge w:val="restart"/>
            <w:shd w:val="clear" w:color="auto" w:fill="auto"/>
          </w:tcPr>
          <w:p w:rsidR="009D2634" w:rsidRPr="004A06A2" w:rsidRDefault="009D2634" w:rsidP="00D14D7D">
            <w:pPr>
              <w:jc w:val="both"/>
            </w:pPr>
            <w:r w:rsidRPr="004A06A2">
              <w:rPr>
                <w:b/>
              </w:rPr>
              <w:t>Код направления и уровня подг</w:t>
            </w:r>
            <w:r w:rsidRPr="004A06A2">
              <w:rPr>
                <w:b/>
              </w:rPr>
              <w:t>о</w:t>
            </w:r>
            <w:r w:rsidRPr="004A06A2">
              <w:rPr>
                <w:b/>
              </w:rPr>
              <w:t>товки</w:t>
            </w:r>
            <w:r w:rsidRPr="004A06A2">
              <w:t xml:space="preserve"> </w:t>
            </w:r>
          </w:p>
          <w:p w:rsidR="009D2634" w:rsidRPr="004A06A2" w:rsidRDefault="009D2634" w:rsidP="00D14D7D">
            <w:pPr>
              <w:jc w:val="both"/>
            </w:pPr>
            <w:r w:rsidRPr="004A06A2">
              <w:t>02.03.02</w:t>
            </w:r>
          </w:p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D14D7D">
            <w:r w:rsidRPr="004A06A2">
              <w:rPr>
                <w:b/>
              </w:rPr>
              <w:t>Уровень подгото</w:t>
            </w:r>
            <w:r w:rsidRPr="004A06A2">
              <w:rPr>
                <w:b/>
              </w:rPr>
              <w:t>в</w:t>
            </w:r>
            <w:r w:rsidRPr="004A06A2">
              <w:rPr>
                <w:b/>
              </w:rPr>
              <w:t>ки</w:t>
            </w:r>
          </w:p>
          <w:p w:rsidR="009D2634" w:rsidRPr="009F4598" w:rsidRDefault="009D2634" w:rsidP="00D14D7D">
            <w:r w:rsidRPr="004A06A2">
              <w:t>Бакалавриат</w:t>
            </w:r>
          </w:p>
        </w:tc>
        <w:tc>
          <w:tcPr>
            <w:tcW w:w="3827" w:type="dxa"/>
            <w:vMerge/>
            <w:shd w:val="clear" w:color="auto" w:fill="auto"/>
          </w:tcPr>
          <w:p w:rsidR="009D2634" w:rsidRPr="009F4598" w:rsidRDefault="009D2634" w:rsidP="00D14D7D"/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D14D7D">
            <w:pPr>
              <w:rPr>
                <w:b/>
              </w:rPr>
            </w:pPr>
            <w:r w:rsidRPr="004A06A2">
              <w:rPr>
                <w:b/>
              </w:rPr>
              <w:t>ФГОС ВО</w:t>
            </w:r>
          </w:p>
        </w:tc>
        <w:tc>
          <w:tcPr>
            <w:tcW w:w="3827" w:type="dxa"/>
            <w:shd w:val="clear" w:color="auto" w:fill="auto"/>
          </w:tcPr>
          <w:p w:rsidR="009D2634" w:rsidRPr="004A06A2" w:rsidRDefault="009D2634" w:rsidP="00D14D7D">
            <w:pPr>
              <w:jc w:val="both"/>
            </w:pPr>
            <w:r w:rsidRPr="004A06A2">
              <w:rPr>
                <w:b/>
              </w:rPr>
              <w:t>Реквизиты приказа</w:t>
            </w:r>
            <w:r>
              <w:rPr>
                <w:b/>
              </w:rPr>
              <w:t xml:space="preserve"> Минобрнауки РФ об утверждении </w:t>
            </w:r>
            <w:r w:rsidRPr="004A06A2">
              <w:rPr>
                <w:b/>
              </w:rPr>
              <w:t>ФГОС ВО</w:t>
            </w:r>
            <w:r w:rsidRPr="004A06A2">
              <w:t xml:space="preserve">:  </w:t>
            </w:r>
          </w:p>
          <w:p w:rsidR="009D2634" w:rsidRPr="004A06A2" w:rsidRDefault="009D2634" w:rsidP="00D14D7D">
            <w:pPr>
              <w:jc w:val="both"/>
            </w:pPr>
            <w:r w:rsidRPr="004A06A2">
              <w:t>№ 224 от 12.03.2015</w:t>
            </w:r>
          </w:p>
        </w:tc>
      </w:tr>
    </w:tbl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Pr="00D31EFF" w:rsidRDefault="009D2634" w:rsidP="009D2634">
      <w:pPr>
        <w:rPr>
          <w:lang w:val="en-US"/>
        </w:rPr>
      </w:pPr>
    </w:p>
    <w:p w:rsidR="009D2634" w:rsidRPr="00D7018E" w:rsidRDefault="00D31EFF" w:rsidP="009D2634">
      <w:pPr>
        <w:jc w:val="center"/>
      </w:pPr>
      <w:r>
        <w:rPr>
          <w:b/>
          <w:lang w:val="en-US"/>
        </w:rPr>
        <w:t>&lt;CITY&gt;, &lt;YEAR&gt;</w:t>
      </w:r>
    </w:p>
    <w:p w:rsidR="009D2634" w:rsidRDefault="009D2634" w:rsidP="009D2634">
      <w:pPr>
        <w:pageBreakBefore/>
      </w:pPr>
      <w:r>
        <w:lastRenderedPageBreak/>
        <w:t>Рабочая программа дисциплины составлена авторами:</w:t>
      </w:r>
    </w:p>
    <w:p w:rsidR="009D2634" w:rsidRDefault="009D2634" w:rsidP="009D2634">
      <w:pPr>
        <w:jc w:val="center"/>
      </w:pPr>
    </w:p>
    <w:tbl>
      <w:tblPr>
        <w:tblW w:w="99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1"/>
        <w:gridCol w:w="2326"/>
        <w:gridCol w:w="2034"/>
        <w:gridCol w:w="1422"/>
        <w:gridCol w:w="1900"/>
        <w:gridCol w:w="1807"/>
      </w:tblGrid>
      <w:tr w:rsidR="009D2634" w:rsidRPr="0096165C" w:rsidTr="00D14D7D">
        <w:trPr>
          <w:trHeight w:val="290"/>
        </w:trPr>
        <w:tc>
          <w:tcPr>
            <w:tcW w:w="461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326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ФИО</w:t>
            </w:r>
          </w:p>
        </w:tc>
        <w:tc>
          <w:tcPr>
            <w:tcW w:w="2034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 xml:space="preserve">Ученая степень, </w:t>
            </w:r>
          </w:p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ученое звание</w:t>
            </w:r>
          </w:p>
        </w:tc>
        <w:tc>
          <w:tcPr>
            <w:tcW w:w="1422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Должность</w:t>
            </w:r>
          </w:p>
        </w:tc>
        <w:tc>
          <w:tcPr>
            <w:tcW w:w="1900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Кафедра</w:t>
            </w:r>
          </w:p>
        </w:tc>
        <w:tc>
          <w:tcPr>
            <w:tcW w:w="1807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Подпись</w:t>
            </w:r>
          </w:p>
        </w:tc>
      </w:tr>
      <w:tr w:rsidR="009D2634" w:rsidRPr="0096165C" w:rsidTr="00D14D7D">
        <w:trPr>
          <w:trHeight w:val="176"/>
        </w:trPr>
        <w:tc>
          <w:tcPr>
            <w:tcW w:w="461" w:type="dxa"/>
          </w:tcPr>
          <w:p w:rsidR="009D2634" w:rsidRPr="00EE00EB" w:rsidRDefault="009D2634" w:rsidP="00D14D7D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26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2034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422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900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807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</w:tr>
      <w:tr w:rsidR="009D2634" w:rsidRPr="0096165C" w:rsidTr="00D14D7D">
        <w:trPr>
          <w:trHeight w:val="176"/>
        </w:trPr>
        <w:tc>
          <w:tcPr>
            <w:tcW w:w="461" w:type="dxa"/>
          </w:tcPr>
          <w:p w:rsidR="009D2634" w:rsidRPr="00EE00EB" w:rsidRDefault="009D2634" w:rsidP="00D14D7D">
            <w:pPr>
              <w:ind w:right="2"/>
              <w:jc w:val="center"/>
            </w:pPr>
            <w:r>
              <w:t>2</w:t>
            </w:r>
          </w:p>
        </w:tc>
        <w:tc>
          <w:tcPr>
            <w:tcW w:w="2326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2034" w:type="dxa"/>
          </w:tcPr>
          <w:p w:rsidR="009D2634" w:rsidRDefault="009D2634" w:rsidP="00D14D7D">
            <w:pPr>
              <w:ind w:right="2"/>
              <w:jc w:val="center"/>
            </w:pPr>
          </w:p>
        </w:tc>
        <w:tc>
          <w:tcPr>
            <w:tcW w:w="1422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900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807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</w:tr>
    </w:tbl>
    <w:p w:rsidR="009D2634" w:rsidRDefault="009D2634" w:rsidP="009D2634">
      <w:pPr>
        <w:shd w:val="clear" w:color="auto" w:fill="FFFFFF"/>
        <w:ind w:right="2"/>
      </w:pPr>
    </w:p>
    <w:p w:rsidR="009D2634" w:rsidRDefault="009D2634" w:rsidP="009D2634">
      <w:pPr>
        <w:jc w:val="both"/>
        <w:rPr>
          <w:b/>
        </w:rPr>
      </w:pPr>
      <w:r>
        <w:t xml:space="preserve"> </w:t>
      </w:r>
    </w:p>
    <w:p w:rsidR="009D2634" w:rsidRDefault="009D2634" w:rsidP="009D2634">
      <w:r>
        <w:rPr>
          <w:b/>
        </w:rPr>
        <w:t>Руководитель</w:t>
      </w:r>
      <w:r w:rsidRPr="00EE00EB">
        <w:t xml:space="preserve"> </w:t>
      </w:r>
      <w:r w:rsidRPr="00EE00EB">
        <w:rPr>
          <w:b/>
        </w:rPr>
        <w:t xml:space="preserve">модуля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9D2634" w:rsidRDefault="009D2634" w:rsidP="009D2634">
      <w:pPr>
        <w:rPr>
          <w:b/>
        </w:rPr>
      </w:pPr>
      <w:r>
        <w:rPr>
          <w:b/>
        </w:rPr>
        <w:tab/>
      </w:r>
    </w:p>
    <w:p w:rsidR="009D2634" w:rsidRPr="00EE00EB" w:rsidRDefault="009D2634" w:rsidP="009D2634">
      <w:pPr>
        <w:jc w:val="both"/>
      </w:pPr>
      <w:r w:rsidRPr="00EE00EB">
        <w:rPr>
          <w:b/>
        </w:rPr>
        <w:t xml:space="preserve">Рекомендовано </w:t>
      </w:r>
      <w:r w:rsidRPr="00F412E3">
        <w:t>учебно-методическим советом института</w:t>
      </w:r>
      <w:r w:rsidRPr="00EE00EB">
        <w:t xml:space="preserve"> </w:t>
      </w:r>
      <w:r>
        <w:t>математики и компьютерных наук</w:t>
      </w:r>
    </w:p>
    <w:p w:rsidR="009D2634" w:rsidRPr="00EE00EB" w:rsidRDefault="009D2634" w:rsidP="009D2634">
      <w:pPr>
        <w:jc w:val="both"/>
      </w:pPr>
    </w:p>
    <w:p w:rsidR="00D31EFF" w:rsidRDefault="00D31EFF" w:rsidP="009D2634">
      <w:pPr>
        <w:jc w:val="both"/>
      </w:pPr>
      <w:r>
        <w:t>*должность*</w:t>
      </w:r>
      <w:r w:rsidR="009D2634" w:rsidRPr="00EE00EB">
        <w:tab/>
      </w:r>
      <w:r w:rsidR="009D2634">
        <w:tab/>
      </w:r>
      <w:r w:rsidR="009D2634">
        <w:tab/>
      </w:r>
      <w:r w:rsidR="009D2634">
        <w:tab/>
      </w:r>
      <w:r w:rsidR="009D2634">
        <w:tab/>
      </w:r>
    </w:p>
    <w:p w:rsidR="009D2634" w:rsidRPr="00D31EFF" w:rsidRDefault="00D31EFF" w:rsidP="00D31EFF">
      <w:pPr>
        <w:ind w:firstLine="708"/>
        <w:jc w:val="both"/>
      </w:pPr>
      <w:r w:rsidRPr="00D31EFF">
        <w:rPr>
          <w:rStyle w:val="normalchar"/>
          <w:bCs/>
        </w:rPr>
        <w:t>*</w:t>
      </w:r>
      <w:r>
        <w:rPr>
          <w:rStyle w:val="normalchar"/>
          <w:bCs/>
        </w:rPr>
        <w:t>фамилия и.о. подписанта*</w:t>
      </w:r>
    </w:p>
    <w:p w:rsidR="009D2634" w:rsidRPr="00E1012A" w:rsidRDefault="009D2634" w:rsidP="009D2634">
      <w:pPr>
        <w:jc w:val="both"/>
        <w:rPr>
          <w:b/>
        </w:rPr>
      </w:pPr>
      <w:r>
        <w:t xml:space="preserve">Протокол № </w:t>
      </w:r>
      <w:r w:rsidR="00D31EFF">
        <w:t>* от *дата*</w:t>
      </w:r>
    </w:p>
    <w:p w:rsidR="009D2634" w:rsidRPr="00EE00EB" w:rsidRDefault="009D2634" w:rsidP="009D2634">
      <w:pPr>
        <w:jc w:val="both"/>
        <w:rPr>
          <w:b/>
        </w:rPr>
      </w:pPr>
    </w:p>
    <w:p w:rsidR="009D2634" w:rsidRPr="00EE00EB" w:rsidRDefault="009D2634" w:rsidP="009D2634">
      <w:pPr>
        <w:jc w:val="both"/>
        <w:rPr>
          <w:spacing w:val="-3"/>
        </w:rPr>
      </w:pPr>
      <w:r w:rsidRPr="00EE00EB">
        <w:rPr>
          <w:b/>
        </w:rPr>
        <w:t>Согласовано:</w:t>
      </w:r>
    </w:p>
    <w:p w:rsidR="009D2634" w:rsidRPr="00EE00EB" w:rsidRDefault="009D2634" w:rsidP="009D2634">
      <w:pPr>
        <w:jc w:val="both"/>
      </w:pPr>
    </w:p>
    <w:p w:rsidR="009D2634" w:rsidRPr="00EE00EB" w:rsidRDefault="009D2634" w:rsidP="009D2634">
      <w:pPr>
        <w:jc w:val="both"/>
      </w:pPr>
      <w:r w:rsidRPr="00EE00EB">
        <w:t xml:space="preserve">Дирекция образовательных программ </w:t>
      </w:r>
      <w:r w:rsidRPr="00EE00EB">
        <w:tab/>
      </w:r>
      <w:r w:rsidRPr="00EE00EB">
        <w:tab/>
      </w:r>
      <w:r w:rsidRPr="00EE00EB">
        <w:tab/>
      </w:r>
      <w:r w:rsidRPr="00EE00EB">
        <w:tab/>
        <w:t xml:space="preserve"> </w:t>
      </w:r>
      <w:r>
        <w:tab/>
      </w:r>
      <w:r>
        <w:tab/>
      </w:r>
    </w:p>
    <w:p w:rsidR="009D2634" w:rsidRPr="00EE00EB" w:rsidRDefault="009D2634" w:rsidP="009D2634">
      <w:pPr>
        <w:jc w:val="both"/>
      </w:pPr>
    </w:p>
    <w:p w:rsidR="009D2634" w:rsidRDefault="009D2634" w:rsidP="009D2634">
      <w:pPr>
        <w:jc w:val="both"/>
        <w:rPr>
          <w:spacing w:val="-3"/>
        </w:rPr>
      </w:pPr>
    </w:p>
    <w:p w:rsidR="009D2634" w:rsidRPr="00C65C57" w:rsidRDefault="009D2634" w:rsidP="009D2634">
      <w:pPr>
        <w:rPr>
          <w:caps/>
          <w:color w:val="FF0000"/>
        </w:rPr>
      </w:pPr>
      <w:r w:rsidRPr="00C65C57">
        <w:rPr>
          <w:color w:val="FF0000"/>
        </w:rPr>
        <w:t xml:space="preserve">  </w:t>
      </w:r>
    </w:p>
    <w:p w:rsidR="009D2634" w:rsidRDefault="009D2634" w:rsidP="009D2634">
      <w:pPr>
        <w:pStyle w:val="1"/>
        <w:keepNext/>
        <w:pageBreakBefore/>
        <w:widowControl/>
        <w:numPr>
          <w:ilvl w:val="0"/>
          <w:numId w:val="3"/>
        </w:numPr>
        <w:suppressAutoHyphens w:val="0"/>
        <w:autoSpaceDE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  <w:r>
        <w:rPr>
          <w:rFonts w:ascii="Times New Roman" w:hAnsi="Times New Roman" w:cs="Times New Roman"/>
          <w:bCs/>
          <w:caps/>
          <w:sz w:val="24"/>
          <w:szCs w:val="24"/>
        </w:rPr>
        <w:t xml:space="preserve"> </w:t>
      </w:r>
      <w:r w:rsidR="00217CB5" w:rsidRPr="00217CB5">
        <w:rPr>
          <w:rFonts w:ascii="Times New Roman" w:hAnsi="Times New Roman"/>
          <w:sz w:val="24"/>
          <w:szCs w:val="24"/>
          <w:lang w:val="ru-RU"/>
        </w:rPr>
        <w:t>&lt;</w:t>
      </w:r>
      <w:r w:rsidR="00217CB5">
        <w:rPr>
          <w:rFonts w:ascii="Times New Roman" w:hAnsi="Times New Roman"/>
          <w:sz w:val="24"/>
          <w:szCs w:val="24"/>
          <w:lang w:val="en-US"/>
        </w:rPr>
        <w:t>DISC</w:t>
      </w:r>
      <w:r w:rsidR="00217CB5" w:rsidRPr="00217CB5">
        <w:rPr>
          <w:rFonts w:ascii="Times New Roman" w:hAnsi="Times New Roman"/>
          <w:sz w:val="24"/>
          <w:szCs w:val="24"/>
          <w:lang w:val="ru-RU"/>
        </w:rPr>
        <w:t>_</w:t>
      </w:r>
      <w:r w:rsidR="00217CB5">
        <w:rPr>
          <w:rFonts w:ascii="Times New Roman" w:hAnsi="Times New Roman"/>
          <w:sz w:val="24"/>
          <w:szCs w:val="24"/>
          <w:lang w:val="en-US"/>
        </w:rPr>
        <w:t>NAME</w:t>
      </w:r>
      <w:r w:rsidR="00217CB5" w:rsidRPr="00217CB5">
        <w:rPr>
          <w:rFonts w:ascii="Times New Roman" w:hAnsi="Times New Roman"/>
          <w:sz w:val="24"/>
          <w:szCs w:val="24"/>
          <w:lang w:val="ru-RU"/>
        </w:rPr>
        <w:t>&gt;</w:t>
      </w:r>
    </w:p>
    <w:p w:rsidR="009D2634" w:rsidRDefault="009D2634" w:rsidP="009D2634">
      <w:pPr>
        <w:pStyle w:val="20"/>
        <w:keepNext/>
        <w:numPr>
          <w:ilvl w:val="0"/>
          <w:numId w:val="2"/>
        </w:numPr>
        <w:suppressAutoHyphens w:val="0"/>
      </w:pP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 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/>
          <w:sz w:val="24"/>
        </w:rPr>
        <w:t xml:space="preserve"> </w:t>
      </w:r>
    </w:p>
    <w:p w:rsidR="009D2634" w:rsidRDefault="009D2634" w:rsidP="009D2634">
      <w:pPr>
        <w:ind w:firstLine="708"/>
        <w:jc w:val="both"/>
        <w:rPr>
          <w:b/>
        </w:rPr>
      </w:pPr>
    </w:p>
    <w:p w:rsidR="009D2634" w:rsidRPr="009F4598" w:rsidRDefault="009D2634" w:rsidP="009D2634">
      <w:pPr>
        <w:ind w:firstLine="360"/>
        <w:rPr>
          <w:spacing w:val="-5"/>
        </w:rPr>
      </w:pPr>
      <w:r w:rsidRPr="009F4598">
        <w:rPr>
          <w:b/>
        </w:rPr>
        <w:t>1.2.</w:t>
      </w:r>
      <w:r w:rsidRPr="009F4598">
        <w:t xml:space="preserve"> </w:t>
      </w:r>
      <w:r w:rsidRPr="009F4598">
        <w:rPr>
          <w:b/>
        </w:rPr>
        <w:t>Язык реализации программы</w:t>
      </w:r>
      <w:r w:rsidRPr="009F4598">
        <w:t xml:space="preserve"> - </w:t>
      </w:r>
      <w:r>
        <w:t>русский</w:t>
      </w:r>
    </w:p>
    <w:p w:rsidR="009D2634" w:rsidRPr="009F4598" w:rsidRDefault="009D2634" w:rsidP="009D2634">
      <w:pPr>
        <w:pStyle w:val="20"/>
        <w:ind w:left="360"/>
        <w:rPr>
          <w:shd w:val="clear" w:color="auto" w:fill="00FF00"/>
        </w:rPr>
      </w:pPr>
      <w:r w:rsidRPr="009F4598">
        <w:rPr>
          <w:rFonts w:ascii="Times New Roman" w:hAnsi="Times New Roman" w:cs="Times New Roman"/>
          <w:i w:val="0"/>
          <w:iCs/>
          <w:sz w:val="24"/>
          <w:lang w:val="ru-RU"/>
        </w:rPr>
        <w:t xml:space="preserve">1.3. Планируемые </w:t>
      </w:r>
      <w:r w:rsidRPr="009F4598">
        <w:rPr>
          <w:rFonts w:ascii="Times New Roman" w:hAnsi="Times New Roman" w:cs="Times New Roman"/>
          <w:i w:val="0"/>
          <w:iCs/>
          <w:sz w:val="24"/>
        </w:rPr>
        <w:t>результат</w:t>
      </w:r>
      <w:r w:rsidRPr="009F4598">
        <w:rPr>
          <w:rFonts w:ascii="Times New Roman" w:hAnsi="Times New Roman" w:cs="Times New Roman"/>
          <w:i w:val="0"/>
          <w:iCs/>
          <w:sz w:val="24"/>
          <w:lang w:val="ru-RU"/>
        </w:rPr>
        <w:t>ы</w:t>
      </w:r>
      <w:r w:rsidRPr="009F4598">
        <w:rPr>
          <w:rFonts w:ascii="Times New Roman" w:hAnsi="Times New Roman" w:cs="Times New Roman"/>
          <w:i w:val="0"/>
          <w:iCs/>
          <w:sz w:val="24"/>
        </w:rPr>
        <w:t xml:space="preserve"> </w:t>
      </w:r>
      <w:r w:rsidRPr="009F4598">
        <w:rPr>
          <w:rFonts w:ascii="Times New Roman" w:hAnsi="Times New Roman" w:cs="Times New Roman"/>
          <w:i w:val="0"/>
          <w:iCs/>
          <w:sz w:val="24"/>
          <w:lang w:val="ru-RU"/>
        </w:rPr>
        <w:t>обучения по дисциплине</w:t>
      </w:r>
      <w:r w:rsidRPr="009F4598">
        <w:rPr>
          <w:rFonts w:ascii="Times New Roman" w:hAnsi="Times New Roman" w:cs="Times New Roman"/>
          <w:i w:val="0"/>
          <w:iCs/>
          <w:sz w:val="24"/>
        </w:rPr>
        <w:t xml:space="preserve"> </w:t>
      </w:r>
      <w:r w:rsidRPr="009F4598"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</w:p>
    <w:p w:rsidR="009D2634" w:rsidRPr="006E48BA" w:rsidRDefault="009D2634" w:rsidP="009D2634">
      <w:pPr>
        <w:ind w:firstLine="709"/>
        <w:jc w:val="both"/>
        <w:rPr>
          <w:spacing w:val="-5"/>
        </w:rPr>
      </w:pPr>
      <w:r w:rsidRPr="006E48BA">
        <w:rPr>
          <w:spacing w:val="-5"/>
        </w:rPr>
        <w:t>Результатом обучения в рамках дисциплины</w:t>
      </w:r>
      <w:r w:rsidRPr="006E48BA">
        <w:rPr>
          <w:color w:val="FF0000"/>
          <w:spacing w:val="-5"/>
        </w:rPr>
        <w:t xml:space="preserve"> </w:t>
      </w:r>
      <w:r w:rsidRPr="006E48BA">
        <w:rPr>
          <w:spacing w:val="-5"/>
        </w:rPr>
        <w:t>является формирование у студента следу</w:t>
      </w:r>
      <w:r w:rsidRPr="006E48BA">
        <w:rPr>
          <w:spacing w:val="-5"/>
        </w:rPr>
        <w:t>ю</w:t>
      </w:r>
      <w:r w:rsidRPr="006E48BA">
        <w:rPr>
          <w:spacing w:val="-5"/>
        </w:rPr>
        <w:t>щих компетенций:</w:t>
      </w:r>
    </w:p>
    <w:p w:rsidR="009D2634" w:rsidRDefault="009D2634" w:rsidP="009D2634">
      <w:pPr>
        <w:ind w:firstLine="709"/>
        <w:jc w:val="both"/>
        <w:rPr>
          <w:iCs/>
        </w:rPr>
      </w:pPr>
    </w:p>
    <w:p w:rsidR="009D2634" w:rsidRDefault="009D2634" w:rsidP="009D2634">
      <w:pPr>
        <w:ind w:firstLine="709"/>
        <w:jc w:val="both"/>
        <w:rPr>
          <w:iCs/>
        </w:rPr>
      </w:pPr>
      <w:r w:rsidRPr="008938FD">
        <w:rPr>
          <w:iCs/>
        </w:rPr>
        <w:t>В результате освоения дисциплины студент должен:</w:t>
      </w:r>
    </w:p>
    <w:p w:rsidR="009D2634" w:rsidRPr="00DB4B18" w:rsidRDefault="009D2634" w:rsidP="009D2634">
      <w:pPr>
        <w:jc w:val="both"/>
        <w:rPr>
          <w:highlight w:val="yellow"/>
        </w:rPr>
      </w:pPr>
      <w:r w:rsidRPr="006E48BA">
        <w:rPr>
          <w:b/>
        </w:rPr>
        <w:t>Знать:</w:t>
      </w:r>
      <w:r>
        <w:t xml:space="preserve"> </w:t>
      </w:r>
    </w:p>
    <w:p w:rsidR="009D2634" w:rsidRPr="00DB4B18" w:rsidRDefault="009D2634" w:rsidP="009D2634">
      <w:pPr>
        <w:jc w:val="both"/>
        <w:rPr>
          <w:highlight w:val="yellow"/>
        </w:rPr>
      </w:pPr>
      <w:r w:rsidRPr="006E48BA">
        <w:rPr>
          <w:b/>
        </w:rPr>
        <w:t>Уметь:</w:t>
      </w:r>
      <w:r w:rsidRPr="006E48BA">
        <w:t xml:space="preserve"> </w:t>
      </w:r>
    </w:p>
    <w:p w:rsidR="009D2634" w:rsidRDefault="009D2634" w:rsidP="009D2634">
      <w:pPr>
        <w:pStyle w:val="Style35"/>
        <w:widowControl/>
        <w:spacing w:line="240" w:lineRule="auto"/>
        <w:ind w:firstLine="0"/>
        <w:rPr>
          <w:spacing w:val="-5"/>
        </w:rPr>
      </w:pPr>
      <w:r w:rsidRPr="006E48BA">
        <w:rPr>
          <w:b/>
          <w:spacing w:val="-5"/>
        </w:rPr>
        <w:t xml:space="preserve">Демонстрировать: </w:t>
      </w:r>
    </w:p>
    <w:p w:rsidR="009D2634" w:rsidRDefault="009D2634" w:rsidP="009D2634">
      <w:pPr>
        <w:pStyle w:val="20"/>
        <w:keepNext/>
        <w:numPr>
          <w:ilvl w:val="1"/>
          <w:numId w:val="4"/>
        </w:numPr>
        <w:suppressAutoHyphens w:val="0"/>
        <w:rPr>
          <w:rFonts w:ascii="Times New Roman" w:hAnsi="Times New Roman" w:cs="Times New Roman"/>
          <w:b w:val="0"/>
          <w:i w:val="0"/>
          <w:iCs/>
          <w:sz w:val="24"/>
        </w:rPr>
      </w:pP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  <w:r w:rsidRPr="00C65C57">
        <w:rPr>
          <w:rFonts w:ascii="Times New Roman" w:hAnsi="Times New Roman" w:cs="Times New Roman"/>
          <w:i w:val="0"/>
          <w:iCs/>
          <w:sz w:val="24"/>
          <w:lang w:val="ru-RU"/>
        </w:rPr>
        <w:t>Объем</w:t>
      </w:r>
      <w:r>
        <w:rPr>
          <w:rFonts w:ascii="Times New Roman" w:hAnsi="Times New Roman" w:cs="Times New Roman"/>
          <w:i w:val="0"/>
          <w:iCs/>
          <w:sz w:val="24"/>
        </w:rPr>
        <w:t xml:space="preserve"> дисциплины</w:t>
      </w:r>
      <w:r>
        <w:fldChar w:fldCharType="begin"/>
      </w:r>
      <w:r>
        <w:instrText xml:space="preserve"> TC "Трудоемкость освоения дисциплины" \l 2 </w:instrText>
      </w:r>
      <w:r>
        <w:fldChar w:fldCharType="end"/>
      </w:r>
      <w:r>
        <w:rPr>
          <w:rFonts w:ascii="Times New Roman" w:hAnsi="Times New Roman" w:cs="Times New Roman"/>
          <w:i w:val="0"/>
          <w:iCs/>
          <w:sz w:val="24"/>
        </w:rPr>
        <w:t xml:space="preserve"> 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677"/>
        <w:gridCol w:w="1134"/>
        <w:gridCol w:w="1558"/>
        <w:gridCol w:w="1986"/>
      </w:tblGrid>
      <w:tr w:rsidR="009D2634" w:rsidRPr="00982FCE" w:rsidTr="00D14D7D">
        <w:trPr>
          <w:trHeight w:val="233"/>
        </w:trPr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№</w:t>
            </w:r>
          </w:p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67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69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Объем дисц</w:t>
            </w:r>
            <w:r w:rsidRPr="00982FCE">
              <w:rPr>
                <w:b/>
                <w:bCs/>
                <w:sz w:val="20"/>
                <w:szCs w:val="20"/>
              </w:rPr>
              <w:t>и</w:t>
            </w:r>
            <w:r w:rsidRPr="00982FCE">
              <w:rPr>
                <w:b/>
                <w:bCs/>
                <w:sz w:val="20"/>
                <w:szCs w:val="20"/>
              </w:rPr>
              <w:t>плины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jc w:val="center"/>
              <w:rPr>
                <w:sz w:val="16"/>
                <w:szCs w:val="16"/>
              </w:rPr>
            </w:pPr>
            <w:r w:rsidRPr="00EA1D23">
              <w:rPr>
                <w:b/>
                <w:bCs/>
                <w:sz w:val="16"/>
                <w:szCs w:val="16"/>
              </w:rPr>
              <w:t>Распределение объема дисциплины по семес</w:t>
            </w:r>
            <w:r w:rsidRPr="00EA1D23">
              <w:rPr>
                <w:b/>
                <w:bCs/>
                <w:sz w:val="16"/>
                <w:szCs w:val="16"/>
              </w:rPr>
              <w:t>т</w:t>
            </w:r>
            <w:r w:rsidRPr="00EA1D23">
              <w:rPr>
                <w:b/>
                <w:bCs/>
                <w:sz w:val="16"/>
                <w:szCs w:val="16"/>
              </w:rPr>
              <w:t>рам (час.)</w:t>
            </w:r>
          </w:p>
        </w:tc>
      </w:tr>
      <w:tr w:rsidR="009D2634" w:rsidRPr="00982FCE" w:rsidTr="00D14D7D">
        <w:trPr>
          <w:trHeight w:val="60"/>
        </w:trPr>
        <w:tc>
          <w:tcPr>
            <w:tcW w:w="426" w:type="dxa"/>
            <w:vMerge/>
            <w:tcBorders>
              <w:left w:val="single" w:sz="4" w:space="0" w:color="000000"/>
              <w:bottom w:val="single" w:sz="8" w:space="0" w:color="000000"/>
            </w:tcBorders>
          </w:tcPr>
          <w:p w:rsidR="009D2634" w:rsidRPr="00982FCE" w:rsidRDefault="009D2634" w:rsidP="00D14D7D">
            <w:pPr>
              <w:snapToGrid w:val="0"/>
              <w:rPr>
                <w:b/>
                <w:bCs/>
              </w:rPr>
            </w:pPr>
          </w:p>
        </w:tc>
        <w:tc>
          <w:tcPr>
            <w:tcW w:w="467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9D2634" w:rsidRPr="00982FCE" w:rsidRDefault="009D2634" w:rsidP="00D14D7D">
            <w:pPr>
              <w:snapToGrid w:val="0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Всего ч</w:t>
            </w:r>
            <w:r w:rsidRPr="00982FCE">
              <w:rPr>
                <w:b/>
                <w:bCs/>
                <w:sz w:val="20"/>
                <w:szCs w:val="20"/>
              </w:rPr>
              <w:t>а</w:t>
            </w:r>
            <w:r w:rsidRPr="00982FCE">
              <w:rPr>
                <w:b/>
                <w:bCs/>
                <w:sz w:val="20"/>
                <w:szCs w:val="20"/>
              </w:rPr>
              <w:t>сов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В  т.ч. контактная раб</w:t>
            </w:r>
            <w:r w:rsidRPr="00982FCE">
              <w:rPr>
                <w:b/>
                <w:bCs/>
                <w:sz w:val="20"/>
                <w:szCs w:val="20"/>
              </w:rPr>
              <w:t>о</w:t>
            </w:r>
            <w:r w:rsidRPr="00982FCE">
              <w:rPr>
                <w:b/>
                <w:bCs/>
                <w:sz w:val="20"/>
                <w:szCs w:val="20"/>
              </w:rPr>
              <w:t>та (час.)*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D31EFF" w:rsidRDefault="00D31EFF" w:rsidP="00D14D7D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&lt;SEMESTER_NO&gt;</w:t>
            </w:r>
          </w:p>
        </w:tc>
      </w:tr>
      <w:tr w:rsidR="009D2634" w:rsidRPr="00982FCE" w:rsidTr="00D14D7D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pPr>
              <w:rPr>
                <w:b/>
                <w:bCs/>
              </w:rPr>
            </w:pPr>
            <w:r w:rsidRPr="00982FCE">
              <w:rPr>
                <w:b/>
                <w:bCs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1B390E" w:rsidRDefault="009D2634" w:rsidP="00D14D7D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5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1B390E" w:rsidRDefault="009D2634" w:rsidP="00D14D7D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9D2634" w:rsidRPr="00982FCE" w:rsidTr="00D14D7D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sz w:val="20"/>
                <w:szCs w:val="20"/>
              </w:rPr>
            </w:pPr>
            <w:r w:rsidRPr="00982FCE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9D2634" w:rsidRPr="00982FCE" w:rsidTr="00D14D7D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sz w:val="20"/>
                <w:szCs w:val="20"/>
              </w:rPr>
            </w:pPr>
            <w:r w:rsidRPr="00982FCE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1B390E" w:rsidRDefault="009D2634" w:rsidP="00D14D7D">
            <w:pPr>
              <w:snapToGrid w:val="0"/>
              <w:jc w:val="center"/>
              <w:rPr>
                <w:bCs/>
                <w:lang w:val="en-US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</w:p>
        </w:tc>
      </w:tr>
      <w:tr w:rsidR="009D2634" w:rsidRPr="00982FCE" w:rsidTr="00D14D7D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sz w:val="20"/>
                <w:szCs w:val="20"/>
              </w:rPr>
            </w:pPr>
            <w:r w:rsidRPr="00982FCE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9D2634" w:rsidRPr="00982FCE" w:rsidTr="00D14D7D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pPr>
              <w:rPr>
                <w:b/>
                <w:bCs/>
              </w:rPr>
            </w:pPr>
            <w:r w:rsidRPr="00982FCE">
              <w:rPr>
                <w:b/>
                <w:bCs/>
              </w:rPr>
              <w:t>Самостоятельная работа студе</w:t>
            </w:r>
            <w:r w:rsidRPr="00982FCE">
              <w:rPr>
                <w:b/>
                <w:bCs/>
              </w:rPr>
              <w:t>н</w:t>
            </w:r>
            <w:r w:rsidRPr="00982FCE">
              <w:rPr>
                <w:b/>
                <w:bCs/>
              </w:rPr>
              <w:t>тов, включая все виды текущей  атт</w:t>
            </w:r>
            <w:r w:rsidRPr="00982FCE">
              <w:rPr>
                <w:b/>
                <w:bCs/>
              </w:rPr>
              <w:t>е</w:t>
            </w:r>
            <w:r w:rsidRPr="00982FCE">
              <w:rPr>
                <w:b/>
                <w:bCs/>
              </w:rPr>
              <w:t>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F5C9B" w:rsidRDefault="009D2634" w:rsidP="00D14D7D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061DA1" w:rsidRDefault="009D2634" w:rsidP="00D14D7D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1B390E" w:rsidRDefault="009D2634" w:rsidP="00D14D7D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</w:tr>
      <w:tr w:rsidR="009D2634" w:rsidRPr="00982FCE" w:rsidTr="00D14D7D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rPr>
                <w:b/>
                <w:bCs/>
              </w:rPr>
              <w:t>Промежуточная а</w:t>
            </w:r>
            <w:r w:rsidRPr="00982FCE">
              <w:rPr>
                <w:b/>
                <w:bCs/>
              </w:rPr>
              <w:t>т</w:t>
            </w:r>
            <w:r w:rsidRPr="00982FCE">
              <w:rPr>
                <w:b/>
                <w:bCs/>
              </w:rPr>
              <w:t>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EA1D23" w:rsidRDefault="009D2634" w:rsidP="00D14D7D">
            <w:pPr>
              <w:jc w:val="center"/>
              <w:rPr>
                <w:b/>
                <w:bCs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jc w:val="center"/>
              <w:rPr>
                <w:b/>
              </w:rPr>
            </w:pPr>
          </w:p>
        </w:tc>
      </w:tr>
      <w:tr w:rsidR="009D2634" w:rsidRPr="00982FCE" w:rsidTr="00D14D7D">
        <w:trPr>
          <w:trHeight w:val="35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rPr>
                <w:b/>
                <w:bCs/>
              </w:rPr>
              <w:t>Общий объем 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</w:tr>
      <w:tr w:rsidR="009D2634" w:rsidTr="00D14D7D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C65C57" w:rsidRDefault="009D2634" w:rsidP="00D14D7D">
            <w:r w:rsidRPr="00982FCE">
              <w:rPr>
                <w:b/>
                <w:bCs/>
              </w:rPr>
              <w:t>Общий объем 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2B7531" w:rsidRDefault="002B7531" w:rsidP="00D14D7D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&lt;D_ZE&gt;</w:t>
            </w:r>
            <w:bookmarkStart w:id="0" w:name="_GoBack"/>
            <w:bookmarkEnd w:id="0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</w:tr>
    </w:tbl>
    <w:p w:rsidR="009D2634" w:rsidRPr="00982FCE" w:rsidRDefault="009D2634" w:rsidP="009D2634">
      <w:pPr>
        <w:pStyle w:val="1"/>
        <w:spacing w:before="0"/>
        <w:rPr>
          <w:rFonts w:ascii="Times New Roman" w:hAnsi="Times New Roman" w:cs="Times New Roman"/>
          <w:b w:val="0"/>
          <w:bCs/>
          <w:sz w:val="20"/>
          <w:lang w:val="ru-RU"/>
        </w:rPr>
      </w:pPr>
      <w:r w:rsidRPr="00982FCE">
        <w:rPr>
          <w:rFonts w:ascii="Times New Roman" w:hAnsi="Times New Roman" w:cs="Times New Roman"/>
          <w:b w:val="0"/>
          <w:bCs/>
          <w:caps/>
          <w:sz w:val="24"/>
          <w:szCs w:val="24"/>
          <w:lang w:val="ru-RU"/>
        </w:rPr>
        <w:t>*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Контактная работа</w:t>
      </w:r>
      <w:r w:rsidRPr="00982FCE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t xml:space="preserve"> 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составляет:</w:t>
      </w:r>
    </w:p>
    <w:p w:rsidR="009D2634" w:rsidRPr="00982FCE" w:rsidRDefault="009D2634" w:rsidP="009D2634">
      <w:pPr>
        <w:pStyle w:val="1"/>
        <w:spacing w:before="0"/>
        <w:ind w:firstLine="709"/>
        <w:jc w:val="both"/>
        <w:rPr>
          <w:rFonts w:ascii="Times New Roman" w:hAnsi="Times New Roman" w:cs="Times New Roman"/>
          <w:b w:val="0"/>
          <w:bCs/>
          <w:sz w:val="20"/>
          <w:lang w:val="ru-RU"/>
        </w:rPr>
      </w:pP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 xml:space="preserve">в п/п 2,3,4 -  количество часов, равное объему соответствующего вида занятий; </w:t>
      </w:r>
    </w:p>
    <w:p w:rsidR="009D2634" w:rsidRPr="00982FCE" w:rsidRDefault="009D2634" w:rsidP="009D2634">
      <w:pPr>
        <w:pStyle w:val="1"/>
        <w:spacing w:before="0"/>
        <w:ind w:firstLine="709"/>
        <w:jc w:val="both"/>
        <w:rPr>
          <w:rFonts w:ascii="Times New Roman" w:hAnsi="Times New Roman" w:cs="Times New Roman"/>
          <w:b w:val="0"/>
          <w:bCs/>
          <w:sz w:val="20"/>
          <w:lang w:val="ru-RU"/>
        </w:rPr>
      </w:pP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 xml:space="preserve">в </w:t>
      </w:r>
      <w:r>
        <w:rPr>
          <w:rFonts w:ascii="Times New Roman" w:hAnsi="Times New Roman" w:cs="Times New Roman"/>
          <w:b w:val="0"/>
          <w:bCs/>
          <w:sz w:val="20"/>
          <w:lang w:val="ru-RU"/>
        </w:rPr>
        <w:t xml:space="preserve">п.5 – количество часов, равное 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сумме объема времени, выделенного преподавателю на консультации в группе (15% о</w:t>
      </w:r>
      <w:r>
        <w:rPr>
          <w:rFonts w:ascii="Times New Roman" w:hAnsi="Times New Roman" w:cs="Times New Roman"/>
          <w:b w:val="0"/>
          <w:bCs/>
          <w:sz w:val="20"/>
          <w:lang w:val="ru-RU"/>
        </w:rPr>
        <w:t xml:space="preserve">т объема аудиторных занятий) и 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объема времени, выделенного преподавателю на руководство курсовой раб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о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той/проектом одного студента, если она предусмотрена.</w:t>
      </w:r>
    </w:p>
    <w:p w:rsidR="009D2634" w:rsidRPr="00EE386B" w:rsidRDefault="009D2634" w:rsidP="009D2634">
      <w:pPr>
        <w:ind w:firstLine="709"/>
        <w:jc w:val="both"/>
        <w:rPr>
          <w:sz w:val="20"/>
          <w:szCs w:val="20"/>
        </w:rPr>
      </w:pPr>
      <w:r w:rsidRPr="00982FCE">
        <w:rPr>
          <w:sz w:val="20"/>
          <w:szCs w:val="20"/>
        </w:rPr>
        <w:t>в п.6 –</w:t>
      </w:r>
      <w:r w:rsidRPr="00982FCE">
        <w:t xml:space="preserve"> </w:t>
      </w:r>
      <w:r w:rsidRPr="00982FCE">
        <w:rPr>
          <w:sz w:val="20"/>
          <w:szCs w:val="20"/>
        </w:rPr>
        <w:t>количество часов, равное сумме объема времени, выделенного преподавателю на проведение соответствующего вида промежуточной аттестации одного студента и объема времени, выделенного в рамках дисциплины на руководство проектом по м</w:t>
      </w:r>
      <w:r w:rsidRPr="00982FCE">
        <w:rPr>
          <w:sz w:val="20"/>
          <w:szCs w:val="20"/>
        </w:rPr>
        <w:t>о</w:t>
      </w:r>
      <w:r w:rsidRPr="00982FCE">
        <w:rPr>
          <w:sz w:val="20"/>
          <w:szCs w:val="20"/>
        </w:rPr>
        <w:t>дулю (если он предусмотрен) одного студента.</w:t>
      </w:r>
    </w:p>
    <w:p w:rsidR="009D2634" w:rsidRPr="00EE386B" w:rsidRDefault="009D2634" w:rsidP="009D2634"/>
    <w:p w:rsidR="009D2634" w:rsidRPr="008774EE" w:rsidRDefault="009D2634" w:rsidP="009D2634">
      <w:pPr>
        <w:pStyle w:val="1"/>
        <w:keepNext/>
        <w:widowControl/>
        <w:numPr>
          <w:ilvl w:val="0"/>
          <w:numId w:val="4"/>
        </w:numPr>
        <w:suppressAutoHyphens w:val="0"/>
        <w:autoSpaceDE/>
        <w:spacing w:before="0"/>
        <w:rPr>
          <w:rFonts w:ascii="Times New Roman" w:hAnsi="Times New Roman"/>
          <w:kern w:val="2"/>
          <w:sz w:val="24"/>
          <w:szCs w:val="24"/>
        </w:rPr>
      </w:pPr>
      <w:r w:rsidRPr="008774EE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8774EE">
        <w:rPr>
          <w:rFonts w:ascii="Times New Roman" w:hAnsi="Times New Roman"/>
          <w:kern w:val="2"/>
          <w:sz w:val="24"/>
        </w:rPr>
        <w:fldChar w:fldCharType="begin"/>
      </w:r>
      <w:r w:rsidRPr="008774EE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8774EE">
        <w:rPr>
          <w:rFonts w:ascii="Times New Roman" w:hAnsi="Times New Roman"/>
          <w:kern w:val="2"/>
          <w:sz w:val="24"/>
        </w:rPr>
        <w:fldChar w:fldCharType="end"/>
      </w:r>
      <w:r w:rsidRPr="008774EE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Pr="008774EE">
        <w:rPr>
          <w:rFonts w:ascii="Times New Roman" w:hAnsi="Times New Roman"/>
          <w:i/>
          <w:sz w:val="24"/>
        </w:rPr>
        <w:t xml:space="preserve"> </w:t>
      </w:r>
      <w:r w:rsidRPr="008774EE">
        <w:rPr>
          <w:rFonts w:ascii="Times New Roman" w:hAnsi="Times New Roman"/>
          <w:sz w:val="24"/>
          <w:lang w:val="ru-RU"/>
        </w:rPr>
        <w:t xml:space="preserve"> 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48"/>
        <w:gridCol w:w="5441"/>
      </w:tblGrid>
      <w:tr w:rsidR="009D2634" w:rsidTr="00D14D7D">
        <w:trPr>
          <w:trHeight w:val="525"/>
        </w:trPr>
        <w:tc>
          <w:tcPr>
            <w:tcW w:w="1109" w:type="dxa"/>
          </w:tcPr>
          <w:p w:rsidR="009D2634" w:rsidRPr="00F06026" w:rsidRDefault="009D2634" w:rsidP="00D14D7D">
            <w:pPr>
              <w:jc w:val="center"/>
              <w:rPr>
                <w:b/>
              </w:rPr>
            </w:pPr>
            <w:r w:rsidRPr="00F06026">
              <w:rPr>
                <w:b/>
              </w:rPr>
              <w:t>Код</w:t>
            </w:r>
          </w:p>
          <w:p w:rsidR="009D2634" w:rsidRPr="00F06026" w:rsidRDefault="009D2634" w:rsidP="00D14D7D">
            <w:pPr>
              <w:jc w:val="center"/>
              <w:rPr>
                <w:b/>
              </w:rPr>
            </w:pPr>
            <w:r w:rsidRPr="00F06026">
              <w:rPr>
                <w:b/>
              </w:rPr>
              <w:t>ра</w:t>
            </w:r>
            <w:r w:rsidRPr="00F06026">
              <w:rPr>
                <w:b/>
              </w:rPr>
              <w:t>з</w:t>
            </w:r>
            <w:r w:rsidRPr="00F06026">
              <w:rPr>
                <w:b/>
              </w:rPr>
              <w:t xml:space="preserve">дела, темы </w:t>
            </w:r>
          </w:p>
        </w:tc>
        <w:tc>
          <w:tcPr>
            <w:tcW w:w="2948" w:type="dxa"/>
            <w:vAlign w:val="center"/>
          </w:tcPr>
          <w:p w:rsidR="009D2634" w:rsidRPr="00F06026" w:rsidRDefault="009D2634" w:rsidP="00D14D7D">
            <w:pPr>
              <w:pStyle w:val="22"/>
              <w:ind w:left="0" w:firstLine="0"/>
              <w:jc w:val="center"/>
              <w:rPr>
                <w:b/>
                <w:lang w:val="en-US"/>
              </w:rPr>
            </w:pPr>
            <w:r w:rsidRPr="00F06026">
              <w:rPr>
                <w:b/>
              </w:rPr>
              <w:t>Раздел, тема</w:t>
            </w:r>
          </w:p>
          <w:p w:rsidR="009D2634" w:rsidRPr="00F06026" w:rsidRDefault="009D2634" w:rsidP="00D14D7D">
            <w:pPr>
              <w:jc w:val="center"/>
              <w:rPr>
                <w:b/>
              </w:rPr>
            </w:pPr>
            <w:r w:rsidRPr="00F06026">
              <w:rPr>
                <w:b/>
              </w:rPr>
              <w:t>дисциплины</w:t>
            </w:r>
          </w:p>
        </w:tc>
        <w:tc>
          <w:tcPr>
            <w:tcW w:w="5441" w:type="dxa"/>
            <w:vAlign w:val="center"/>
          </w:tcPr>
          <w:p w:rsidR="009D2634" w:rsidRPr="00F06026" w:rsidRDefault="009D2634" w:rsidP="00D14D7D">
            <w:pPr>
              <w:pStyle w:val="22"/>
              <w:ind w:left="0" w:firstLine="0"/>
              <w:jc w:val="center"/>
              <w:rPr>
                <w:b/>
              </w:rPr>
            </w:pPr>
            <w:r w:rsidRPr="00F06026">
              <w:rPr>
                <w:b/>
              </w:rPr>
              <w:t xml:space="preserve">Содержание </w:t>
            </w:r>
          </w:p>
        </w:tc>
      </w:tr>
      <w:tr w:rsidR="009D2634" w:rsidRPr="00E26473" w:rsidTr="00D14D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4965C5" w:rsidRDefault="009D2634" w:rsidP="00D14D7D">
            <w:pPr>
              <w:ind w:left="349"/>
              <w:rPr>
                <w:spacing w:val="-5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DB4B18" w:rsidRDefault="009D2634" w:rsidP="00D14D7D">
            <w:pPr>
              <w:rPr>
                <w:spacing w:val="-5"/>
                <w:highlight w:val="yellow"/>
              </w:rPr>
            </w:pPr>
          </w:p>
        </w:tc>
        <w:tc>
          <w:tcPr>
            <w:tcW w:w="5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DB4B18" w:rsidRDefault="009D2634" w:rsidP="00D14D7D">
            <w:pPr>
              <w:jc w:val="both"/>
              <w:rPr>
                <w:spacing w:val="-5"/>
                <w:highlight w:val="yellow"/>
              </w:rPr>
            </w:pPr>
          </w:p>
        </w:tc>
      </w:tr>
    </w:tbl>
    <w:p w:rsidR="009D2634" w:rsidRDefault="009D2634" w:rsidP="009D2634">
      <w:pPr>
        <w:pStyle w:val="1"/>
        <w:keepNext/>
        <w:widowControl/>
        <w:suppressAutoHyphens w:val="0"/>
        <w:autoSpaceDE/>
        <w:spacing w:before="0"/>
        <w:rPr>
          <w:rFonts w:ascii="Times New Roman" w:hAnsi="Times New Roman" w:cs="Times New Roman"/>
          <w:bCs/>
          <w:caps/>
          <w:sz w:val="24"/>
          <w:szCs w:val="24"/>
          <w:lang w:val="ru-RU"/>
        </w:rPr>
      </w:pPr>
    </w:p>
    <w:p w:rsidR="009D2634" w:rsidRPr="008774EE" w:rsidRDefault="009D2634" w:rsidP="009D2634">
      <w:pPr>
        <w:pStyle w:val="1"/>
        <w:keepNext/>
        <w:widowControl/>
        <w:numPr>
          <w:ilvl w:val="0"/>
          <w:numId w:val="5"/>
        </w:numPr>
        <w:suppressAutoHyphens w:val="0"/>
        <w:autoSpaceDE/>
        <w:spacing w:before="0"/>
        <w:rPr>
          <w:rFonts w:ascii="Times New Roman" w:hAnsi="Times New Roman" w:cs="Times New Roman"/>
          <w:sz w:val="24"/>
        </w:rPr>
      </w:pPr>
      <w:r w:rsidRPr="008774EE">
        <w:rPr>
          <w:rFonts w:ascii="Times New Roman" w:hAnsi="Times New Roman" w:cs="Times New Roman"/>
          <w:bCs/>
          <w:caps/>
          <w:sz w:val="24"/>
          <w:szCs w:val="24"/>
        </w:rPr>
        <w:t>РАСПРЕДЕЛЕНИЕ УЧЕБНОГО ВРЕМЕНИ</w:t>
      </w:r>
      <w:r w:rsidRPr="008774EE">
        <w:fldChar w:fldCharType="begin"/>
      </w:r>
      <w:r w:rsidRPr="008774EE">
        <w:instrText xml:space="preserve"> TC "РАСПРЕДЕЛЕНИЕ УЧЕБНОГО ВРЕМЕНИ" \l 1 </w:instrText>
      </w:r>
      <w:r w:rsidRPr="008774EE">
        <w:fldChar w:fldCharType="end"/>
      </w:r>
    </w:p>
    <w:p w:rsidR="009D2634" w:rsidRDefault="009D2634" w:rsidP="009D2634">
      <w:pPr>
        <w:pStyle w:val="20"/>
        <w:keepNext/>
        <w:numPr>
          <w:ilvl w:val="1"/>
          <w:numId w:val="1"/>
        </w:numPr>
        <w:suppressAutoHyphens w:val="0"/>
      </w:pPr>
      <w:r>
        <w:rPr>
          <w:rFonts w:ascii="Times New Roman" w:hAnsi="Times New Roman" w:cs="Times New Roman"/>
          <w:i w:val="0"/>
          <w:iCs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>дисциплины</w:t>
      </w:r>
    </w:p>
    <w:p w:rsidR="009D2634" w:rsidRDefault="009D2634" w:rsidP="009D2634">
      <w:pPr>
        <w:jc w:val="both"/>
      </w:pPr>
    </w:p>
    <w:p w:rsidR="009D2634" w:rsidRDefault="009D2634">
      <w:pPr>
        <w:widowControl/>
        <w:suppressAutoHyphens w:val="0"/>
        <w:autoSpaceDE/>
        <w:spacing w:after="200" w:line="276" w:lineRule="auto"/>
      </w:pPr>
      <w:r>
        <w:br w:type="page"/>
      </w:r>
    </w:p>
    <w:p w:rsidR="009D2634" w:rsidRDefault="009D2634">
      <w:pPr>
        <w:sectPr w:rsidR="009D263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D2634" w:rsidRPr="00BA5E23" w:rsidRDefault="009D2634" w:rsidP="009D2634">
      <w:pPr>
        <w:widowControl/>
        <w:suppressAutoHyphens w:val="0"/>
        <w:autoSpaceDE/>
        <w:spacing w:after="200" w:line="276" w:lineRule="auto"/>
      </w:pPr>
    </w:p>
    <w:tbl>
      <w:tblPr>
        <w:tblpPr w:leftFromText="180" w:rightFromText="180" w:vertAnchor="page" w:horzAnchor="margin" w:tblpY="1756"/>
        <w:tblW w:w="50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05"/>
        <w:gridCol w:w="8"/>
        <w:gridCol w:w="2596"/>
        <w:gridCol w:w="474"/>
        <w:gridCol w:w="405"/>
        <w:gridCol w:w="402"/>
        <w:gridCol w:w="420"/>
        <w:gridCol w:w="240"/>
        <w:gridCol w:w="366"/>
        <w:gridCol w:w="366"/>
        <w:gridCol w:w="378"/>
        <w:gridCol w:w="285"/>
        <w:gridCol w:w="378"/>
        <w:gridCol w:w="462"/>
        <w:gridCol w:w="393"/>
        <w:gridCol w:w="405"/>
        <w:gridCol w:w="339"/>
        <w:gridCol w:w="339"/>
        <w:gridCol w:w="324"/>
        <w:gridCol w:w="363"/>
        <w:gridCol w:w="366"/>
        <w:gridCol w:w="378"/>
        <w:gridCol w:w="339"/>
        <w:gridCol w:w="393"/>
        <w:gridCol w:w="402"/>
        <w:gridCol w:w="513"/>
        <w:gridCol w:w="240"/>
        <w:gridCol w:w="219"/>
        <w:gridCol w:w="438"/>
        <w:gridCol w:w="594"/>
        <w:gridCol w:w="636"/>
        <w:gridCol w:w="675"/>
        <w:gridCol w:w="555"/>
      </w:tblGrid>
      <w:tr w:rsidR="009D2634" w:rsidRPr="00561EC3" w:rsidTr="00D14D7D">
        <w:trPr>
          <w:trHeight w:val="222"/>
        </w:trPr>
        <w:tc>
          <w:tcPr>
            <w:tcW w:w="3961" w:type="pct"/>
            <w:gridSpan w:val="2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D2634" w:rsidRPr="00D56AD9" w:rsidRDefault="009D2634" w:rsidP="00D14D7D">
            <w:pPr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Семестр обучения 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&lt;SEMESTER_NO&gt;</w:t>
            </w:r>
          </w:p>
        </w:tc>
        <w:tc>
          <w:tcPr>
            <w:tcW w:w="103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D2634" w:rsidRPr="00D56AD9" w:rsidRDefault="009D2634" w:rsidP="00D14D7D">
            <w:pPr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r w:rsidRPr="00D56AD9">
              <w:rPr>
                <w:rFonts w:ascii="Arial CYR" w:hAnsi="Arial CYR" w:cs="Arial CYR"/>
                <w:sz w:val="16"/>
                <w:szCs w:val="16"/>
              </w:rPr>
              <w:t>&lt;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M</w:t>
            </w:r>
            <w:r w:rsidRPr="00D56AD9">
              <w:rPr>
                <w:rFonts w:ascii="Arial CYR" w:hAnsi="Arial CYR" w:cs="Arial CYR"/>
                <w:sz w:val="16"/>
                <w:szCs w:val="16"/>
              </w:rPr>
              <w:t>_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ZE</w:t>
            </w:r>
            <w:r w:rsidRPr="00D56AD9">
              <w:rPr>
                <w:rFonts w:ascii="Arial CYR" w:hAnsi="Arial CYR" w:cs="Arial CYR"/>
                <w:sz w:val="16"/>
                <w:szCs w:val="16"/>
              </w:rPr>
              <w:t>&gt;</w:t>
            </w:r>
          </w:p>
          <w:p w:rsidR="009D2634" w:rsidRPr="009D2634" w:rsidRDefault="009D2634" w:rsidP="00D14D7D">
            <w:pPr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r w:rsidRPr="009D2634">
              <w:rPr>
                <w:rFonts w:ascii="Arial CYR" w:hAnsi="Arial CYR" w:cs="Arial CYR"/>
                <w:sz w:val="16"/>
                <w:szCs w:val="16"/>
              </w:rPr>
              <w:t>&lt;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D</w:t>
            </w:r>
            <w:r w:rsidRPr="009D2634">
              <w:rPr>
                <w:rFonts w:ascii="Arial CYR" w:hAnsi="Arial CYR" w:cs="Arial CYR"/>
                <w:sz w:val="16"/>
                <w:szCs w:val="16"/>
              </w:rPr>
              <w:t>_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ZE</w:t>
            </w:r>
            <w:r w:rsidRPr="009D2634">
              <w:rPr>
                <w:rFonts w:ascii="Arial CYR" w:hAnsi="Arial CYR" w:cs="Arial CYR"/>
                <w:sz w:val="16"/>
                <w:szCs w:val="16"/>
              </w:rPr>
              <w:t>&gt;</w:t>
            </w:r>
          </w:p>
        </w:tc>
      </w:tr>
      <w:tr w:rsidR="009D2634" w:rsidRPr="00982FCE" w:rsidTr="00D14D7D">
        <w:trPr>
          <w:trHeight w:val="524"/>
        </w:trPr>
        <w:tc>
          <w:tcPr>
            <w:tcW w:w="112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8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82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9D2634" w:rsidRPr="00982FCE" w:rsidTr="00D14D7D">
        <w:trPr>
          <w:trHeight w:val="589"/>
        </w:trPr>
        <w:tc>
          <w:tcPr>
            <w:tcW w:w="102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869" w:type="pct"/>
            <w:gridSpan w:val="2"/>
            <w:vMerge w:val="restart"/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58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40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80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22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23" w:type="pct"/>
            <w:gridSpan w:val="5"/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347" w:type="pct"/>
            <w:gridSpan w:val="11"/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70" w:type="pct"/>
            <w:gridSpan w:val="4"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410" w:type="pct"/>
            <w:gridSpan w:val="2"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410" w:type="pct"/>
            <w:gridSpan w:val="2"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9D2634" w:rsidRPr="00982FCE" w:rsidTr="00D14D7D">
        <w:trPr>
          <w:trHeight w:val="2647"/>
        </w:trPr>
        <w:tc>
          <w:tcPr>
            <w:tcW w:w="102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69" w:type="pct"/>
            <w:gridSpan w:val="2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0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2" w:type="pct"/>
            <w:vMerge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95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154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13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13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08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21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13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1" w:type="pc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9D2634" w:rsidRPr="00982FCE" w:rsidRDefault="009D2634" w:rsidP="00D14D7D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3" w:type="pct"/>
            <w:gridSpan w:val="2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46" w:type="pc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98" w:type="pct"/>
            <w:vMerge w:val="restar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212" w:type="pct"/>
            <w:vMerge w:val="restar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225" w:type="pct"/>
            <w:vMerge w:val="restar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85" w:type="pct"/>
            <w:vMerge w:val="restar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 модулю</w:t>
            </w:r>
          </w:p>
        </w:tc>
      </w:tr>
      <w:tr w:rsidR="009D2634" w:rsidRPr="00982FCE" w:rsidTr="00D14D7D">
        <w:trPr>
          <w:trHeight w:val="222"/>
        </w:trPr>
        <w:tc>
          <w:tcPr>
            <w:tcW w:w="105" w:type="pct"/>
            <w:gridSpan w:val="2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66" w:type="pct"/>
            <w:shd w:val="clear" w:color="auto" w:fill="auto"/>
            <w:vAlign w:val="center"/>
          </w:tcPr>
          <w:p w:rsidR="009D2634" w:rsidRPr="000B7874" w:rsidRDefault="009D2634" w:rsidP="00D14D7D">
            <w:pPr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9D2634" w:rsidRPr="009C2B7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24460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2" w:type="pct"/>
            <w:shd w:val="clear" w:color="auto" w:fill="auto"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3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8" w:type="pct"/>
            <w:vMerge/>
            <w:shd w:val="clear" w:color="auto" w:fill="auto"/>
            <w:noWrap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12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9D2634" w:rsidRPr="00982FCE" w:rsidTr="00D14D7D">
        <w:trPr>
          <w:trHeight w:val="222"/>
        </w:trPr>
        <w:tc>
          <w:tcPr>
            <w:tcW w:w="102" w:type="pct"/>
            <w:shd w:val="clear" w:color="auto" w:fill="auto"/>
            <w:noWrap/>
          </w:tcPr>
          <w:p w:rsidR="009D2634" w:rsidRPr="00982FCE" w:rsidRDefault="009D2634" w:rsidP="00D14D7D">
            <w:pPr>
              <w:autoSpaceDN w:val="0"/>
              <w:adjustRightInd w:val="0"/>
              <w:ind w:left="-284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69" w:type="pct"/>
            <w:gridSpan w:val="2"/>
            <w:shd w:val="clear" w:color="auto" w:fill="auto"/>
            <w:noWrap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2" w:type="pct"/>
            <w:shd w:val="clear" w:color="auto" w:fill="auto"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9C2B73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9C2B73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9C2B73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9C2B73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3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8" w:type="pct"/>
            <w:vMerge/>
            <w:shd w:val="clear" w:color="auto" w:fill="auto"/>
            <w:noWrap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212" w:type="pct"/>
            <w:vMerge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9D2634" w:rsidRPr="00CF2874" w:rsidTr="00D14D7D">
        <w:trPr>
          <w:trHeight w:val="222"/>
        </w:trPr>
        <w:tc>
          <w:tcPr>
            <w:tcW w:w="10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9D2634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869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5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CF2874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CF2874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54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CF287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tcBorders>
              <w:bottom w:val="single" w:sz="4" w:space="0" w:color="auto"/>
            </w:tcBorders>
            <w:shd w:val="clear" w:color="auto" w:fill="auto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440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9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9D2634" w:rsidRDefault="009D2634" w:rsidP="00D14D7D">
            <w:pPr>
              <w:jc w:val="center"/>
            </w:pPr>
          </w:p>
        </w:tc>
        <w:tc>
          <w:tcPr>
            <w:tcW w:w="212" w:type="pct"/>
            <w:tcBorders>
              <w:bottom w:val="single" w:sz="4" w:space="0" w:color="auto"/>
            </w:tcBorders>
            <w:shd w:val="clear" w:color="auto" w:fill="auto"/>
          </w:tcPr>
          <w:p w:rsidR="009D2634" w:rsidRPr="009D2634" w:rsidRDefault="009D2634" w:rsidP="00D14D7D">
            <w:pPr>
              <w:jc w:val="center"/>
            </w:pPr>
          </w:p>
        </w:tc>
        <w:tc>
          <w:tcPr>
            <w:tcW w:w="225" w:type="pct"/>
            <w:tcBorders>
              <w:bottom w:val="single" w:sz="4" w:space="0" w:color="auto"/>
            </w:tcBorders>
            <w:shd w:val="clear" w:color="auto" w:fill="auto"/>
          </w:tcPr>
          <w:p w:rsidR="009D2634" w:rsidRPr="00CF2874" w:rsidRDefault="009D2634" w:rsidP="00D14D7D">
            <w:pPr>
              <w:jc w:val="center"/>
            </w:pPr>
            <w:r w:rsidRPr="00CF2874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</w:tcPr>
          <w:p w:rsidR="009D2634" w:rsidRPr="00CF2874" w:rsidRDefault="009D2634" w:rsidP="00D14D7D">
            <w:pPr>
              <w:jc w:val="center"/>
            </w:pPr>
            <w:r w:rsidRPr="00CF2874">
              <w:rPr>
                <w:b/>
                <w:bCs/>
                <w:sz w:val="16"/>
                <w:szCs w:val="16"/>
              </w:rPr>
              <w:t>0</w:t>
            </w:r>
          </w:p>
        </w:tc>
      </w:tr>
    </w:tbl>
    <w:p w:rsidR="009D2634" w:rsidRDefault="009D2634"/>
    <w:p w:rsidR="009D2634" w:rsidRDefault="009D2634">
      <w:pPr>
        <w:widowControl/>
        <w:suppressAutoHyphens w:val="0"/>
        <w:autoSpaceDE/>
        <w:spacing w:after="200" w:line="276" w:lineRule="auto"/>
      </w:pPr>
      <w:r>
        <w:br w:type="page"/>
      </w:r>
    </w:p>
    <w:p w:rsidR="009D2634" w:rsidRDefault="009D2634">
      <w:pPr>
        <w:sectPr w:rsidR="009D2634" w:rsidSect="009D2634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9D2634" w:rsidRPr="00391D46" w:rsidRDefault="009D2634" w:rsidP="009D2634">
      <w:pPr>
        <w:pStyle w:val="1"/>
        <w:keepNext/>
        <w:widowControl/>
        <w:numPr>
          <w:ilvl w:val="0"/>
          <w:numId w:val="1"/>
        </w:numPr>
        <w:suppressAutoHyphens w:val="0"/>
        <w:autoSpaceDE/>
        <w:spacing w:before="0"/>
        <w:rPr>
          <w:rFonts w:ascii="Times New Roman" w:hAnsi="Times New Roman" w:cs="Times New Roman"/>
          <w:sz w:val="24"/>
        </w:rPr>
      </w:pPr>
      <w:r w:rsidRPr="00391D46">
        <w:rPr>
          <w:rFonts w:ascii="Times New Roman" w:hAnsi="Times New Roman" w:cs="Times New Roman"/>
          <w:bCs/>
          <w:caps/>
          <w:sz w:val="24"/>
          <w:szCs w:val="24"/>
        </w:rPr>
        <w:lastRenderedPageBreak/>
        <w:t>ОРГАНИЗАЦИЯ ПРАКТИЧЕСКИХ ЗАНЯТИЙ, САМОСТОЯТЕЛЬНОЙ РАБОТЫ ПО ДИСЦИПЛИНЕ</w:t>
      </w:r>
      <w:r w:rsidRPr="00391D46">
        <w:fldChar w:fldCharType="begin"/>
      </w:r>
      <w:r w:rsidRPr="00391D46">
        <w:instrText xml:space="preserve"> TC "ОРГАНИЗАЦИЯ ПРАКТИЧЕСКИХ ЗАНЯТИЙ, САМОСТОЯТЕЛЬНОЙ РАБОТЫ И АТТЕСТАЦИИ ПО ДИСЦИПЛИНЕ" \l 1 </w:instrText>
      </w:r>
      <w:r w:rsidRPr="00391D46">
        <w:fldChar w:fldCharType="end"/>
      </w:r>
    </w:p>
    <w:p w:rsidR="009D2634" w:rsidRDefault="009D2634" w:rsidP="009D2634">
      <w:pPr>
        <w:pStyle w:val="20"/>
        <w:keepNext/>
        <w:numPr>
          <w:ilvl w:val="1"/>
          <w:numId w:val="1"/>
        </w:numPr>
        <w:suppressAutoHyphens w:val="0"/>
        <w:rPr>
          <w:rFonts w:ascii="Times New Roman" w:hAnsi="Times New Roman" w:cs="Times New Roman"/>
          <w:i w:val="0"/>
          <w:iCs/>
          <w:sz w:val="24"/>
          <w:lang w:val="ru-RU"/>
        </w:rPr>
      </w:pPr>
      <w:r>
        <w:rPr>
          <w:rFonts w:ascii="Times New Roman" w:hAnsi="Times New Roman" w:cs="Times New Roman"/>
          <w:i w:val="0"/>
          <w:iCs/>
          <w:sz w:val="24"/>
        </w:rPr>
        <w:t>Лабораторны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/>
          <w:sz w:val="24"/>
        </w:rPr>
        <w:t xml:space="preserve"> 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</w:p>
    <w:p w:rsidR="009D2634" w:rsidRPr="00A6748C" w:rsidRDefault="009D2634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A6748C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Default="009D2634" w:rsidP="009D2634">
      <w:pPr>
        <w:pStyle w:val="20"/>
        <w:keepNext/>
        <w:numPr>
          <w:ilvl w:val="1"/>
          <w:numId w:val="1"/>
        </w:numPr>
        <w:suppressAutoHyphens w:val="0"/>
        <w:rPr>
          <w:rFonts w:ascii="Times New Roman" w:hAnsi="Times New Roman" w:cs="Times New Roman"/>
          <w:i w:val="0"/>
          <w:iCs/>
          <w:sz w:val="24"/>
        </w:rPr>
      </w:pPr>
      <w:r w:rsidRPr="00641240">
        <w:rPr>
          <w:rFonts w:ascii="Times New Roman" w:hAnsi="Times New Roman" w:cs="Times New Roman"/>
          <w:i w:val="0"/>
          <w:iCs/>
          <w:sz w:val="24"/>
        </w:rPr>
        <w:t>Практические занятия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03"/>
        <w:gridCol w:w="30"/>
      </w:tblGrid>
      <w:tr w:rsidR="009D2634" w:rsidRPr="000D673E" w:rsidTr="00D14D7D">
        <w:trPr>
          <w:cantSplit/>
          <w:trHeight w:val="1134"/>
          <w:jc w:val="center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Код</w:t>
            </w:r>
          </w:p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разд</w:t>
            </w:r>
            <w:r w:rsidRPr="008B6684">
              <w:rPr>
                <w:b/>
                <w:bCs/>
              </w:rPr>
              <w:t>е</w:t>
            </w:r>
            <w:r w:rsidRPr="008B6684">
              <w:rPr>
                <w:b/>
                <w:bCs/>
              </w:rPr>
              <w:t xml:space="preserve">ла, </w:t>
            </w:r>
          </w:p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Время на</w:t>
            </w:r>
          </w:p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проведение</w:t>
            </w:r>
          </w:p>
          <w:p w:rsidR="009D2634" w:rsidRPr="008B6684" w:rsidRDefault="009D2634" w:rsidP="00D14D7D">
            <w:pPr>
              <w:jc w:val="center"/>
            </w:pPr>
            <w:r w:rsidRPr="008B6684">
              <w:rPr>
                <w:b/>
                <w:bCs/>
              </w:rPr>
              <w:t>занятия (час.)</w:t>
            </w:r>
          </w:p>
        </w:tc>
      </w:tr>
      <w:tr w:rsidR="009D2634" w:rsidRPr="000D673E" w:rsidTr="00D14D7D">
        <w:trPr>
          <w:trHeight w:val="270"/>
          <w:jc w:val="center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8658F" w:rsidRDefault="009D2634" w:rsidP="00D14D7D">
            <w:pPr>
              <w:ind w:left="-6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D31EFF" w:rsidRDefault="009D2634" w:rsidP="00D14D7D">
            <w:pPr>
              <w:jc w:val="center"/>
              <w:rPr>
                <w:spacing w:val="-5"/>
                <w:sz w:val="22"/>
                <w:szCs w:val="22"/>
                <w:lang w:val="en-US"/>
              </w:rPr>
            </w:pP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4965C5" w:rsidRDefault="009D2634" w:rsidP="00D14D7D">
            <w:pPr>
              <w:rPr>
                <w:spacing w:val="-5"/>
                <w:sz w:val="22"/>
                <w:szCs w:val="22"/>
                <w:highlight w:val="yellow"/>
              </w:rPr>
            </w:pP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D2634" w:rsidRPr="0098658F" w:rsidRDefault="009D2634" w:rsidP="00D14D7D">
            <w:pPr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</w:p>
        </w:tc>
      </w:tr>
      <w:tr w:rsidR="009D2634" w:rsidTr="00D14D7D">
        <w:trPr>
          <w:gridAfter w:val="1"/>
          <w:wAfter w:w="30" w:type="dxa"/>
          <w:trHeight w:val="230"/>
          <w:jc w:val="center"/>
        </w:trPr>
        <w:tc>
          <w:tcPr>
            <w:tcW w:w="108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D14D7D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126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D14D7D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530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D14D7D">
            <w:pPr>
              <w:jc w:val="right"/>
            </w:pPr>
            <w:r w:rsidRPr="000D673E">
              <w:rPr>
                <w:b/>
              </w:rPr>
              <w:t>Всего:</w:t>
            </w:r>
          </w:p>
        </w:tc>
        <w:tc>
          <w:tcPr>
            <w:tcW w:w="180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98658F" w:rsidRDefault="009D2634" w:rsidP="00D14D7D">
            <w:pPr>
              <w:snapToGrid w:val="0"/>
              <w:jc w:val="center"/>
              <w:rPr>
                <w:b/>
              </w:rPr>
            </w:pPr>
          </w:p>
        </w:tc>
      </w:tr>
    </w:tbl>
    <w:p w:rsidR="009D2634" w:rsidRPr="00A6748C" w:rsidRDefault="009D2634" w:rsidP="009D2634">
      <w:pPr>
        <w:rPr>
          <w:lang w:val="x-none"/>
        </w:rPr>
      </w:pPr>
    </w:p>
    <w:p w:rsidR="009D2634" w:rsidRPr="00270F81" w:rsidRDefault="009D2634" w:rsidP="009D2634">
      <w:pPr>
        <w:pStyle w:val="20"/>
        <w:keepNext/>
        <w:suppressAutoHyphens w:val="0"/>
        <w:spacing w:before="0" w:after="0"/>
        <w:ind w:left="782"/>
        <w:rPr>
          <w:rFonts w:ascii="Times New Roman" w:hAnsi="Times New Roman" w:cs="Times New Roman"/>
          <w:b w:val="0"/>
          <w:i w:val="0"/>
          <w:iCs/>
          <w:sz w:val="24"/>
          <w:szCs w:val="24"/>
        </w:rPr>
      </w:pPr>
      <w:r w:rsidRPr="00270F81">
        <w:rPr>
          <w:b w:val="0"/>
        </w:rPr>
        <w:fldChar w:fldCharType="begin"/>
      </w:r>
      <w:r w:rsidRPr="00270F81">
        <w:rPr>
          <w:b w:val="0"/>
        </w:rPr>
        <w:instrText xml:space="preserve"> TC "Практические занятия" \l 2 </w:instrText>
      </w:r>
      <w:r w:rsidRPr="00270F81">
        <w:rPr>
          <w:b w:val="0"/>
        </w:rPr>
        <w:fldChar w:fldCharType="end"/>
      </w:r>
    </w:p>
    <w:p w:rsidR="009D2634" w:rsidRPr="00EA1D23" w:rsidRDefault="009D2634" w:rsidP="009D2634">
      <w:pPr>
        <w:pStyle w:val="2"/>
        <w:numPr>
          <w:ilvl w:val="1"/>
          <w:numId w:val="7"/>
        </w:numPr>
        <w:suppressAutoHyphens w:val="0"/>
        <w:rPr>
          <w:iCs/>
        </w:rPr>
      </w:pPr>
      <w:r w:rsidRPr="00EA1D23">
        <w:t xml:space="preserve">Примерная тематика самостоятельной работы </w:t>
      </w:r>
    </w:p>
    <w:p w:rsidR="009D2634" w:rsidRPr="00A7532C" w:rsidRDefault="009D2634" w:rsidP="009D2634">
      <w:pPr>
        <w:pStyle w:val="3"/>
        <w:keepLines w:val="0"/>
        <w:widowControl/>
        <w:numPr>
          <w:ilvl w:val="2"/>
          <w:numId w:val="7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домашних работ</w:t>
      </w:r>
    </w:p>
    <w:p w:rsidR="009D2634" w:rsidRPr="00A7532C" w:rsidRDefault="009D2634" w:rsidP="00A7532C">
      <w:pPr>
        <w:pStyle w:val="a6"/>
        <w:numPr>
          <w:ilvl w:val="0"/>
          <w:numId w:val="17"/>
        </w:numPr>
        <w:shd w:val="clear" w:color="auto" w:fill="FFFFFF"/>
        <w:rPr>
          <w:iCs/>
          <w:lang w:val="en-US"/>
        </w:rPr>
      </w:pPr>
    </w:p>
    <w:p w:rsidR="009D2634" w:rsidRPr="00641240" w:rsidRDefault="009D2634" w:rsidP="009D2634">
      <w:pPr>
        <w:shd w:val="clear" w:color="auto" w:fill="FFFFFF"/>
        <w:ind w:left="705"/>
      </w:pPr>
    </w:p>
    <w:p w:rsidR="009D2634" w:rsidRPr="00641240" w:rsidRDefault="009D2634" w:rsidP="009D2634">
      <w:pPr>
        <w:shd w:val="clear" w:color="auto" w:fill="FFFFFF"/>
        <w:ind w:left="708"/>
      </w:pPr>
    </w:p>
    <w:p w:rsidR="009D2634" w:rsidRPr="00A7532C" w:rsidRDefault="009D2634" w:rsidP="009D2634">
      <w:pPr>
        <w:pStyle w:val="3"/>
        <w:keepLines w:val="0"/>
        <w:widowControl/>
        <w:numPr>
          <w:ilvl w:val="2"/>
          <w:numId w:val="7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графических работ</w:t>
      </w:r>
    </w:p>
    <w:p w:rsidR="009D2634" w:rsidRPr="00391D46" w:rsidRDefault="009D2634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3"/>
        <w:keepLines w:val="0"/>
        <w:widowControl/>
        <w:numPr>
          <w:ilvl w:val="2"/>
          <w:numId w:val="7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рефератов (эссе, творческих работ)</w:t>
      </w:r>
    </w:p>
    <w:p w:rsidR="009D2634" w:rsidRPr="00391D46" w:rsidRDefault="009D2634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3"/>
        <w:keepLines w:val="0"/>
        <w:widowControl/>
        <w:numPr>
          <w:ilvl w:val="2"/>
          <w:numId w:val="7"/>
        </w:numPr>
        <w:suppressAutoHyphens w:val="0"/>
        <w:autoSpaceDE/>
        <w:spacing w:before="0"/>
        <w:rPr>
          <w:b w:val="0"/>
          <w:color w:val="auto"/>
        </w:rPr>
      </w:pPr>
      <w:r w:rsidRPr="00A7532C">
        <w:rPr>
          <w:rFonts w:ascii="Times New Roman" w:hAnsi="Times New Roman" w:cs="Times New Roman"/>
          <w:iCs/>
          <w:color w:val="auto"/>
        </w:rPr>
        <w:t>Примерная тематика индивидуальных или групповых проектов</w:t>
      </w:r>
    </w:p>
    <w:p w:rsidR="009D2634" w:rsidRPr="00391D46" w:rsidRDefault="009D2634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3"/>
        <w:keepLines w:val="0"/>
        <w:widowControl/>
        <w:numPr>
          <w:ilvl w:val="2"/>
          <w:numId w:val="7"/>
        </w:numPr>
        <w:suppressAutoHyphens w:val="0"/>
        <w:autoSpaceDE/>
        <w:spacing w:before="0"/>
        <w:rPr>
          <w:rFonts w:ascii="Times New Roman" w:hAnsi="Times New Roman" w:cs="Times New Roman"/>
          <w:iCs/>
          <w:color w:val="auto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расчетных работ (программных продуктов)</w:t>
      </w:r>
    </w:p>
    <w:p w:rsidR="009D2634" w:rsidRPr="00A7532C" w:rsidRDefault="00A7532C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b w:val="0"/>
          <w:i w:val="0"/>
          <w:iCs/>
          <w:sz w:val="24"/>
          <w:szCs w:val="24"/>
          <w:lang w:val="en-US"/>
        </w:rPr>
        <w:t>*</w:t>
      </w:r>
    </w:p>
    <w:p w:rsidR="009D2634" w:rsidRPr="00A7532C" w:rsidRDefault="009D2634" w:rsidP="009D2634">
      <w:pPr>
        <w:pStyle w:val="3"/>
        <w:keepLines w:val="0"/>
        <w:widowControl/>
        <w:numPr>
          <w:ilvl w:val="2"/>
          <w:numId w:val="7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расчетно-графических работ</w:t>
      </w:r>
    </w:p>
    <w:p w:rsidR="009D2634" w:rsidRPr="00391D46" w:rsidRDefault="009D2634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3"/>
        <w:keepLines w:val="0"/>
        <w:widowControl/>
        <w:numPr>
          <w:ilvl w:val="2"/>
          <w:numId w:val="7"/>
        </w:numPr>
        <w:suppressAutoHyphens w:val="0"/>
        <w:autoSpaceDE/>
        <w:spacing w:before="0"/>
        <w:rPr>
          <w:rFonts w:ascii="Times New Roman" w:hAnsi="Times New Roman"/>
          <w:color w:val="auto"/>
        </w:rPr>
      </w:pPr>
      <w:r w:rsidRPr="00A7532C">
        <w:rPr>
          <w:rFonts w:ascii="Times New Roman" w:hAnsi="Times New Roman"/>
          <w:color w:val="auto"/>
        </w:rPr>
        <w:t xml:space="preserve">Примерный перечень тем  курсовых проектов (курсовых работ)  </w:t>
      </w:r>
    </w:p>
    <w:p w:rsidR="009D2634" w:rsidRPr="00391D46" w:rsidRDefault="009D2634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Default="009D2634" w:rsidP="009D2634">
      <w:pPr>
        <w:widowControl/>
        <w:numPr>
          <w:ilvl w:val="2"/>
          <w:numId w:val="7"/>
        </w:numPr>
        <w:suppressAutoHyphens w:val="0"/>
        <w:autoSpaceDE/>
        <w:jc w:val="both"/>
        <w:rPr>
          <w:b/>
        </w:rPr>
      </w:pPr>
      <w:r w:rsidRPr="00641240">
        <w:rPr>
          <w:b/>
        </w:rPr>
        <w:t>Примерная тематика контрольных работ</w:t>
      </w:r>
    </w:p>
    <w:p w:rsidR="009D2634" w:rsidRPr="00A6748C" w:rsidRDefault="009D2634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A6748C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3"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4.3.9.  Примерная тематика коллоквиумов</w:t>
      </w:r>
    </w:p>
    <w:p w:rsidR="009D2634" w:rsidRPr="00391D46" w:rsidRDefault="009D2634" w:rsidP="009D2634">
      <w:pPr>
        <w:pStyle w:val="20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Default="009D2634" w:rsidP="009D2634">
      <w:pPr>
        <w:shd w:val="clear" w:color="auto" w:fill="FFFFFF"/>
        <w:spacing w:after="120"/>
        <w:ind w:left="734"/>
        <w:rPr>
          <w:spacing w:val="-5"/>
        </w:rPr>
      </w:pPr>
    </w:p>
    <w:p w:rsidR="009D2634" w:rsidRPr="00641240" w:rsidRDefault="009D2634" w:rsidP="009D2634">
      <w:pPr>
        <w:shd w:val="clear" w:color="auto" w:fill="FFFFFF"/>
        <w:spacing w:after="120"/>
        <w:ind w:left="734"/>
        <w:rPr>
          <w:spacing w:val="-5"/>
        </w:rPr>
      </w:pPr>
    </w:p>
    <w:p w:rsidR="009D2634" w:rsidRPr="00641240" w:rsidRDefault="009D2634" w:rsidP="009D2634">
      <w:pPr>
        <w:pStyle w:val="1"/>
        <w:keepNext/>
        <w:widowControl/>
        <w:numPr>
          <w:ilvl w:val="0"/>
          <w:numId w:val="7"/>
        </w:numPr>
        <w:tabs>
          <w:tab w:val="clear" w:pos="705"/>
          <w:tab w:val="num" w:pos="0"/>
          <w:tab w:val="left" w:pos="284"/>
        </w:tabs>
        <w:suppressAutoHyphens w:val="0"/>
        <w:autoSpaceDE/>
        <w:spacing w:before="0"/>
        <w:ind w:left="0" w:firstLine="0"/>
        <w:rPr>
          <w:rFonts w:ascii="Times New Roman" w:hAnsi="Times New Roman" w:cs="Times New Roman"/>
          <w:b w:val="0"/>
          <w:bCs/>
          <w:sz w:val="24"/>
          <w:szCs w:val="24"/>
          <w:lang w:val="ru-RU"/>
        </w:rPr>
      </w:pPr>
      <w:r w:rsidRPr="00DE399B">
        <w:rPr>
          <w:rFonts w:ascii="Times New Roman" w:hAnsi="Times New Roman" w:cs="Times New Roman"/>
          <w:bCs/>
          <w:caps/>
          <w:sz w:val="24"/>
          <w:szCs w:val="24"/>
        </w:rPr>
        <w:t>СООТНОШЕНИЕ РАЗДЕЛОВ</w:t>
      </w:r>
      <w:r w:rsidRPr="00DE399B">
        <w:rPr>
          <w:rFonts w:ascii="Times New Roman" w:hAnsi="Times New Roman" w:cs="Times New Roman"/>
          <w:bCs/>
          <w:caps/>
          <w:sz w:val="24"/>
          <w:szCs w:val="24"/>
          <w:lang w:val="ru-RU"/>
        </w:rPr>
        <w:t>, тем</w:t>
      </w:r>
      <w:r w:rsidRPr="00DE399B">
        <w:rPr>
          <w:rFonts w:ascii="Times New Roman" w:hAnsi="Times New Roman" w:cs="Times New Roman"/>
          <w:bCs/>
          <w:caps/>
          <w:sz w:val="24"/>
          <w:szCs w:val="24"/>
        </w:rPr>
        <w:t xml:space="preserve"> ДИСЦИПЛИНЫ И ПРИМЕНЯЕМЫХ ТЕХНОЛОГИЙ ОБУЧЕНИЯ</w:t>
      </w:r>
      <w:r w:rsidRPr="00DE399B">
        <w:t xml:space="preserve"> </w:t>
      </w:r>
      <w:r w:rsidRPr="00641240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fldChar w:fldCharType="begin"/>
      </w:r>
      <w:r w:rsidRPr="00641240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instrText xml:space="preserve"> TC "СООТНОШЕНИЕ РАЗДЕЛОВ ДИСЦИПЛИНЫ И ПРИМЕНЯЕМЫХ МЕТОДОВ И ТЕХНОЛОГИЙ ОБУЧЕНИЯ" \l 1 </w:instrText>
      </w:r>
      <w:r w:rsidRPr="00641240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fldChar w:fldCharType="end"/>
      </w:r>
    </w:p>
    <w:p w:rsidR="009D2634" w:rsidRPr="00641240" w:rsidRDefault="009D2634" w:rsidP="009D2634"/>
    <w:tbl>
      <w:tblPr>
        <w:tblW w:w="98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994"/>
        <w:gridCol w:w="568"/>
        <w:gridCol w:w="568"/>
        <w:gridCol w:w="568"/>
        <w:gridCol w:w="568"/>
        <w:gridCol w:w="567"/>
        <w:gridCol w:w="571"/>
        <w:gridCol w:w="567"/>
        <w:gridCol w:w="567"/>
        <w:gridCol w:w="567"/>
        <w:gridCol w:w="568"/>
        <w:gridCol w:w="567"/>
        <w:gridCol w:w="580"/>
        <w:gridCol w:w="6"/>
      </w:tblGrid>
      <w:tr w:rsidR="009D2634" w:rsidRPr="00641240" w:rsidTr="00A7532C">
        <w:trPr>
          <w:trHeight w:val="290"/>
        </w:trPr>
        <w:tc>
          <w:tcPr>
            <w:tcW w:w="2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Код раздела, темы дисц</w:t>
            </w:r>
            <w:r w:rsidRPr="00641240">
              <w:rPr>
                <w:b/>
                <w:sz w:val="22"/>
                <w:szCs w:val="22"/>
              </w:rPr>
              <w:t>и</w:t>
            </w:r>
            <w:r w:rsidRPr="00641240">
              <w:rPr>
                <w:b/>
                <w:sz w:val="22"/>
                <w:szCs w:val="22"/>
              </w:rPr>
              <w:t>плины</w:t>
            </w:r>
          </w:p>
        </w:tc>
        <w:tc>
          <w:tcPr>
            <w:tcW w:w="34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D14D7D">
            <w:pPr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4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b/>
                <w:sz w:val="22"/>
                <w:szCs w:val="22"/>
              </w:rPr>
              <w:t>Дистанционные образовател</w:t>
            </w:r>
            <w:r w:rsidRPr="00641240">
              <w:rPr>
                <w:b/>
                <w:sz w:val="22"/>
                <w:szCs w:val="22"/>
              </w:rPr>
              <w:t>ь</w:t>
            </w:r>
            <w:r w:rsidRPr="00641240">
              <w:rPr>
                <w:b/>
                <w:sz w:val="22"/>
                <w:szCs w:val="22"/>
              </w:rPr>
              <w:t>ные технологии и электронное обучение</w:t>
            </w:r>
          </w:p>
        </w:tc>
      </w:tr>
      <w:tr w:rsidR="009D2634" w:rsidRPr="00641240" w:rsidTr="00A7532C">
        <w:trPr>
          <w:gridAfter w:val="1"/>
          <w:wAfter w:w="6" w:type="dxa"/>
          <w:cantSplit/>
          <w:trHeight w:val="2848"/>
        </w:trPr>
        <w:tc>
          <w:tcPr>
            <w:tcW w:w="2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Кейс-анализ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641240">
              <w:rPr>
                <w:szCs w:val="22"/>
              </w:rPr>
              <w:t>Сетевые учебные курсы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641240">
              <w:t>Виртуальные пра</w:t>
            </w:r>
            <w:r w:rsidRPr="00641240">
              <w:t>к</w:t>
            </w:r>
            <w:r w:rsidRPr="00641240">
              <w:t>тикумы и тренажеры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Вебинары  и видеоконф</w:t>
            </w:r>
            <w:r w:rsidRPr="00641240">
              <w:rPr>
                <w:sz w:val="22"/>
                <w:szCs w:val="22"/>
              </w:rPr>
              <w:t>е</w:t>
            </w:r>
            <w:r w:rsidRPr="00641240">
              <w:rPr>
                <w:sz w:val="22"/>
                <w:szCs w:val="22"/>
              </w:rPr>
              <w:t>ренции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 xml:space="preserve">Асинхронные </w:t>
            </w:r>
            <w:r w:rsidRPr="00641240">
              <w:rPr>
                <w:sz w:val="22"/>
                <w:szCs w:val="22"/>
                <w:lang w:val="en-US"/>
              </w:rPr>
              <w:t>web</w:t>
            </w:r>
            <w:r w:rsidRPr="00641240">
              <w:rPr>
                <w:sz w:val="22"/>
                <w:szCs w:val="22"/>
              </w:rPr>
              <w:t>-конференции и семин</w:t>
            </w:r>
            <w:r w:rsidRPr="00641240">
              <w:rPr>
                <w:sz w:val="22"/>
                <w:szCs w:val="22"/>
              </w:rPr>
              <w:t>а</w:t>
            </w:r>
            <w:r w:rsidRPr="00641240">
              <w:rPr>
                <w:sz w:val="22"/>
                <w:szCs w:val="22"/>
              </w:rPr>
              <w:t>ры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Совместная работа и разр</w:t>
            </w:r>
            <w:r w:rsidRPr="00641240">
              <w:rPr>
                <w:sz w:val="22"/>
                <w:szCs w:val="22"/>
              </w:rPr>
              <w:t>а</w:t>
            </w:r>
            <w:r w:rsidRPr="00641240">
              <w:rPr>
                <w:sz w:val="22"/>
                <w:szCs w:val="22"/>
              </w:rPr>
              <w:t>ботка контента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sz w:val="22"/>
                <w:szCs w:val="22"/>
              </w:rPr>
              <w:t>Другие (указать, к</w:t>
            </w:r>
            <w:r w:rsidRPr="00641240">
              <w:rPr>
                <w:sz w:val="22"/>
                <w:szCs w:val="22"/>
              </w:rPr>
              <w:t>а</w:t>
            </w:r>
            <w:r w:rsidRPr="00641240">
              <w:rPr>
                <w:sz w:val="22"/>
                <w:szCs w:val="22"/>
              </w:rPr>
              <w:t>кие)</w:t>
            </w:r>
          </w:p>
        </w:tc>
      </w:tr>
      <w:tr w:rsidR="009D2634" w:rsidRPr="00641240" w:rsidTr="00A7532C">
        <w:trPr>
          <w:gridAfter w:val="1"/>
          <w:wAfter w:w="6" w:type="dxa"/>
          <w:trHeight w:val="147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4965C5" w:rsidRDefault="009D2634" w:rsidP="00D14D7D">
            <w:pPr>
              <w:rPr>
                <w:spacing w:val="-5"/>
                <w:sz w:val="20"/>
                <w:szCs w:val="20"/>
                <w:highlight w:val="yellow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191AD0" w:rsidRDefault="009D2634" w:rsidP="00D14D7D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247"/>
                <w:tab w:val="left" w:pos="360"/>
              </w:tabs>
              <w:snapToGrid w:val="0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317"/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F46D0" w:rsidRDefault="009D2634" w:rsidP="00D14D7D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35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D14D7D">
            <w:pPr>
              <w:tabs>
                <w:tab w:val="left" w:pos="360"/>
                <w:tab w:val="left" w:pos="459"/>
              </w:tabs>
              <w:snapToGrid w:val="0"/>
              <w:ind w:left="33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176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176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176"/>
                <w:tab w:val="left" w:pos="360"/>
              </w:tabs>
              <w:snapToGrid w:val="0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9D2634" w:rsidRDefault="009D2634" w:rsidP="009D2634">
      <w:pPr>
        <w:pStyle w:val="1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</w:p>
    <w:p w:rsidR="009D2634" w:rsidRPr="00641240" w:rsidRDefault="009D2634" w:rsidP="009D2634">
      <w:pPr>
        <w:pStyle w:val="1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6.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 (Прилож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ние 1)</w:t>
      </w:r>
    </w:p>
    <w:p w:rsidR="009D2634" w:rsidRPr="00641240" w:rsidRDefault="009D2634" w:rsidP="009D2634">
      <w:pPr>
        <w:rPr>
          <w:b/>
        </w:rPr>
      </w:pPr>
    </w:p>
    <w:p w:rsidR="009D2634" w:rsidRPr="00641240" w:rsidRDefault="009D2634" w:rsidP="009D2634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</w:t>
      </w:r>
      <w:r w:rsidRPr="00641240">
        <w:rPr>
          <w:b/>
        </w:rPr>
        <w:t>И</w:t>
      </w:r>
      <w:r w:rsidRPr="00641240">
        <w:rPr>
          <w:b/>
        </w:rPr>
        <w:t>СИМОГО ТЕСТОВОГО КОНТРОЛЯ (Приложение 2)</w:t>
      </w:r>
    </w:p>
    <w:p w:rsidR="009D2634" w:rsidRPr="00641240" w:rsidRDefault="009D2634" w:rsidP="009D2634">
      <w:pPr>
        <w:pStyle w:val="1"/>
        <w:spacing w:befor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D2634" w:rsidRPr="00641240" w:rsidRDefault="009D2634" w:rsidP="009D2634">
      <w:pPr>
        <w:pStyle w:val="1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8. ФОНД ОЦЕНОЧНЫХ СРЕДСТВ ДЛЯ ПРОВЕДЕНИЯ ТЕКУЩЕЙ И ПРОМЕЖ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ТОЧНОЙ АТТЕСТАЦИИ ПО ДИСЦИПЛИНЕ (Приложение 3)</w:t>
      </w:r>
    </w:p>
    <w:p w:rsidR="009D2634" w:rsidRPr="00641240" w:rsidRDefault="009D2634" w:rsidP="009D2634"/>
    <w:p w:rsidR="009D2634" w:rsidRPr="00641240" w:rsidRDefault="009D2634" w:rsidP="009D2634"/>
    <w:p w:rsidR="009D2634" w:rsidRPr="00641240" w:rsidRDefault="009D2634" w:rsidP="009D2634">
      <w:pPr>
        <w:pStyle w:val="1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/>
          <w:caps/>
          <w:sz w:val="24"/>
          <w:szCs w:val="24"/>
          <w:lang w:val="ru-RU"/>
        </w:rPr>
        <w:t>дисц</w:t>
      </w:r>
      <w:r w:rsidRPr="00641240">
        <w:rPr>
          <w:rFonts w:ascii="Times New Roman" w:hAnsi="Times New Roman" w:cs="Times New Roman"/>
          <w:bCs/>
          <w:caps/>
          <w:sz w:val="24"/>
          <w:szCs w:val="24"/>
          <w:lang w:val="ru-RU"/>
        </w:rPr>
        <w:t>и</w:t>
      </w:r>
      <w:r w:rsidRPr="00641240">
        <w:rPr>
          <w:rFonts w:ascii="Times New Roman" w:hAnsi="Times New Roman" w:cs="Times New Roman"/>
          <w:bCs/>
          <w:caps/>
          <w:sz w:val="24"/>
          <w:szCs w:val="24"/>
          <w:lang w:val="ru-RU"/>
        </w:rPr>
        <w:t>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9D2634" w:rsidRPr="00641240" w:rsidRDefault="009D2634" w:rsidP="009D2634">
      <w:pPr>
        <w:pStyle w:val="20"/>
        <w:ind w:left="14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  <w:r w:rsidRPr="00641240">
        <w:fldChar w:fldCharType="begin"/>
      </w:r>
      <w:r w:rsidRPr="00641240">
        <w:instrText xml:space="preserve"> TC "Рекомендуемая литература" \l 2 </w:instrText>
      </w:r>
      <w:r w:rsidRPr="00641240">
        <w:fldChar w:fldCharType="end"/>
      </w:r>
    </w:p>
    <w:p w:rsidR="009D2634" w:rsidRDefault="009D2634" w:rsidP="009D2634">
      <w:pPr>
        <w:pStyle w:val="20"/>
        <w:ind w:left="284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9.1.1. </w:t>
      </w:r>
      <w:r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9D2634" w:rsidRDefault="009D2634" w:rsidP="009D2634">
      <w:pPr>
        <w:pStyle w:val="20"/>
        <w:ind w:left="284"/>
        <w:rPr>
          <w:spacing w:val="-5"/>
        </w:rPr>
      </w:pP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9.1.2. </w:t>
      </w:r>
      <w:r>
        <w:rPr>
          <w:rFonts w:ascii="Times New Roman" w:hAnsi="Times New Roman" w:cs="Times New Roman"/>
          <w:i w:val="0"/>
          <w:sz w:val="24"/>
          <w:szCs w:val="24"/>
        </w:rPr>
        <w:t>Дополнительная литература</w:t>
      </w:r>
    </w:p>
    <w:p w:rsidR="009D2634" w:rsidRPr="00641240" w:rsidRDefault="009D2634" w:rsidP="009D2634">
      <w:pPr>
        <w:pStyle w:val="20"/>
        <w:ind w:left="14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Методические разработки </w:t>
      </w:r>
    </w:p>
    <w:p w:rsidR="009D2634" w:rsidRPr="00641240" w:rsidRDefault="009D2634" w:rsidP="009D2634">
      <w:pPr>
        <w:shd w:val="clear" w:color="auto" w:fill="FFFFFF"/>
        <w:ind w:left="142" w:firstLine="709"/>
      </w:pPr>
      <w:r>
        <w:rPr>
          <w:spacing w:val="-5"/>
        </w:rPr>
        <w:t>не используются</w:t>
      </w:r>
    </w:p>
    <w:p w:rsidR="009D2634" w:rsidRDefault="009D2634" w:rsidP="009D2634">
      <w:pPr>
        <w:pStyle w:val="20"/>
        <w:ind w:left="14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9.3.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Программное обеспечение</w:t>
      </w:r>
    </w:p>
    <w:p w:rsidR="009D2634" w:rsidRPr="006B4E0E" w:rsidRDefault="009D2634" w:rsidP="009D2634">
      <w:pPr>
        <w:shd w:val="clear" w:color="auto" w:fill="FFFFFF"/>
        <w:ind w:left="142" w:firstLine="709"/>
        <w:rPr>
          <w:spacing w:val="-5"/>
        </w:rPr>
      </w:pPr>
      <w:r w:rsidRPr="006B4E0E">
        <w:rPr>
          <w:spacing w:val="-5"/>
        </w:rPr>
        <w:t>не используется</w:t>
      </w:r>
    </w:p>
    <w:p w:rsidR="009D2634" w:rsidRPr="00641240" w:rsidRDefault="009D2634" w:rsidP="009D2634">
      <w:pPr>
        <w:pStyle w:val="20"/>
        <w:ind w:left="14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  <w:r w:rsidRPr="00641240">
        <w:fldChar w:fldCharType="begin"/>
      </w:r>
      <w:r w:rsidRPr="00641240">
        <w:instrText xml:space="preserve"> TC "Базы данных, информационно-справочные и поисковые системы" \l 2 </w:instrText>
      </w:r>
      <w:r w:rsidRPr="00641240">
        <w:fldChar w:fldCharType="end"/>
      </w:r>
    </w:p>
    <w:p w:rsidR="009D2634" w:rsidRPr="00C168CC" w:rsidRDefault="009D2634" w:rsidP="009D2634">
      <w:pPr>
        <w:shd w:val="clear" w:color="auto" w:fill="FFFFFF"/>
        <w:ind w:left="142" w:firstLine="709"/>
        <w:rPr>
          <w:sz w:val="28"/>
        </w:rPr>
      </w:pPr>
      <w:r w:rsidRPr="00C206CD">
        <w:rPr>
          <w:spacing w:val="-5"/>
        </w:rPr>
        <w:t>Библиотека</w:t>
      </w:r>
      <w:r w:rsidRPr="00C168CC">
        <w:rPr>
          <w:iCs/>
        </w:rPr>
        <w:t xml:space="preserve"> УрФУ lib.urfu.ru</w:t>
      </w:r>
    </w:p>
    <w:p w:rsidR="009D2634" w:rsidRPr="00641240" w:rsidRDefault="009D2634" w:rsidP="009D2634">
      <w:pPr>
        <w:pStyle w:val="20"/>
        <w:ind w:left="14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9D2634" w:rsidRDefault="009D2634" w:rsidP="009D2634">
      <w:pPr>
        <w:pStyle w:val="1"/>
        <w:spacing w:before="0"/>
        <w:rPr>
          <w:rFonts w:ascii="Times New Roman" w:hAnsi="Times New Roman" w:cs="Times New Roman"/>
          <w:bCs/>
          <w:cap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aps/>
          <w:sz w:val="24"/>
          <w:szCs w:val="24"/>
          <w:lang w:val="en-US"/>
        </w:rPr>
        <w:tab/>
      </w:r>
    </w:p>
    <w:p w:rsidR="009D2634" w:rsidRPr="00641240" w:rsidRDefault="009D2634" w:rsidP="009D2634">
      <w:pPr>
        <w:pStyle w:val="1"/>
        <w:spacing w:before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9D2634" w:rsidRPr="00641240" w:rsidRDefault="009D2634" w:rsidP="009D2634">
      <w:pPr>
        <w:pStyle w:val="20"/>
        <w:ind w:firstLine="709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9D2634" w:rsidRPr="00641240" w:rsidRDefault="009D2634" w:rsidP="009D2634">
      <w:pPr>
        <w:ind w:firstLine="360"/>
      </w:pPr>
      <w:r>
        <w:rPr>
          <w:iCs/>
        </w:rPr>
        <w:t>Аудитория с проектором, компьютерный класс</w:t>
      </w:r>
    </w:p>
    <w:p w:rsidR="009D2634" w:rsidRPr="00641240" w:rsidRDefault="009D2634" w:rsidP="009D2634">
      <w:pPr>
        <w:ind w:firstLine="708"/>
      </w:pPr>
    </w:p>
    <w:p w:rsidR="009D2634" w:rsidRPr="00641240" w:rsidRDefault="009D2634" w:rsidP="009D2634">
      <w:pPr>
        <w:ind w:firstLine="708"/>
      </w:pPr>
    </w:p>
    <w:p w:rsidR="009D2634" w:rsidRPr="00641240" w:rsidRDefault="009D2634" w:rsidP="009D2634">
      <w:pPr>
        <w:ind w:firstLine="708"/>
        <w:jc w:val="right"/>
        <w:rPr>
          <w:b/>
        </w:rPr>
      </w:pPr>
      <w:r>
        <w:rPr>
          <w:b/>
        </w:rPr>
        <w:br w:type="page"/>
      </w:r>
    </w:p>
    <w:p w:rsidR="009D2634" w:rsidRDefault="009D2634" w:rsidP="009D2634">
      <w:pPr>
        <w:ind w:firstLine="708"/>
        <w:jc w:val="right"/>
        <w:rPr>
          <w:b/>
        </w:rPr>
      </w:pPr>
    </w:p>
    <w:p w:rsidR="009D2634" w:rsidRPr="00641240" w:rsidRDefault="009D2634" w:rsidP="009D2634">
      <w:pPr>
        <w:ind w:firstLine="708"/>
        <w:jc w:val="right"/>
        <w:rPr>
          <w:b/>
        </w:rPr>
      </w:pPr>
      <w:r w:rsidRPr="00641240">
        <w:rPr>
          <w:b/>
        </w:rPr>
        <w:t>ПРИЛОЖЕНИЕ 1</w:t>
      </w:r>
    </w:p>
    <w:p w:rsidR="009D2634" w:rsidRPr="00641240" w:rsidRDefault="009D2634" w:rsidP="009D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D2634" w:rsidRPr="00641240" w:rsidRDefault="009D2634" w:rsidP="009D2634">
      <w:pPr>
        <w:ind w:firstLine="708"/>
        <w:jc w:val="center"/>
      </w:pPr>
    </w:p>
    <w:p w:rsidR="009D2634" w:rsidRPr="00641240" w:rsidRDefault="009D2634" w:rsidP="009D2634">
      <w:pPr>
        <w:pStyle w:val="1"/>
        <w:spacing w:before="0"/>
        <w:ind w:left="360"/>
        <w:jc w:val="center"/>
        <w:rPr>
          <w:rFonts w:ascii="Times New Roman" w:hAnsi="Times New Roman"/>
          <w:bCs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1" w:name="_Toc353798137"/>
      <w:r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"/>
      <w:r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9D2634" w:rsidRPr="00641240" w:rsidRDefault="009D2634" w:rsidP="009D2634">
      <w:pPr>
        <w:ind w:firstLine="708"/>
        <w:jc w:val="center"/>
        <w:rPr>
          <w:b/>
        </w:rPr>
      </w:pPr>
    </w:p>
    <w:p w:rsidR="009D2634" w:rsidRPr="00641240" w:rsidRDefault="009D2634" w:rsidP="009D2634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>
        <w:rPr>
          <w:b/>
        </w:rPr>
        <w:t>1</w:t>
      </w:r>
      <w:r w:rsidRPr="00641240">
        <w:t xml:space="preserve">, в том числе, </w:t>
      </w:r>
      <w:r w:rsidRPr="00641240">
        <w:rPr>
          <w:b/>
        </w:rPr>
        <w:t>коэффициент знач</w:t>
      </w:r>
      <w:r w:rsidRPr="00641240">
        <w:rPr>
          <w:b/>
        </w:rPr>
        <w:t>и</w:t>
      </w:r>
      <w:r w:rsidRPr="00641240">
        <w:rPr>
          <w:b/>
        </w:rPr>
        <w:t>мости курсовых работ/проектов, если они предусмотрены –</w:t>
      </w:r>
      <w:r w:rsidRPr="00B304B4">
        <w:rPr>
          <w:b/>
        </w:rPr>
        <w:t xml:space="preserve"> </w:t>
      </w:r>
      <w:r w:rsidRPr="00B304B4">
        <w:t>не предусмотрено</w:t>
      </w:r>
      <w:r w:rsidRPr="00641240">
        <w:rPr>
          <w:b/>
        </w:rPr>
        <w:t xml:space="preserve">    </w:t>
      </w:r>
    </w:p>
    <w:p w:rsidR="009D2634" w:rsidRDefault="009D2634" w:rsidP="009D2634">
      <w:pPr>
        <w:jc w:val="both"/>
        <w:rPr>
          <w:b/>
        </w:rPr>
      </w:pPr>
    </w:p>
    <w:p w:rsidR="009D2634" w:rsidRPr="004622CF" w:rsidRDefault="009D2634" w:rsidP="009D2634">
      <w:pPr>
        <w:jc w:val="both"/>
        <w:rPr>
          <w:b/>
        </w:rPr>
      </w:pPr>
      <w:r w:rsidRPr="004622CF">
        <w:rPr>
          <w:b/>
        </w:rPr>
        <w:t>6.2.</w:t>
      </w:r>
      <w:r>
        <w:rPr>
          <w:b/>
        </w:rPr>
        <w:t xml:space="preserve"> </w:t>
      </w:r>
      <w:r w:rsidRPr="004622CF">
        <w:rPr>
          <w:b/>
        </w:rPr>
        <w:t xml:space="preserve">Процедуры текущей и промежуточной аттестации по дисциплине </w:t>
      </w:r>
    </w:p>
    <w:p w:rsidR="009D2634" w:rsidRDefault="009D2634" w:rsidP="009D2634">
      <w:pPr>
        <w:ind w:firstLine="708"/>
        <w:rPr>
          <w:b/>
        </w:rPr>
      </w:pP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2"/>
        <w:gridCol w:w="2126"/>
        <w:gridCol w:w="1593"/>
      </w:tblGrid>
      <w:tr w:rsidR="009D2634" w:rsidRPr="00717B7B" w:rsidTr="00D14D7D">
        <w:tc>
          <w:tcPr>
            <w:tcW w:w="9781" w:type="dxa"/>
            <w:gridSpan w:val="3"/>
            <w:shd w:val="clear" w:color="auto" w:fill="E7E6E6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1.Лекции</w:t>
            </w:r>
            <w:r w:rsidRPr="00717B7B">
              <w:rPr>
                <w:sz w:val="22"/>
                <w:szCs w:val="20"/>
              </w:rPr>
              <w:t xml:space="preserve">: </w:t>
            </w:r>
            <w:r w:rsidRPr="00717B7B">
              <w:rPr>
                <w:b/>
                <w:sz w:val="22"/>
                <w:szCs w:val="20"/>
              </w:rPr>
              <w:t>не предусмотрены</w:t>
            </w:r>
          </w:p>
        </w:tc>
      </w:tr>
      <w:tr w:rsidR="009D2634" w:rsidRPr="00717B7B" w:rsidTr="00D14D7D">
        <w:tc>
          <w:tcPr>
            <w:tcW w:w="9781" w:type="dxa"/>
            <w:gridSpan w:val="3"/>
            <w:shd w:val="clear" w:color="auto" w:fill="E7E6E6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 xml:space="preserve">2. Практические/семинарские занятия: коэффициент значимости совокупных результатов практических занятий – </w:t>
            </w:r>
            <w:r w:rsidRPr="00717B7B">
              <w:rPr>
                <w:b/>
                <w:sz w:val="22"/>
                <w:szCs w:val="20"/>
                <w:lang w:val="en-US"/>
              </w:rPr>
              <w:t>k</w:t>
            </w:r>
            <w:r w:rsidRPr="00717B7B">
              <w:rPr>
                <w:b/>
                <w:sz w:val="22"/>
                <w:szCs w:val="20"/>
              </w:rPr>
              <w:t xml:space="preserve"> прак. = </w:t>
            </w:r>
            <w:r>
              <w:rPr>
                <w:b/>
                <w:sz w:val="22"/>
                <w:szCs w:val="20"/>
              </w:rPr>
              <w:t>1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Текущая аттестация  на практиках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</w:rPr>
              <w:t>Сроки – семестр, учебная неделя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bCs/>
                <w:sz w:val="22"/>
                <w:szCs w:val="22"/>
              </w:rPr>
              <w:t>Макс</w:t>
            </w:r>
            <w:r w:rsidRPr="00717B7B">
              <w:rPr>
                <w:b/>
                <w:bCs/>
                <w:sz w:val="22"/>
                <w:szCs w:val="22"/>
              </w:rPr>
              <w:t>и</w:t>
            </w:r>
            <w:r w:rsidRPr="00717B7B">
              <w:rPr>
                <w:b/>
                <w:bCs/>
                <w:sz w:val="22"/>
                <w:szCs w:val="22"/>
              </w:rPr>
              <w:t>мальная оценка в баллах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i/>
              </w:rPr>
              <w:t>Посещение практик</w:t>
            </w:r>
          </w:p>
        </w:tc>
        <w:tc>
          <w:tcPr>
            <w:tcW w:w="2126" w:type="dxa"/>
            <w:shd w:val="clear" w:color="auto" w:fill="auto"/>
          </w:tcPr>
          <w:p w:rsidR="009D2634" w:rsidRPr="009273C8" w:rsidRDefault="009D2634" w:rsidP="00D14D7D">
            <w:pPr>
              <w:rPr>
                <w:b/>
              </w:rPr>
            </w:pPr>
            <w:r w:rsidRPr="009273C8">
              <w:rPr>
                <w:b/>
              </w:rPr>
              <w:t xml:space="preserve">1 </w:t>
            </w:r>
            <w:r w:rsidRPr="00717B7B">
              <w:rPr>
                <w:b/>
                <w:sz w:val="22"/>
                <w:szCs w:val="20"/>
              </w:rPr>
              <w:t>–</w:t>
            </w:r>
            <w:r w:rsidRPr="009273C8">
              <w:rPr>
                <w:b/>
              </w:rPr>
              <w:t xml:space="preserve"> 7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jc w:val="center"/>
              <w:rPr>
                <w:b/>
              </w:rPr>
            </w:pPr>
            <w:r w:rsidRPr="00717B7B">
              <w:rPr>
                <w:b/>
              </w:rPr>
              <w:t>10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i/>
              </w:rPr>
              <w:t>Мини-опрос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3, 4, 6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Pr="00717B7B">
              <w:rPr>
                <w:b/>
              </w:rPr>
              <w:t>0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i/>
              </w:rPr>
            </w:pPr>
            <w:r w:rsidRPr="00717B7B">
              <w:rPr>
                <w:i/>
              </w:rPr>
              <w:t>Решение задач на практиках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2, 3, 5, 7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jc w:val="center"/>
              <w:rPr>
                <w:b/>
              </w:rPr>
            </w:pPr>
            <w:r w:rsidRPr="00717B7B">
              <w:rPr>
                <w:b/>
              </w:rPr>
              <w:t>30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i/>
              </w:rPr>
            </w:pPr>
            <w:r w:rsidRPr="00717B7B">
              <w:rPr>
                <w:i/>
              </w:rPr>
              <w:t>Выполнение домашних задач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2, 3, 4, 6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Pr="00717B7B">
              <w:rPr>
                <w:b/>
              </w:rPr>
              <w:t>0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i/>
              </w:rPr>
            </w:pPr>
            <w:r w:rsidRPr="002F0D53">
              <w:rPr>
                <w:i/>
              </w:rPr>
              <w:t>Расчетная работа, р</w:t>
            </w:r>
            <w:r>
              <w:rPr>
                <w:i/>
              </w:rPr>
              <w:t>азработка программного продукта</w:t>
            </w:r>
          </w:p>
        </w:tc>
        <w:tc>
          <w:tcPr>
            <w:tcW w:w="2126" w:type="dxa"/>
            <w:shd w:val="clear" w:color="auto" w:fill="auto"/>
          </w:tcPr>
          <w:p w:rsidR="009D2634" w:rsidRDefault="009D2634" w:rsidP="00D14D7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</w:t>
            </w:r>
          </w:p>
        </w:tc>
        <w:tc>
          <w:tcPr>
            <w:tcW w:w="1593" w:type="dxa"/>
            <w:shd w:val="clear" w:color="auto" w:fill="auto"/>
          </w:tcPr>
          <w:p w:rsidR="009D2634" w:rsidRDefault="009D2634" w:rsidP="00D14D7D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  <w:p w:rsidR="009D2634" w:rsidRDefault="009D2634" w:rsidP="00D14D7D">
            <w:pPr>
              <w:jc w:val="center"/>
              <w:rPr>
                <w:b/>
              </w:rPr>
            </w:pPr>
          </w:p>
        </w:tc>
      </w:tr>
      <w:tr w:rsidR="009D2634" w:rsidRPr="00717B7B" w:rsidTr="00D14D7D">
        <w:tc>
          <w:tcPr>
            <w:tcW w:w="9781" w:type="dxa"/>
            <w:gridSpan w:val="3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Весовой коэффициент значимости результатов текущей аттестации по практикам – k тек.прак. = 0.5</w:t>
            </w:r>
          </w:p>
        </w:tc>
      </w:tr>
      <w:tr w:rsidR="009D2634" w:rsidRPr="00717B7B" w:rsidTr="00D14D7D">
        <w:tc>
          <w:tcPr>
            <w:tcW w:w="9781" w:type="dxa"/>
            <w:gridSpan w:val="3"/>
            <w:shd w:val="clear" w:color="auto" w:fill="auto"/>
          </w:tcPr>
          <w:p w:rsidR="009D2634" w:rsidRPr="009D2634" w:rsidRDefault="009D2634" w:rsidP="00D14D7D">
            <w:pPr>
              <w:rPr>
                <w:i/>
                <w:sz w:val="22"/>
                <w:szCs w:val="20"/>
              </w:rPr>
            </w:pPr>
            <w:r w:rsidRPr="00717B7B">
              <w:rPr>
                <w:b/>
                <w:sz w:val="22"/>
                <w:szCs w:val="20"/>
              </w:rPr>
              <w:t xml:space="preserve">Промежуточная аттестация по практикам – </w:t>
            </w:r>
            <w:r w:rsidRPr="009D2634">
              <w:rPr>
                <w:i/>
                <w:sz w:val="22"/>
                <w:szCs w:val="20"/>
              </w:rPr>
              <w:t>&lt;</w:t>
            </w:r>
            <w:r>
              <w:rPr>
                <w:i/>
                <w:sz w:val="22"/>
                <w:szCs w:val="20"/>
                <w:lang w:val="en-US"/>
              </w:rPr>
              <w:t>TEST</w:t>
            </w:r>
            <w:r w:rsidRPr="009D2634">
              <w:rPr>
                <w:i/>
                <w:sz w:val="22"/>
                <w:szCs w:val="20"/>
              </w:rPr>
              <w:t>_</w:t>
            </w:r>
            <w:r>
              <w:rPr>
                <w:i/>
                <w:sz w:val="22"/>
                <w:szCs w:val="20"/>
                <w:lang w:val="en-US"/>
              </w:rPr>
              <w:t>TYPE</w:t>
            </w:r>
            <w:r w:rsidRPr="009D2634">
              <w:rPr>
                <w:i/>
                <w:sz w:val="22"/>
                <w:szCs w:val="20"/>
              </w:rPr>
              <w:t>&gt;</w:t>
            </w:r>
          </w:p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Весовой коэффициент значимости результатов промежуточной аттестации по практикам – k</w:t>
            </w:r>
            <w:r w:rsidRPr="00717B7B">
              <w:rPr>
                <w:b/>
                <w:sz w:val="22"/>
                <w:szCs w:val="20"/>
                <w:lang w:val="en-US"/>
              </w:rPr>
              <w:t> </w:t>
            </w:r>
            <w:r w:rsidRPr="00717B7B">
              <w:rPr>
                <w:b/>
                <w:sz w:val="22"/>
                <w:szCs w:val="20"/>
              </w:rPr>
              <w:t>пром.прак. = 0.5</w:t>
            </w:r>
          </w:p>
        </w:tc>
      </w:tr>
      <w:tr w:rsidR="009D2634" w:rsidRPr="00717B7B" w:rsidTr="00D14D7D">
        <w:tc>
          <w:tcPr>
            <w:tcW w:w="9781" w:type="dxa"/>
            <w:gridSpan w:val="3"/>
            <w:shd w:val="clear" w:color="auto" w:fill="E7E6E6"/>
          </w:tcPr>
          <w:p w:rsidR="009D2634" w:rsidRPr="00717B7B" w:rsidRDefault="009D2634" w:rsidP="00D14D7D">
            <w:pPr>
              <w:rPr>
                <w:b/>
                <w:sz w:val="22"/>
                <w:szCs w:val="20"/>
              </w:rPr>
            </w:pPr>
            <w:r w:rsidRPr="00717B7B">
              <w:rPr>
                <w:b/>
                <w:sz w:val="22"/>
                <w:szCs w:val="20"/>
                <w:lang w:val="en-US"/>
              </w:rPr>
              <w:t xml:space="preserve">3. </w:t>
            </w:r>
            <w:r w:rsidRPr="00717B7B">
              <w:rPr>
                <w:b/>
                <w:sz w:val="22"/>
                <w:szCs w:val="20"/>
              </w:rPr>
              <w:t>Лабораторные занятия: не предусмотрены</w:t>
            </w:r>
          </w:p>
        </w:tc>
      </w:tr>
    </w:tbl>
    <w:p w:rsidR="009D2634" w:rsidRDefault="009D2634" w:rsidP="009D2634">
      <w:pPr>
        <w:ind w:firstLine="708"/>
        <w:rPr>
          <w:b/>
        </w:rPr>
      </w:pPr>
    </w:p>
    <w:p w:rsidR="009D2634" w:rsidRPr="00641240" w:rsidRDefault="009D2634" w:rsidP="009D2634">
      <w:pPr>
        <w:rPr>
          <w:b/>
          <w:color w:val="0000FF"/>
        </w:rPr>
      </w:pPr>
    </w:p>
    <w:p w:rsidR="009D2634" w:rsidRPr="00641240" w:rsidRDefault="009D2634" w:rsidP="009D263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9D2634" w:rsidRPr="00DE399B" w:rsidRDefault="009D2634" w:rsidP="009D2634">
      <w:pPr>
        <w:ind w:firstLine="360"/>
        <w:rPr>
          <w:bCs/>
          <w:spacing w:val="-1"/>
        </w:rPr>
      </w:pPr>
      <w:r w:rsidRPr="00DE399B">
        <w:t xml:space="preserve">Не </w:t>
      </w:r>
      <w:r w:rsidRPr="000508AC">
        <w:rPr>
          <w:iCs/>
        </w:rPr>
        <w:t>предусмотрено</w:t>
      </w:r>
    </w:p>
    <w:p w:rsidR="009D2634" w:rsidRPr="00641240" w:rsidRDefault="009D2634" w:rsidP="009D2634">
      <w:pPr>
        <w:rPr>
          <w:b/>
        </w:rPr>
      </w:pPr>
    </w:p>
    <w:p w:rsidR="009D2634" w:rsidRPr="00641240" w:rsidRDefault="009D2634" w:rsidP="009D263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9781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5459"/>
        <w:gridCol w:w="4322"/>
      </w:tblGrid>
      <w:tr w:rsidR="009D2634" w:rsidRPr="00641240" w:rsidTr="00D14D7D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>Порядковый номер семестра по учебному пл</w:t>
            </w:r>
            <w:r w:rsidRPr="00641240">
              <w:rPr>
                <w:b/>
                <w:bCs/>
                <w:spacing w:val="-1"/>
              </w:rPr>
              <w:t>а</w:t>
            </w:r>
            <w:r w:rsidRPr="00641240">
              <w:rPr>
                <w:b/>
                <w:bCs/>
                <w:spacing w:val="-1"/>
              </w:rPr>
              <w:t xml:space="preserve">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9D2634" w:rsidRPr="00641240" w:rsidTr="00D14D7D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D2634" w:rsidRDefault="009D2634" w:rsidP="00D14D7D">
            <w:pPr>
              <w:jc w:val="center"/>
              <w:rPr>
                <w:b/>
                <w:lang w:val="en-US"/>
              </w:rPr>
            </w:pPr>
            <w:r>
              <w:rPr>
                <w:iCs/>
                <w:lang w:val="en-US"/>
              </w:rPr>
              <w:t>&lt;SEMESTER_NO&gt;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</w:pPr>
            <w:r>
              <w:rPr>
                <w:b/>
              </w:rPr>
              <w:t>1</w:t>
            </w:r>
          </w:p>
        </w:tc>
      </w:tr>
    </w:tbl>
    <w:p w:rsidR="009D2634" w:rsidRPr="00641240" w:rsidRDefault="009D2634" w:rsidP="009D2634">
      <w:pPr>
        <w:ind w:firstLine="708"/>
        <w:jc w:val="center"/>
        <w:rPr>
          <w:b/>
        </w:rPr>
      </w:pPr>
    </w:p>
    <w:p w:rsidR="009D2634" w:rsidRPr="00641240" w:rsidRDefault="009D2634" w:rsidP="009D2634">
      <w:pPr>
        <w:ind w:firstLine="708"/>
        <w:jc w:val="right"/>
        <w:rPr>
          <w:b/>
        </w:rPr>
      </w:pPr>
      <w:r>
        <w:rPr>
          <w:b/>
        </w:rPr>
        <w:br w:type="page"/>
      </w:r>
      <w:r w:rsidRPr="00641240">
        <w:rPr>
          <w:b/>
        </w:rPr>
        <w:lastRenderedPageBreak/>
        <w:t xml:space="preserve">ПРИЛОЖЕНИЕ 2 </w:t>
      </w:r>
    </w:p>
    <w:p w:rsidR="009D2634" w:rsidRPr="00641240" w:rsidRDefault="009D2634" w:rsidP="009D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D2634" w:rsidRPr="00641240" w:rsidRDefault="009D2634" w:rsidP="009D2634">
      <w:pPr>
        <w:ind w:firstLine="708"/>
        <w:jc w:val="center"/>
      </w:pPr>
    </w:p>
    <w:p w:rsidR="009D2634" w:rsidRPr="00641240" w:rsidRDefault="009D2634" w:rsidP="009D2634">
      <w:pPr>
        <w:ind w:firstLine="708"/>
        <w:jc w:val="right"/>
        <w:rPr>
          <w:b/>
        </w:rPr>
      </w:pPr>
    </w:p>
    <w:p w:rsidR="009D2634" w:rsidRPr="00641240" w:rsidRDefault="009D2634" w:rsidP="009D2634">
      <w:pPr>
        <w:pStyle w:val="a4"/>
        <w:rPr>
          <w:b/>
        </w:rPr>
      </w:pPr>
      <w:r w:rsidRPr="00641240">
        <w:rPr>
          <w:b/>
          <w:color w:val="auto"/>
          <w:sz w:val="24"/>
          <w:szCs w:val="24"/>
        </w:rPr>
        <w:t>7. ПРОЦЕДУРЫ ОЦЕНИВАНИЯ РЕЗУЛЬТАТОВ ОБУЧЕНИЯ В РАМКАХ НЕЗАВ</w:t>
      </w:r>
      <w:r w:rsidRPr="00641240">
        <w:rPr>
          <w:b/>
          <w:color w:val="auto"/>
          <w:sz w:val="24"/>
          <w:szCs w:val="24"/>
        </w:rPr>
        <w:t>И</w:t>
      </w:r>
      <w:r w:rsidRPr="00641240">
        <w:rPr>
          <w:b/>
          <w:color w:val="auto"/>
          <w:sz w:val="24"/>
          <w:szCs w:val="24"/>
        </w:rPr>
        <w:t>СИМОГО ТЕСТОВОГО КОНТРОЛЯ</w:t>
      </w:r>
    </w:p>
    <w:p w:rsidR="009D2634" w:rsidRPr="00641240" w:rsidRDefault="009D2634" w:rsidP="009D2634">
      <w:pPr>
        <w:jc w:val="both"/>
        <w:rPr>
          <w:b/>
        </w:rPr>
      </w:pPr>
    </w:p>
    <w:p w:rsidR="009D2634" w:rsidRPr="00DE399B" w:rsidRDefault="009D2634" w:rsidP="009D2634">
      <w:pPr>
        <w:ind w:firstLine="708"/>
        <w:jc w:val="both"/>
        <w:rPr>
          <w:i/>
        </w:rPr>
      </w:pPr>
      <w:r w:rsidRPr="00DE399B">
        <w:rPr>
          <w:i/>
        </w:rPr>
        <w:t>Дисциплина и ее аналоги, по которым возможно тестирование, отсу</w:t>
      </w:r>
      <w:r w:rsidRPr="00DE399B">
        <w:rPr>
          <w:i/>
        </w:rPr>
        <w:t>т</w:t>
      </w:r>
      <w:r w:rsidRPr="00DE399B">
        <w:rPr>
          <w:i/>
        </w:rPr>
        <w:t>ствуют на сайте</w:t>
      </w:r>
      <w:r w:rsidRPr="00DE399B">
        <w:t xml:space="preserve"> </w:t>
      </w:r>
      <w:r w:rsidRPr="00DE399B">
        <w:rPr>
          <w:i/>
        </w:rPr>
        <w:t xml:space="preserve">ФЭПО </w:t>
      </w:r>
      <w:hyperlink r:id="rId6" w:history="1">
        <w:r w:rsidRPr="00DE399B">
          <w:rPr>
            <w:rStyle w:val="a3"/>
            <w:i/>
          </w:rPr>
          <w:t>http://fepo.i-exam.ru</w:t>
        </w:r>
      </w:hyperlink>
      <w:r w:rsidRPr="00DE399B">
        <w:rPr>
          <w:i/>
        </w:rPr>
        <w:t>.</w:t>
      </w:r>
    </w:p>
    <w:p w:rsidR="009D2634" w:rsidRPr="00DE399B" w:rsidRDefault="009D2634" w:rsidP="009D2634">
      <w:pPr>
        <w:ind w:firstLine="708"/>
        <w:jc w:val="both"/>
        <w:rPr>
          <w:i/>
        </w:rPr>
      </w:pPr>
      <w:r w:rsidRPr="00DE399B">
        <w:rPr>
          <w:i/>
        </w:rPr>
        <w:t>Дисциплина и ее аналоги, по которым возможно тестирование, отсу</w:t>
      </w:r>
      <w:r w:rsidRPr="00DE399B">
        <w:rPr>
          <w:i/>
        </w:rPr>
        <w:t>т</w:t>
      </w:r>
      <w:r w:rsidRPr="00DE399B">
        <w:rPr>
          <w:i/>
        </w:rPr>
        <w:t>ствуют на сайте</w:t>
      </w:r>
      <w:r w:rsidRPr="00DE399B">
        <w:t xml:space="preserve"> </w:t>
      </w:r>
      <w:r w:rsidRPr="00DE399B">
        <w:rPr>
          <w:i/>
        </w:rPr>
        <w:t xml:space="preserve">Интернет-тренажеры </w:t>
      </w:r>
      <w:hyperlink r:id="rId7" w:history="1">
        <w:r w:rsidRPr="00DE399B">
          <w:rPr>
            <w:rStyle w:val="a3"/>
            <w:i/>
          </w:rPr>
          <w:t>http://training.i-exam.ru</w:t>
        </w:r>
      </w:hyperlink>
      <w:r w:rsidRPr="00DE399B">
        <w:rPr>
          <w:i/>
        </w:rPr>
        <w:t>.</w:t>
      </w:r>
    </w:p>
    <w:p w:rsidR="009D2634" w:rsidRPr="00DE399B" w:rsidRDefault="009D2634" w:rsidP="009D2634">
      <w:pPr>
        <w:ind w:firstLine="708"/>
        <w:jc w:val="both"/>
        <w:rPr>
          <w:i/>
        </w:rPr>
      </w:pPr>
      <w:r w:rsidRPr="00DE399B">
        <w:rPr>
          <w:i/>
        </w:rPr>
        <w:t>Дисциплина и ее аналоги, по которым возможно тестирование, отсутствуют на по</w:t>
      </w:r>
      <w:r w:rsidRPr="00DE399B">
        <w:rPr>
          <w:i/>
        </w:rPr>
        <w:t>р</w:t>
      </w:r>
      <w:r w:rsidRPr="00DE399B">
        <w:rPr>
          <w:i/>
        </w:rPr>
        <w:t>тале СМУДС УрФУ.</w:t>
      </w:r>
    </w:p>
    <w:p w:rsidR="009D2634" w:rsidRPr="00641240" w:rsidRDefault="009D2634" w:rsidP="009D2634">
      <w:pPr>
        <w:ind w:firstLine="708"/>
        <w:jc w:val="both"/>
        <w:rPr>
          <w:b/>
          <w:i/>
        </w:rPr>
      </w:pPr>
      <w:r w:rsidRPr="00DE399B">
        <w:rPr>
          <w:i/>
        </w:rPr>
        <w:t>В связи с отсутствием Дисциплины и ее аналогов, по которым возможно тестиров</w:t>
      </w:r>
      <w:r w:rsidRPr="00DE399B">
        <w:rPr>
          <w:i/>
        </w:rPr>
        <w:t>а</w:t>
      </w:r>
      <w:r w:rsidRPr="00DE399B">
        <w:rPr>
          <w:i/>
        </w:rPr>
        <w:t>ние, на сайтах ФЭПО, Интернет-тренажеры и портале СМУДС УрФУ, тестирование в ра</w:t>
      </w:r>
      <w:r w:rsidRPr="00DE399B">
        <w:rPr>
          <w:i/>
        </w:rPr>
        <w:t>м</w:t>
      </w:r>
      <w:r w:rsidRPr="00DE399B">
        <w:rPr>
          <w:i/>
        </w:rPr>
        <w:t>ках НТК не проводится.</w:t>
      </w:r>
    </w:p>
    <w:p w:rsidR="009D2634" w:rsidRPr="00641240" w:rsidRDefault="009D2634" w:rsidP="009D2634">
      <w:pPr>
        <w:ind w:firstLine="708"/>
        <w:jc w:val="right"/>
        <w:rPr>
          <w:b/>
        </w:rPr>
      </w:pPr>
      <w:r w:rsidRPr="00641240">
        <w:br w:type="page"/>
      </w:r>
      <w:r w:rsidRPr="00641240">
        <w:rPr>
          <w:b/>
        </w:rPr>
        <w:lastRenderedPageBreak/>
        <w:t>ПРИЛОЖЕНИЕ 3</w:t>
      </w:r>
      <w:r w:rsidRPr="00641240">
        <w:fldChar w:fldCharType="begin"/>
      </w:r>
      <w:r w:rsidRPr="00641240">
        <w:instrText xml:space="preserve"> TC "ПРОЦЕДУРЫ КОНТРОЛЯ В РАМКАХ БАЛЛЬНО-РЕЙТИНГОВОЙ СИСТЕМЫ" \l 1 </w:instrText>
      </w:r>
      <w:r w:rsidRPr="00641240">
        <w:fldChar w:fldCharType="end"/>
      </w:r>
    </w:p>
    <w:p w:rsidR="009D2634" w:rsidRPr="00641240" w:rsidRDefault="009D2634" w:rsidP="009D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D2634" w:rsidRPr="00641240" w:rsidRDefault="009D2634" w:rsidP="009D2634">
      <w:pPr>
        <w:ind w:firstLine="708"/>
        <w:jc w:val="center"/>
      </w:pPr>
    </w:p>
    <w:p w:rsidR="009D2634" w:rsidRPr="00641240" w:rsidRDefault="009D2634" w:rsidP="009D2634">
      <w:pPr>
        <w:shd w:val="clear" w:color="auto" w:fill="FFFFFF"/>
        <w:rPr>
          <w:b/>
        </w:rPr>
      </w:pPr>
    </w:p>
    <w:p w:rsidR="009D2634" w:rsidRPr="00641240" w:rsidRDefault="009D2634" w:rsidP="009D2634">
      <w:pPr>
        <w:shd w:val="clear" w:color="auto" w:fill="FFFFFF"/>
        <w:rPr>
          <w:b/>
        </w:rPr>
      </w:pPr>
      <w:r w:rsidRPr="00641240">
        <w:rPr>
          <w:b/>
        </w:rPr>
        <w:t>8</w:t>
      </w:r>
      <w:r w:rsidRPr="00641240">
        <w:t xml:space="preserve">. </w:t>
      </w:r>
      <w:r w:rsidRPr="00641240">
        <w:rPr>
          <w:b/>
        </w:rPr>
        <w:t>ФОНД ОЦЕНОЧНЫХ СРЕДСТВ ДЛЯ ПРОВЕДЕНИЯ ТЕКУЩЕЙ И ПРОМЕЖ</w:t>
      </w:r>
      <w:r w:rsidRPr="00641240">
        <w:rPr>
          <w:b/>
        </w:rPr>
        <w:t>У</w:t>
      </w:r>
      <w:r w:rsidRPr="00641240">
        <w:rPr>
          <w:b/>
        </w:rPr>
        <w:t xml:space="preserve">ТОЧНОЙ АТТЕСТАЦИИ ПО ДИСЦИПЛИНЕ </w:t>
      </w:r>
    </w:p>
    <w:p w:rsidR="009D2634" w:rsidRPr="00641240" w:rsidRDefault="009D2634" w:rsidP="009D2634">
      <w:pPr>
        <w:pStyle w:val="a4"/>
        <w:rPr>
          <w:b/>
          <w:sz w:val="24"/>
          <w:szCs w:val="24"/>
        </w:rPr>
      </w:pPr>
    </w:p>
    <w:p w:rsidR="009D2634" w:rsidRPr="00641240" w:rsidRDefault="009D2634" w:rsidP="009D2634">
      <w:pPr>
        <w:pStyle w:val="a4"/>
        <w:ind w:left="142"/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</w:t>
      </w:r>
      <w:r w:rsidRPr="00641240">
        <w:rPr>
          <w:b/>
          <w:sz w:val="24"/>
          <w:szCs w:val="24"/>
        </w:rPr>
        <w:t>Е</w:t>
      </w:r>
      <w:r w:rsidRPr="00641240">
        <w:rPr>
          <w:b/>
          <w:sz w:val="24"/>
          <w:szCs w:val="24"/>
        </w:rPr>
        <w:t>РОПРИЯТИЙ ТЕКУЩЕЙ И ПРОМЕЖУТОЧНОЙ АТТЕСТАЦИИ ПО ДИСЦИПЛИНЕ В РАМКАХ БРС</w:t>
      </w:r>
    </w:p>
    <w:p w:rsidR="009D2634" w:rsidRPr="00641240" w:rsidRDefault="009D2634" w:rsidP="009D2634">
      <w:pPr>
        <w:ind w:left="142"/>
        <w:jc w:val="both"/>
        <w:rPr>
          <w:rFonts w:eastAsia="Calibri"/>
          <w:b/>
        </w:rPr>
      </w:pPr>
      <w:r w:rsidRPr="00641240">
        <w:t xml:space="preserve"> </w:t>
      </w:r>
      <w:r w:rsidRPr="00641240">
        <w:tab/>
        <w:t>В рамках БРС применяются утвержденные на кафедре критерии оценивания достижений студентов по каждому контрольно-оценочному мероприятию. Система критериев оценивания, как и при проведении промежуточной аттестации по модулю, опирается на три уровня освоения компонентов компетенций: пороговый, повышенный, высокий.</w:t>
      </w:r>
    </w:p>
    <w:tbl>
      <w:tblPr>
        <w:tblW w:w="9781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357"/>
      </w:tblGrid>
      <w:tr w:rsidR="009D2634" w:rsidRPr="00641240" w:rsidTr="00D14D7D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9D2634" w:rsidRPr="00641240" w:rsidTr="00D14D7D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повышенный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rFonts w:eastAsia="Calibri"/>
                <w:b/>
              </w:rPr>
              <w:t>высокий</w:t>
            </w:r>
          </w:p>
        </w:tc>
      </w:tr>
      <w:tr w:rsidR="009D2634" w:rsidRPr="00641240" w:rsidTr="00D14D7D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демонстрирует знание-знакомство, зн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ние-копию: узнает объе</w:t>
            </w:r>
            <w:r w:rsidRPr="00641240">
              <w:rPr>
                <w:rFonts w:eastAsia="Calibri"/>
              </w:rPr>
              <w:t>к</w:t>
            </w:r>
            <w:r w:rsidRPr="00641240">
              <w:rPr>
                <w:rFonts w:eastAsia="Calibri"/>
              </w:rPr>
              <w:t>ты, явления и понятия, находит в них различия, проявляет знание исто</w:t>
            </w:r>
            <w:r w:rsidRPr="00641240">
              <w:rPr>
                <w:rFonts w:eastAsia="Calibri"/>
              </w:rPr>
              <w:t>ч</w:t>
            </w:r>
            <w:r w:rsidRPr="00641240">
              <w:rPr>
                <w:rFonts w:eastAsia="Calibri"/>
              </w:rPr>
              <w:t>ников получения инфо</w:t>
            </w:r>
            <w:r w:rsidRPr="00641240">
              <w:rPr>
                <w:rFonts w:eastAsia="Calibri"/>
              </w:rPr>
              <w:t>р</w:t>
            </w:r>
            <w:r w:rsidRPr="00641240">
              <w:rPr>
                <w:rFonts w:eastAsia="Calibri"/>
              </w:rPr>
              <w:t>мации, может осущест</w:t>
            </w:r>
            <w:r w:rsidRPr="00641240">
              <w:rPr>
                <w:rFonts w:eastAsia="Calibri"/>
              </w:rPr>
              <w:t>в</w:t>
            </w:r>
            <w:r w:rsidRPr="00641240">
              <w:rPr>
                <w:rFonts w:eastAsia="Calibri"/>
              </w:rPr>
              <w:t>лять самостоятельно репроду</w:t>
            </w:r>
            <w:r w:rsidRPr="00641240">
              <w:rPr>
                <w:rFonts w:eastAsia="Calibri"/>
              </w:rPr>
              <w:t>к</w:t>
            </w:r>
            <w:r w:rsidRPr="00641240">
              <w:rPr>
                <w:rFonts w:eastAsia="Calibri"/>
              </w:rPr>
              <w:t>тивные действия над знаниями путем сам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стоятельного воспроизв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дения и применения информ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ционной группе, сам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стоятельно системат</w:t>
            </w:r>
            <w:r w:rsidRPr="00641240">
              <w:rPr>
                <w:rFonts w:eastAsia="Calibri"/>
              </w:rPr>
              <w:t>и</w:t>
            </w:r>
            <w:r w:rsidRPr="00641240">
              <w:rPr>
                <w:rFonts w:eastAsia="Calibri"/>
              </w:rPr>
              <w:t>зирует их, устанавлив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ет взаимосвязи между ними, продуктивно применяет в знакомых ситуациях.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</w:pPr>
            <w:r w:rsidRPr="00641240">
              <w:rPr>
                <w:rFonts w:eastAsia="Calibri"/>
              </w:rPr>
              <w:t>Студент может сам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стоятельно извлекать новые знания из окр</w:t>
            </w:r>
            <w:r w:rsidRPr="00641240">
              <w:rPr>
                <w:rFonts w:eastAsia="Calibri"/>
              </w:rPr>
              <w:t>у</w:t>
            </w:r>
            <w:r w:rsidRPr="00641240">
              <w:rPr>
                <w:rFonts w:eastAsia="Calibri"/>
              </w:rPr>
              <w:t>жающего мира, творч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ски их использовать для принятия решений в новых и нестандар</w:t>
            </w:r>
            <w:r w:rsidRPr="00641240">
              <w:rPr>
                <w:rFonts w:eastAsia="Calibri"/>
              </w:rPr>
              <w:t>т</w:t>
            </w:r>
            <w:r w:rsidRPr="00641240">
              <w:rPr>
                <w:rFonts w:eastAsia="Calibri"/>
              </w:rPr>
              <w:t xml:space="preserve">ных ситуациях. </w:t>
            </w:r>
          </w:p>
        </w:tc>
      </w:tr>
      <w:tr w:rsidR="009D2634" w:rsidRPr="00641240" w:rsidTr="00D14D7D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</w:t>
            </w:r>
            <w:r w:rsidRPr="00641240">
              <w:rPr>
                <w:rFonts w:eastAsia="Calibri"/>
              </w:rPr>
              <w:t>ю</w:t>
            </w:r>
            <w:r w:rsidRPr="00641240">
              <w:rPr>
                <w:rFonts w:eastAsia="Calibri"/>
              </w:rPr>
              <w:t>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самост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ятельно выполнять де</w:t>
            </w:r>
            <w:r w:rsidRPr="00641240">
              <w:rPr>
                <w:rFonts w:eastAsia="Calibri"/>
              </w:rPr>
              <w:t>й</w:t>
            </w:r>
            <w:r w:rsidRPr="00641240">
              <w:rPr>
                <w:rFonts w:eastAsia="Calibri"/>
              </w:rPr>
              <w:t>ствия (приемы, опер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ции) по решению н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стандартных задач, тр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бующих выбора на о</w:t>
            </w:r>
            <w:r w:rsidRPr="00641240">
              <w:rPr>
                <w:rFonts w:eastAsia="Calibri"/>
              </w:rPr>
              <w:t>с</w:t>
            </w:r>
            <w:r w:rsidRPr="00641240">
              <w:rPr>
                <w:rFonts w:eastAsia="Calibri"/>
              </w:rPr>
              <w:t>нове комбинации  и</w:t>
            </w:r>
            <w:r w:rsidRPr="00641240">
              <w:rPr>
                <w:rFonts w:eastAsia="Calibri"/>
              </w:rPr>
              <w:t>з</w:t>
            </w:r>
            <w:r w:rsidRPr="00641240">
              <w:rPr>
                <w:rFonts w:eastAsia="Calibri"/>
              </w:rPr>
              <w:t>вестных методов, в непредсказуемо изменя</w:t>
            </w:r>
            <w:r w:rsidRPr="00641240">
              <w:rPr>
                <w:rFonts w:eastAsia="Calibri"/>
              </w:rPr>
              <w:t>ю</w:t>
            </w:r>
            <w:r w:rsidRPr="00641240">
              <w:rPr>
                <w:rFonts w:eastAsia="Calibri"/>
              </w:rPr>
              <w:t>щейся ситуации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</w:pPr>
            <w:r w:rsidRPr="00641240">
              <w:rPr>
                <w:rFonts w:eastAsia="Calibri"/>
              </w:rPr>
              <w:t>Студент умеет сам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стоятельно выполнять действия, связанные с решением исследов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тельских задач, демо</w:t>
            </w:r>
            <w:r w:rsidRPr="00641240">
              <w:rPr>
                <w:rFonts w:eastAsia="Calibri"/>
              </w:rPr>
              <w:t>н</w:t>
            </w:r>
            <w:r w:rsidRPr="00641240">
              <w:rPr>
                <w:rFonts w:eastAsia="Calibri"/>
              </w:rPr>
              <w:t>стрирует творческое использование умений (технологий)</w:t>
            </w:r>
          </w:p>
        </w:tc>
      </w:tr>
      <w:tr w:rsidR="009D2634" w:rsidRPr="00641240" w:rsidTr="00D14D7D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имеет низкую мотивацию учебной де</w:t>
            </w:r>
            <w:r w:rsidRPr="00641240">
              <w:rPr>
                <w:rFonts w:eastAsia="Calibri"/>
              </w:rPr>
              <w:t>я</w:t>
            </w:r>
            <w:r w:rsidRPr="00641240">
              <w:rPr>
                <w:rFonts w:eastAsia="Calibri"/>
              </w:rPr>
              <w:t>тельности, проявляет бе</w:t>
            </w:r>
            <w:r w:rsidRPr="00641240">
              <w:rPr>
                <w:rFonts w:eastAsia="Calibri"/>
              </w:rPr>
              <w:t>з</w:t>
            </w:r>
            <w:r w:rsidRPr="00641240">
              <w:rPr>
                <w:rFonts w:eastAsia="Calibri"/>
              </w:rPr>
              <w:t>различное, безответстве</w:t>
            </w:r>
            <w:r w:rsidRPr="00641240">
              <w:rPr>
                <w:rFonts w:eastAsia="Calibri"/>
              </w:rPr>
              <w:t>н</w:t>
            </w:r>
            <w:r w:rsidRPr="00641240">
              <w:rPr>
                <w:rFonts w:eastAsia="Calibri"/>
              </w:rPr>
              <w:t>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имеет выр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женную мотивацию учебной деятельности, демонстрирует позити</w:t>
            </w:r>
            <w:r w:rsidRPr="00641240">
              <w:rPr>
                <w:rFonts w:eastAsia="Calibri"/>
              </w:rPr>
              <w:t>в</w:t>
            </w:r>
            <w:r w:rsidRPr="00641240">
              <w:rPr>
                <w:rFonts w:eastAsia="Calibri"/>
              </w:rPr>
              <w:t>ное отношение к обуч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нию и будущей труд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вой деятельности, пр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 xml:space="preserve">являет активность.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</w:pPr>
            <w:r w:rsidRPr="00641240">
              <w:rPr>
                <w:rFonts w:eastAsia="Calibri"/>
              </w:rPr>
              <w:t>Студент имеет разв</w:t>
            </w:r>
            <w:r w:rsidRPr="00641240">
              <w:rPr>
                <w:rFonts w:eastAsia="Calibri"/>
              </w:rPr>
              <w:t>и</w:t>
            </w:r>
            <w:r w:rsidRPr="00641240">
              <w:rPr>
                <w:rFonts w:eastAsia="Calibri"/>
              </w:rPr>
              <w:t>тую мотивацию учебной и трудовой де</w:t>
            </w:r>
            <w:r w:rsidRPr="00641240">
              <w:rPr>
                <w:rFonts w:eastAsia="Calibri"/>
              </w:rPr>
              <w:t>я</w:t>
            </w:r>
            <w:r w:rsidRPr="00641240">
              <w:rPr>
                <w:rFonts w:eastAsia="Calibri"/>
              </w:rPr>
              <w:t>тельности, проявляет настойчивость и увл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 xml:space="preserve">ченность, </w:t>
            </w:r>
            <w:r w:rsidRPr="00641240">
              <w:rPr>
                <w:rFonts w:eastAsia="Calibri"/>
              </w:rPr>
              <w:lastRenderedPageBreak/>
              <w:t xml:space="preserve">трудолюбие, самостоятельность, творческий подход. </w:t>
            </w:r>
          </w:p>
        </w:tc>
      </w:tr>
    </w:tbl>
    <w:p w:rsidR="009D2634" w:rsidRPr="00641240" w:rsidRDefault="009D2634" w:rsidP="009D2634">
      <w:pPr>
        <w:rPr>
          <w:b/>
        </w:rPr>
      </w:pPr>
    </w:p>
    <w:p w:rsidR="009D2634" w:rsidRPr="00641240" w:rsidRDefault="009D2634" w:rsidP="009D2634">
      <w:pPr>
        <w:ind w:left="142"/>
        <w:rPr>
          <w:b/>
        </w:rPr>
      </w:pPr>
      <w:r w:rsidRPr="00641240">
        <w:rPr>
          <w:b/>
        </w:rPr>
        <w:t>8.2. К</w:t>
      </w:r>
      <w:r>
        <w:rPr>
          <w:b/>
        </w:rPr>
        <w:t xml:space="preserve">РИТЕРИИ ОЦЕНИВАНИЯ РЕЗУЛЬТАТОВ </w:t>
      </w:r>
      <w:r w:rsidRPr="00641240">
        <w:rPr>
          <w:b/>
        </w:rPr>
        <w:t>ПРОМЕЖУТОЧНОЙ АТТЕСТАЦИИ ПРИ ИСПОЛЬЗОВАНИИ НЕЗАВИСИМОГО ТЕСТОВОГО КОНТРОЛЯ</w:t>
      </w:r>
    </w:p>
    <w:p w:rsidR="009D2634" w:rsidRPr="00A846B4" w:rsidRDefault="009D2634" w:rsidP="009D2634">
      <w:pPr>
        <w:shd w:val="clear" w:color="auto" w:fill="FFFFFF"/>
        <w:ind w:left="142" w:firstLine="709"/>
      </w:pPr>
      <w:r>
        <w:t xml:space="preserve">НТК не </w:t>
      </w:r>
      <w:r w:rsidRPr="000508AC">
        <w:rPr>
          <w:spacing w:val="-5"/>
        </w:rPr>
        <w:t>проводится</w:t>
      </w:r>
    </w:p>
    <w:p w:rsidR="009D2634" w:rsidRPr="00641240" w:rsidRDefault="009D2634" w:rsidP="009D2634">
      <w:pPr>
        <w:pStyle w:val="a4"/>
        <w:rPr>
          <w:color w:val="auto"/>
          <w:sz w:val="24"/>
          <w:szCs w:val="24"/>
        </w:rPr>
      </w:pPr>
    </w:p>
    <w:p w:rsidR="009D2634" w:rsidRPr="00641240" w:rsidRDefault="009D2634" w:rsidP="009D2634">
      <w:pPr>
        <w:shd w:val="clear" w:color="auto" w:fill="FFFFFF"/>
        <w:ind w:left="142"/>
        <w:rPr>
          <w:rFonts w:ascii="Symbol" w:hAnsi="Symbol"/>
        </w:rPr>
      </w:pPr>
      <w:r w:rsidRPr="00641240">
        <w:rPr>
          <w:b/>
        </w:rPr>
        <w:t xml:space="preserve">8.3. ОЦЕНОЧНЫЕ СРЕДСТВА ДЛЯ ПРОВЕДЕНИЯ ТЕКУЩЕЙ И ПРОМЕЖУТОЧНОЙ АТТЕСТАЦИИ </w:t>
      </w:r>
    </w:p>
    <w:p w:rsidR="009D2634" w:rsidRPr="00641240" w:rsidRDefault="009D2634" w:rsidP="009D2634">
      <w:pPr>
        <w:pStyle w:val="a4"/>
        <w:ind w:left="360"/>
        <w:rPr>
          <w:b/>
          <w:color w:val="auto"/>
          <w:sz w:val="24"/>
          <w:szCs w:val="24"/>
        </w:rPr>
      </w:pPr>
    </w:p>
    <w:p w:rsidR="009D2634" w:rsidRDefault="009D2634" w:rsidP="009D2634">
      <w:pPr>
        <w:pStyle w:val="a4"/>
        <w:ind w:left="284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8.3.1.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задания для проведения мини-контрольных в рамках учебных зан</w:t>
      </w:r>
      <w:r w:rsidRPr="00641240">
        <w:rPr>
          <w:b/>
          <w:color w:val="auto"/>
          <w:sz w:val="24"/>
          <w:szCs w:val="24"/>
        </w:rPr>
        <w:t>я</w:t>
      </w:r>
      <w:r w:rsidRPr="00641240">
        <w:rPr>
          <w:b/>
          <w:color w:val="auto"/>
          <w:sz w:val="24"/>
          <w:szCs w:val="24"/>
        </w:rPr>
        <w:t>тий</w:t>
      </w:r>
    </w:p>
    <w:p w:rsidR="009D2634" w:rsidRDefault="009D2634" w:rsidP="009D2634">
      <w:pPr>
        <w:pStyle w:val="a4"/>
        <w:rPr>
          <w:b/>
          <w:lang w:val="en-US"/>
        </w:rPr>
      </w:pPr>
    </w:p>
    <w:p w:rsidR="009D2634" w:rsidRPr="009D2634" w:rsidRDefault="009D2634" w:rsidP="009D2634">
      <w:pPr>
        <w:pStyle w:val="a4"/>
        <w:rPr>
          <w:b/>
          <w:lang w:val="en-US"/>
        </w:rPr>
      </w:pPr>
    </w:p>
    <w:p w:rsidR="009D2634" w:rsidRPr="00641240" w:rsidRDefault="009D2634" w:rsidP="009D2634">
      <w:pPr>
        <w:pStyle w:val="a4"/>
        <w:ind w:left="284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8.3.2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 xml:space="preserve">Примерные контрольные задачи в рамках учебных занятий </w:t>
      </w:r>
    </w:p>
    <w:p w:rsidR="009D2634" w:rsidRDefault="009D2634" w:rsidP="009D2634">
      <w:pPr>
        <w:pStyle w:val="a4"/>
        <w:rPr>
          <w:b/>
          <w:color w:val="auto"/>
          <w:sz w:val="24"/>
          <w:szCs w:val="24"/>
          <w:lang w:val="en-US"/>
        </w:rPr>
      </w:pPr>
    </w:p>
    <w:p w:rsidR="009D2634" w:rsidRPr="009D2634" w:rsidRDefault="009D2634" w:rsidP="009D2634">
      <w:pPr>
        <w:pStyle w:val="a4"/>
        <w:rPr>
          <w:b/>
          <w:color w:val="auto"/>
          <w:sz w:val="24"/>
          <w:szCs w:val="24"/>
          <w:lang w:val="en-US"/>
        </w:rPr>
      </w:pPr>
    </w:p>
    <w:p w:rsidR="009D2634" w:rsidRPr="00641240" w:rsidRDefault="009D2634" w:rsidP="009D2634">
      <w:pPr>
        <w:pStyle w:val="a4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8.3.3.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контрольные кейсы</w:t>
      </w:r>
      <w:r w:rsidRPr="00641240">
        <w:rPr>
          <w:color w:val="auto"/>
          <w:sz w:val="24"/>
          <w:szCs w:val="24"/>
        </w:rPr>
        <w:t xml:space="preserve"> </w:t>
      </w:r>
    </w:p>
    <w:p w:rsidR="009D2634" w:rsidRPr="00BD1049" w:rsidRDefault="009D2634" w:rsidP="009D2634">
      <w:pPr>
        <w:widowControl/>
        <w:suppressAutoHyphens w:val="0"/>
        <w:autoSpaceDE/>
        <w:ind w:left="284" w:firstLine="425"/>
        <w:jc w:val="both"/>
      </w:pPr>
      <w:r w:rsidRPr="00BD1049">
        <w:t>Не предусмотрено</w:t>
      </w:r>
    </w:p>
    <w:p w:rsidR="009D2634" w:rsidRDefault="009D2634" w:rsidP="009D2634">
      <w:pPr>
        <w:pStyle w:val="a4"/>
        <w:rPr>
          <w:b/>
          <w:color w:val="auto"/>
          <w:sz w:val="24"/>
          <w:szCs w:val="24"/>
        </w:rPr>
      </w:pPr>
    </w:p>
    <w:p w:rsidR="009D2634" w:rsidRPr="009D2634" w:rsidRDefault="009D2634" w:rsidP="009D2634">
      <w:pPr>
        <w:pStyle w:val="a4"/>
        <w:ind w:left="284"/>
        <w:rPr>
          <w:b/>
          <w:color w:val="auto"/>
          <w:sz w:val="24"/>
          <w:szCs w:val="24"/>
        </w:rPr>
      </w:pPr>
      <w:r w:rsidRPr="009D2634">
        <w:rPr>
          <w:b/>
          <w:color w:val="auto"/>
          <w:sz w:val="24"/>
          <w:szCs w:val="24"/>
        </w:rPr>
        <w:t xml:space="preserve">8.3.4. Перечень примерных вопросов для зачета </w:t>
      </w:r>
    </w:p>
    <w:p w:rsidR="009D2634" w:rsidRPr="009D2634" w:rsidRDefault="009D2634" w:rsidP="009D2634">
      <w:pPr>
        <w:pStyle w:val="a4"/>
        <w:numPr>
          <w:ilvl w:val="0"/>
          <w:numId w:val="15"/>
        </w:numPr>
        <w:rPr>
          <w:color w:val="auto"/>
          <w:sz w:val="24"/>
          <w:szCs w:val="24"/>
        </w:rPr>
      </w:pPr>
    </w:p>
    <w:p w:rsidR="009D2634" w:rsidRDefault="009D2634" w:rsidP="009D2634">
      <w:pPr>
        <w:pStyle w:val="a4"/>
        <w:rPr>
          <w:b/>
          <w:color w:val="auto"/>
          <w:sz w:val="24"/>
          <w:szCs w:val="24"/>
        </w:rPr>
      </w:pPr>
    </w:p>
    <w:p w:rsidR="009D2634" w:rsidRDefault="009D2634" w:rsidP="009D2634">
      <w:pPr>
        <w:pStyle w:val="a4"/>
        <w:ind w:left="284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8.3.5. Перечень примерных </w:t>
      </w:r>
      <w:r w:rsidRPr="00641240">
        <w:rPr>
          <w:b/>
          <w:color w:val="auto"/>
          <w:sz w:val="24"/>
          <w:szCs w:val="24"/>
        </w:rPr>
        <w:t>вопросов для экз</w:t>
      </w:r>
      <w:r w:rsidRPr="00641240">
        <w:rPr>
          <w:b/>
          <w:color w:val="auto"/>
          <w:sz w:val="24"/>
          <w:szCs w:val="24"/>
        </w:rPr>
        <w:t>а</w:t>
      </w:r>
      <w:r w:rsidRPr="00641240">
        <w:rPr>
          <w:b/>
          <w:color w:val="auto"/>
          <w:sz w:val="24"/>
          <w:szCs w:val="24"/>
        </w:rPr>
        <w:t xml:space="preserve">мена </w:t>
      </w:r>
    </w:p>
    <w:p w:rsidR="009D2634" w:rsidRPr="00BD1049" w:rsidRDefault="009D2634" w:rsidP="009D2634">
      <w:pPr>
        <w:ind w:firstLine="709"/>
      </w:pPr>
      <w:r w:rsidRPr="00BD1049">
        <w:t>Не предусмотрено</w:t>
      </w:r>
    </w:p>
    <w:p w:rsidR="009D2634" w:rsidRPr="00641240" w:rsidRDefault="009D2634" w:rsidP="009D2634">
      <w:pPr>
        <w:pStyle w:val="a4"/>
        <w:ind w:left="284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a4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8.3.6.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641240">
        <w:rPr>
          <w:color w:val="auto"/>
          <w:sz w:val="24"/>
          <w:szCs w:val="24"/>
        </w:rPr>
        <w:t xml:space="preserve"> </w:t>
      </w:r>
    </w:p>
    <w:p w:rsidR="009D2634" w:rsidRPr="00BD1049" w:rsidRDefault="009D2634" w:rsidP="009D2634">
      <w:pPr>
        <w:pStyle w:val="a4"/>
        <w:ind w:firstLine="70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Не используются</w:t>
      </w:r>
    </w:p>
    <w:p w:rsidR="009D2634" w:rsidRDefault="009D2634" w:rsidP="009D2634">
      <w:pPr>
        <w:pStyle w:val="a4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a4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9D2634" w:rsidRPr="00BD1049" w:rsidRDefault="009D2634" w:rsidP="009D2634">
      <w:pPr>
        <w:pStyle w:val="a4"/>
        <w:ind w:firstLine="70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Не используются</w:t>
      </w:r>
    </w:p>
    <w:p w:rsidR="009D2634" w:rsidRDefault="009D2634" w:rsidP="009D2634">
      <w:pPr>
        <w:pStyle w:val="a4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a4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8.3.8.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9D2634" w:rsidRPr="00BD1049" w:rsidRDefault="009D2634" w:rsidP="009D2634">
      <w:pPr>
        <w:pStyle w:val="a4"/>
        <w:ind w:firstLine="70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Не используются</w:t>
      </w:r>
    </w:p>
    <w:p w:rsidR="009D2634" w:rsidRPr="003B6903" w:rsidRDefault="009D2634" w:rsidP="009D2634"/>
    <w:p w:rsidR="00980972" w:rsidRDefault="002B7531"/>
    <w:sectPr w:rsidR="00980972" w:rsidSect="009D263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1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3">
    <w:nsid w:val="00000009"/>
    <w:multiLevelType w:val="multilevel"/>
    <w:tmpl w:val="3D380E4C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b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4">
    <w:nsid w:val="08FA1C76"/>
    <w:multiLevelType w:val="hybridMultilevel"/>
    <w:tmpl w:val="B43CEC5A"/>
    <w:lvl w:ilvl="0" w:tplc="37D43FA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6">
    <w:nsid w:val="264C7C09"/>
    <w:multiLevelType w:val="hybridMultilevel"/>
    <w:tmpl w:val="87CCF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F2BFE"/>
    <w:multiLevelType w:val="hybridMultilevel"/>
    <w:tmpl w:val="C152E780"/>
    <w:lvl w:ilvl="0" w:tplc="0419000F">
      <w:start w:val="1"/>
      <w:numFmt w:val="decimal"/>
      <w:lvlText w:val="%1.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8">
    <w:nsid w:val="31891474"/>
    <w:multiLevelType w:val="hybridMultilevel"/>
    <w:tmpl w:val="D5746B2A"/>
    <w:lvl w:ilvl="0" w:tplc="0419000F">
      <w:start w:val="1"/>
      <w:numFmt w:val="decimal"/>
      <w:lvlText w:val="%1."/>
      <w:lvlJc w:val="left"/>
      <w:pPr>
        <w:ind w:left="954" w:hanging="360"/>
      </w:pPr>
    </w:lvl>
    <w:lvl w:ilvl="1" w:tplc="04190019" w:tentative="1">
      <w:start w:val="1"/>
      <w:numFmt w:val="lowerLetter"/>
      <w:lvlText w:val="%2."/>
      <w:lvlJc w:val="left"/>
      <w:pPr>
        <w:ind w:left="1674" w:hanging="360"/>
      </w:pPr>
    </w:lvl>
    <w:lvl w:ilvl="2" w:tplc="0419001B" w:tentative="1">
      <w:start w:val="1"/>
      <w:numFmt w:val="lowerRoman"/>
      <w:lvlText w:val="%3."/>
      <w:lvlJc w:val="right"/>
      <w:pPr>
        <w:ind w:left="2394" w:hanging="180"/>
      </w:pPr>
    </w:lvl>
    <w:lvl w:ilvl="3" w:tplc="0419000F" w:tentative="1">
      <w:start w:val="1"/>
      <w:numFmt w:val="decimal"/>
      <w:lvlText w:val="%4."/>
      <w:lvlJc w:val="left"/>
      <w:pPr>
        <w:ind w:left="3114" w:hanging="360"/>
      </w:pPr>
    </w:lvl>
    <w:lvl w:ilvl="4" w:tplc="04190019" w:tentative="1">
      <w:start w:val="1"/>
      <w:numFmt w:val="lowerLetter"/>
      <w:lvlText w:val="%5."/>
      <w:lvlJc w:val="left"/>
      <w:pPr>
        <w:ind w:left="3834" w:hanging="360"/>
      </w:pPr>
    </w:lvl>
    <w:lvl w:ilvl="5" w:tplc="0419001B" w:tentative="1">
      <w:start w:val="1"/>
      <w:numFmt w:val="lowerRoman"/>
      <w:lvlText w:val="%6."/>
      <w:lvlJc w:val="right"/>
      <w:pPr>
        <w:ind w:left="4554" w:hanging="180"/>
      </w:pPr>
    </w:lvl>
    <w:lvl w:ilvl="6" w:tplc="0419000F" w:tentative="1">
      <w:start w:val="1"/>
      <w:numFmt w:val="decimal"/>
      <w:lvlText w:val="%7."/>
      <w:lvlJc w:val="left"/>
      <w:pPr>
        <w:ind w:left="5274" w:hanging="360"/>
      </w:pPr>
    </w:lvl>
    <w:lvl w:ilvl="7" w:tplc="04190019" w:tentative="1">
      <w:start w:val="1"/>
      <w:numFmt w:val="lowerLetter"/>
      <w:lvlText w:val="%8."/>
      <w:lvlJc w:val="left"/>
      <w:pPr>
        <w:ind w:left="5994" w:hanging="360"/>
      </w:pPr>
    </w:lvl>
    <w:lvl w:ilvl="8" w:tplc="0419001B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9">
    <w:nsid w:val="35F83985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>
    <w:nsid w:val="37823F7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>
    <w:nsid w:val="4AA27E88"/>
    <w:multiLevelType w:val="hybridMultilevel"/>
    <w:tmpl w:val="EE90BEC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4ABF51FA"/>
    <w:multiLevelType w:val="hybridMultilevel"/>
    <w:tmpl w:val="5F8ACAA8"/>
    <w:lvl w:ilvl="0" w:tplc="0419000F">
      <w:start w:val="1"/>
      <w:numFmt w:val="decimal"/>
      <w:lvlText w:val="%1."/>
      <w:lvlJc w:val="left"/>
      <w:pPr>
        <w:ind w:left="954" w:hanging="360"/>
      </w:pPr>
    </w:lvl>
    <w:lvl w:ilvl="1" w:tplc="04190019" w:tentative="1">
      <w:start w:val="1"/>
      <w:numFmt w:val="lowerLetter"/>
      <w:lvlText w:val="%2."/>
      <w:lvlJc w:val="left"/>
      <w:pPr>
        <w:ind w:left="1674" w:hanging="360"/>
      </w:pPr>
    </w:lvl>
    <w:lvl w:ilvl="2" w:tplc="0419001B" w:tentative="1">
      <w:start w:val="1"/>
      <w:numFmt w:val="lowerRoman"/>
      <w:lvlText w:val="%3."/>
      <w:lvlJc w:val="right"/>
      <w:pPr>
        <w:ind w:left="2394" w:hanging="180"/>
      </w:pPr>
    </w:lvl>
    <w:lvl w:ilvl="3" w:tplc="0419000F" w:tentative="1">
      <w:start w:val="1"/>
      <w:numFmt w:val="decimal"/>
      <w:lvlText w:val="%4."/>
      <w:lvlJc w:val="left"/>
      <w:pPr>
        <w:ind w:left="3114" w:hanging="360"/>
      </w:pPr>
    </w:lvl>
    <w:lvl w:ilvl="4" w:tplc="04190019" w:tentative="1">
      <w:start w:val="1"/>
      <w:numFmt w:val="lowerLetter"/>
      <w:lvlText w:val="%5."/>
      <w:lvlJc w:val="left"/>
      <w:pPr>
        <w:ind w:left="3834" w:hanging="360"/>
      </w:pPr>
    </w:lvl>
    <w:lvl w:ilvl="5" w:tplc="0419001B" w:tentative="1">
      <w:start w:val="1"/>
      <w:numFmt w:val="lowerRoman"/>
      <w:lvlText w:val="%6."/>
      <w:lvlJc w:val="right"/>
      <w:pPr>
        <w:ind w:left="4554" w:hanging="180"/>
      </w:pPr>
    </w:lvl>
    <w:lvl w:ilvl="6" w:tplc="0419000F" w:tentative="1">
      <w:start w:val="1"/>
      <w:numFmt w:val="decimal"/>
      <w:lvlText w:val="%7."/>
      <w:lvlJc w:val="left"/>
      <w:pPr>
        <w:ind w:left="5274" w:hanging="360"/>
      </w:pPr>
    </w:lvl>
    <w:lvl w:ilvl="7" w:tplc="04190019" w:tentative="1">
      <w:start w:val="1"/>
      <w:numFmt w:val="lowerLetter"/>
      <w:lvlText w:val="%8."/>
      <w:lvlJc w:val="left"/>
      <w:pPr>
        <w:ind w:left="5994" w:hanging="360"/>
      </w:pPr>
    </w:lvl>
    <w:lvl w:ilvl="8" w:tplc="0419001B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13">
    <w:nsid w:val="5FAB75D1"/>
    <w:multiLevelType w:val="multilevel"/>
    <w:tmpl w:val="76F410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4">
    <w:nsid w:val="61CF1BE4"/>
    <w:multiLevelType w:val="hybridMultilevel"/>
    <w:tmpl w:val="7AA2F3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6">
    <w:nsid w:val="7B232E06"/>
    <w:multiLevelType w:val="multilevel"/>
    <w:tmpl w:val="3CCE35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hint="default"/>
        <w:b/>
      </w:rPr>
    </w:lvl>
    <w:lvl w:ilvl="2">
      <w:start w:val="6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5"/>
  </w:num>
  <w:num w:numId="5">
    <w:abstractNumId w:val="13"/>
  </w:num>
  <w:num w:numId="6">
    <w:abstractNumId w:val="0"/>
  </w:num>
  <w:num w:numId="7">
    <w:abstractNumId w:val="3"/>
  </w:num>
  <w:num w:numId="8">
    <w:abstractNumId w:val="4"/>
  </w:num>
  <w:num w:numId="9">
    <w:abstractNumId w:val="16"/>
  </w:num>
  <w:num w:numId="10">
    <w:abstractNumId w:val="11"/>
  </w:num>
  <w:num w:numId="11">
    <w:abstractNumId w:val="7"/>
  </w:num>
  <w:num w:numId="12">
    <w:abstractNumId w:val="6"/>
  </w:num>
  <w:num w:numId="13">
    <w:abstractNumId w:val="14"/>
  </w:num>
  <w:num w:numId="14">
    <w:abstractNumId w:val="12"/>
  </w:num>
  <w:num w:numId="15">
    <w:abstractNumId w:val="8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634"/>
    <w:rsid w:val="00217CB5"/>
    <w:rsid w:val="002B7531"/>
    <w:rsid w:val="00486F34"/>
    <w:rsid w:val="005E31A0"/>
    <w:rsid w:val="009D2634"/>
    <w:rsid w:val="00A7532C"/>
    <w:rsid w:val="00D3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634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9D2634"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link w:val="21"/>
    <w:qFormat/>
    <w:rsid w:val="009D2634"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9D26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D2634"/>
    <w:rPr>
      <w:rFonts w:ascii="Calibri" w:eastAsia="Times New Roman" w:hAnsi="Calibri" w:cs="Calibri"/>
      <w:b/>
      <w:color w:val="000000"/>
      <w:sz w:val="28"/>
      <w:szCs w:val="20"/>
      <w:lang w:val="x-none" w:eastAsia="ar-SA"/>
    </w:rPr>
  </w:style>
  <w:style w:type="character" w:customStyle="1" w:styleId="21">
    <w:name w:val="Заголовок 2 Знак"/>
    <w:basedOn w:val="a0"/>
    <w:link w:val="20"/>
    <w:rsid w:val="009D2634"/>
    <w:rPr>
      <w:rFonts w:ascii="Arial" w:eastAsia="Times New Roman" w:hAnsi="Arial" w:cs="Arial"/>
      <w:b/>
      <w:i/>
      <w:color w:val="000000"/>
      <w:sz w:val="28"/>
      <w:szCs w:val="20"/>
      <w:lang w:val="x-none" w:eastAsia="ar-SA"/>
    </w:rPr>
  </w:style>
  <w:style w:type="character" w:customStyle="1" w:styleId="FontStyle12">
    <w:name w:val="Font Style12"/>
    <w:rsid w:val="009D2634"/>
    <w:rPr>
      <w:color w:val="000000"/>
      <w:sz w:val="26"/>
    </w:rPr>
  </w:style>
  <w:style w:type="character" w:customStyle="1" w:styleId="normalchar">
    <w:name w:val="normal__char"/>
    <w:rsid w:val="009D2634"/>
  </w:style>
  <w:style w:type="paragraph" w:customStyle="1" w:styleId="Style35">
    <w:name w:val="Style35"/>
    <w:basedOn w:val="a"/>
    <w:rsid w:val="009D2634"/>
    <w:pPr>
      <w:suppressAutoHyphens w:val="0"/>
      <w:autoSpaceDN w:val="0"/>
      <w:adjustRightInd w:val="0"/>
      <w:spacing w:line="485" w:lineRule="exact"/>
      <w:ind w:firstLine="706"/>
      <w:jc w:val="both"/>
    </w:pPr>
    <w:rPr>
      <w:color w:val="auto"/>
      <w:lang w:eastAsia="ru-RU"/>
    </w:rPr>
  </w:style>
  <w:style w:type="paragraph" w:styleId="22">
    <w:name w:val="List 2"/>
    <w:basedOn w:val="a"/>
    <w:uiPriority w:val="99"/>
    <w:unhideWhenUsed/>
    <w:rsid w:val="009D2634"/>
    <w:pPr>
      <w:widowControl/>
      <w:suppressAutoHyphens w:val="0"/>
      <w:autoSpaceDE/>
      <w:ind w:left="566" w:hanging="283"/>
      <w:contextualSpacing/>
    </w:pPr>
    <w:rPr>
      <w:color w:val="auto"/>
    </w:rPr>
  </w:style>
  <w:style w:type="character" w:customStyle="1" w:styleId="30">
    <w:name w:val="Заголовок 3 Знак"/>
    <w:basedOn w:val="a0"/>
    <w:link w:val="3"/>
    <w:uiPriority w:val="9"/>
    <w:rsid w:val="009D263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character" w:styleId="a3">
    <w:name w:val="Hyperlink"/>
    <w:rsid w:val="009D2634"/>
    <w:rPr>
      <w:rFonts w:cs="Times New Roman"/>
      <w:color w:val="0000FF"/>
      <w:u w:val="single"/>
    </w:rPr>
  </w:style>
  <w:style w:type="paragraph" w:customStyle="1" w:styleId="2">
    <w:name w:val="_2СтильЗаголовка"/>
    <w:rsid w:val="009D2634"/>
    <w:pPr>
      <w:numPr>
        <w:numId w:val="6"/>
      </w:numPr>
      <w:suppressAutoHyphens/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paragraph" w:styleId="a4">
    <w:name w:val="footnote text"/>
    <w:basedOn w:val="a"/>
    <w:link w:val="a5"/>
    <w:rsid w:val="009D2634"/>
    <w:pPr>
      <w:suppressAutoHyphens w:val="0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9D2634"/>
    <w:rPr>
      <w:rFonts w:ascii="Times New Roman" w:eastAsia="Times New Roman" w:hAnsi="Times New Roman" w:cs="Times New Roman"/>
      <w:color w:val="000000"/>
      <w:sz w:val="20"/>
      <w:szCs w:val="20"/>
      <w:lang w:eastAsia="ar-SA"/>
    </w:rPr>
  </w:style>
  <w:style w:type="paragraph" w:styleId="a6">
    <w:name w:val="List Paragraph"/>
    <w:basedOn w:val="a"/>
    <w:uiPriority w:val="34"/>
    <w:qFormat/>
    <w:rsid w:val="00A753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634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9D2634"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link w:val="21"/>
    <w:qFormat/>
    <w:rsid w:val="009D2634"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9D26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D2634"/>
    <w:rPr>
      <w:rFonts w:ascii="Calibri" w:eastAsia="Times New Roman" w:hAnsi="Calibri" w:cs="Calibri"/>
      <w:b/>
      <w:color w:val="000000"/>
      <w:sz w:val="28"/>
      <w:szCs w:val="20"/>
      <w:lang w:val="x-none" w:eastAsia="ar-SA"/>
    </w:rPr>
  </w:style>
  <w:style w:type="character" w:customStyle="1" w:styleId="21">
    <w:name w:val="Заголовок 2 Знак"/>
    <w:basedOn w:val="a0"/>
    <w:link w:val="20"/>
    <w:rsid w:val="009D2634"/>
    <w:rPr>
      <w:rFonts w:ascii="Arial" w:eastAsia="Times New Roman" w:hAnsi="Arial" w:cs="Arial"/>
      <w:b/>
      <w:i/>
      <w:color w:val="000000"/>
      <w:sz w:val="28"/>
      <w:szCs w:val="20"/>
      <w:lang w:val="x-none" w:eastAsia="ar-SA"/>
    </w:rPr>
  </w:style>
  <w:style w:type="character" w:customStyle="1" w:styleId="FontStyle12">
    <w:name w:val="Font Style12"/>
    <w:rsid w:val="009D2634"/>
    <w:rPr>
      <w:color w:val="000000"/>
      <w:sz w:val="26"/>
    </w:rPr>
  </w:style>
  <w:style w:type="character" w:customStyle="1" w:styleId="normalchar">
    <w:name w:val="normal__char"/>
    <w:rsid w:val="009D2634"/>
  </w:style>
  <w:style w:type="paragraph" w:customStyle="1" w:styleId="Style35">
    <w:name w:val="Style35"/>
    <w:basedOn w:val="a"/>
    <w:rsid w:val="009D2634"/>
    <w:pPr>
      <w:suppressAutoHyphens w:val="0"/>
      <w:autoSpaceDN w:val="0"/>
      <w:adjustRightInd w:val="0"/>
      <w:spacing w:line="485" w:lineRule="exact"/>
      <w:ind w:firstLine="706"/>
      <w:jc w:val="both"/>
    </w:pPr>
    <w:rPr>
      <w:color w:val="auto"/>
      <w:lang w:eastAsia="ru-RU"/>
    </w:rPr>
  </w:style>
  <w:style w:type="paragraph" w:styleId="22">
    <w:name w:val="List 2"/>
    <w:basedOn w:val="a"/>
    <w:uiPriority w:val="99"/>
    <w:unhideWhenUsed/>
    <w:rsid w:val="009D2634"/>
    <w:pPr>
      <w:widowControl/>
      <w:suppressAutoHyphens w:val="0"/>
      <w:autoSpaceDE/>
      <w:ind w:left="566" w:hanging="283"/>
      <w:contextualSpacing/>
    </w:pPr>
    <w:rPr>
      <w:color w:val="auto"/>
    </w:rPr>
  </w:style>
  <w:style w:type="character" w:customStyle="1" w:styleId="30">
    <w:name w:val="Заголовок 3 Знак"/>
    <w:basedOn w:val="a0"/>
    <w:link w:val="3"/>
    <w:uiPriority w:val="9"/>
    <w:rsid w:val="009D263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character" w:styleId="a3">
    <w:name w:val="Hyperlink"/>
    <w:rsid w:val="009D2634"/>
    <w:rPr>
      <w:rFonts w:cs="Times New Roman"/>
      <w:color w:val="0000FF"/>
      <w:u w:val="single"/>
    </w:rPr>
  </w:style>
  <w:style w:type="paragraph" w:customStyle="1" w:styleId="2">
    <w:name w:val="_2СтильЗаголовка"/>
    <w:rsid w:val="009D2634"/>
    <w:pPr>
      <w:numPr>
        <w:numId w:val="6"/>
      </w:numPr>
      <w:suppressAutoHyphens/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paragraph" w:styleId="a4">
    <w:name w:val="footnote text"/>
    <w:basedOn w:val="a"/>
    <w:link w:val="a5"/>
    <w:rsid w:val="009D2634"/>
    <w:pPr>
      <w:suppressAutoHyphens w:val="0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9D2634"/>
    <w:rPr>
      <w:rFonts w:ascii="Times New Roman" w:eastAsia="Times New Roman" w:hAnsi="Times New Roman" w:cs="Times New Roman"/>
      <w:color w:val="000000"/>
      <w:sz w:val="20"/>
      <w:szCs w:val="20"/>
      <w:lang w:eastAsia="ar-SA"/>
    </w:rPr>
  </w:style>
  <w:style w:type="paragraph" w:styleId="a6">
    <w:name w:val="List Paragraph"/>
    <w:basedOn w:val="a"/>
    <w:uiPriority w:val="34"/>
    <w:qFormat/>
    <w:rsid w:val="00A75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training.i-exam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epo.i-exam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1892</Words>
  <Characters>10787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Ефремов</dc:creator>
  <cp:lastModifiedBy>Ефремов</cp:lastModifiedBy>
  <cp:revision>3</cp:revision>
  <dcterms:created xsi:type="dcterms:W3CDTF">2018-03-05T08:12:00Z</dcterms:created>
  <dcterms:modified xsi:type="dcterms:W3CDTF">2018-03-05T08:34:00Z</dcterms:modified>
</cp:coreProperties>
</file>