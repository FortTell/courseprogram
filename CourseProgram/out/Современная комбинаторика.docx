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85A" w:rsidRDefault="009B685A" w:rsidP="009B685A">
      <w:pPr>
        <w:ind w:left="-294"/>
        <w:jc w:val="center"/>
      </w:pPr>
      <w:r>
        <w:t>МИНИСТЕРСТВО ОБРАЗОВАНИЯ И НАУКИ РОССИЙСКОЙ ФЕДЕРАЦИИ</w:t>
      </w:r>
    </w:p>
    <w:p w:rsidR="009B685A" w:rsidRPr="009B685A" w:rsidRDefault="009B685A" w:rsidP="009B685A">
      <w:pPr>
        <w:jc w:val="center"/>
        <w:rPr>
          <w:lang w:val="en-US"/>
        </w:rPr>
      </w:pPr>
      <w:r>
        <w:rPr>
          <w:lang w:val="en-US"/>
        </w:rPr>
        <w:t>ВУЗ им. Иванова И.И.</w:t>
      </w:r>
    </w:p>
    <w:p w:rsidR="009B685A" w:rsidRPr="00992338" w:rsidRDefault="009B685A" w:rsidP="009B685A">
      <w:pPr>
        <w:jc w:val="center"/>
        <w:rPr>
          <w:lang w:val="en-US"/>
        </w:rPr>
      </w:pPr>
    </w:p>
    <w:p w:rsidR="009B685A" w:rsidRPr="00992338" w:rsidRDefault="009B685A" w:rsidP="009B685A">
      <w:pPr>
        <w:jc w:val="center"/>
        <w:rPr>
          <w:lang w:val="en-US"/>
        </w:rPr>
      </w:pPr>
    </w:p>
    <w:p w:rsidR="009B685A" w:rsidRPr="00992338" w:rsidRDefault="009B685A" w:rsidP="009B685A">
      <w:pPr>
        <w:jc w:val="center"/>
        <w:rPr>
          <w:lang w:val="en-US"/>
        </w:rPr>
      </w:pPr>
    </w:p>
    <w:p w:rsidR="009B685A" w:rsidRPr="00992338" w:rsidRDefault="009B685A" w:rsidP="009B685A">
      <w:pPr>
        <w:jc w:val="right"/>
        <w:rPr>
          <w:lang w:val="en-US"/>
        </w:rPr>
      </w:pPr>
      <w:r>
        <w:t>УТВЕРЖДАЮ</w:t>
      </w: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B685A" w:rsidRDefault="009B685A" w:rsidP="009B685A">
      <w:pPr>
        <w:ind w:left="5222"/>
        <w:jc w:val="right"/>
        <w:rPr>
          <w:lang w:val="en-US"/>
        </w:rPr>
      </w:pPr>
      <w:r>
        <w:rPr>
          <w:lang w:val="en-US"/>
        </w:rPr>
        <w:t>Искатель интересных историй</w:t>
      </w: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B685A" w:rsidRDefault="009B685A" w:rsidP="009B685A">
      <w:pPr>
        <w:ind w:left="5222"/>
        <w:jc w:val="right"/>
        <w:rPr>
          <w:lang w:val="en-US"/>
        </w:rPr>
      </w:pPr>
      <w:r w:rsidRPr="00992338">
        <w:rPr>
          <w:lang w:val="en-US"/>
        </w:rPr>
        <w:t xml:space="preserve">___________________  </w:t>
      </w:r>
      <w:r>
        <w:rPr>
          <w:lang w:val="en-US"/>
        </w:rPr>
        <w:t>Иванов И.И.</w:t>
      </w:r>
    </w:p>
    <w:p w:rsidR="009B685A" w:rsidRPr="00992338" w:rsidRDefault="009B685A" w:rsidP="009B685A">
      <w:pPr>
        <w:ind w:left="5222"/>
        <w:jc w:val="right"/>
      </w:pPr>
      <w:r>
        <w:t xml:space="preserve">«___» _________________ </w:t>
      </w:r>
      <w:r>
        <w:t>2018</w:t>
      </w:r>
    </w:p>
    <w:p w:rsidR="009B685A" w:rsidRPr="009E2BF2" w:rsidRDefault="009B685A" w:rsidP="009B685A">
      <w:pPr>
        <w:jc w:val="center"/>
      </w:pPr>
    </w:p>
    <w:p w:rsidR="009B685A" w:rsidRPr="009E2BF2" w:rsidRDefault="009B685A" w:rsidP="009B685A">
      <w:pPr>
        <w:jc w:val="center"/>
      </w:pPr>
    </w:p>
    <w:p w:rsidR="009B685A" w:rsidRDefault="009B685A" w:rsidP="009B685A">
      <w:pPr>
        <w:jc w:val="center"/>
      </w:pPr>
    </w:p>
    <w:p w:rsidR="009B685A" w:rsidRDefault="009B685A" w:rsidP="009B685A">
      <w:pPr>
        <w:jc w:val="center"/>
      </w:pPr>
    </w:p>
    <w:p w:rsidR="009B685A" w:rsidRDefault="009B685A" w:rsidP="009B685A"/>
    <w:p w:rsidR="009B685A" w:rsidRDefault="009B685A" w:rsidP="009B685A">
      <w:pPr>
        <w:jc w:val="center"/>
      </w:pPr>
    </w:p>
    <w:p w:rsidR="009B685A" w:rsidRDefault="009B685A" w:rsidP="009B685A">
      <w:pPr>
        <w:jc w:val="center"/>
        <w:rPr>
          <w:b/>
        </w:rPr>
      </w:pPr>
      <w:r w:rsidRPr="00EE00EB">
        <w:rPr>
          <w:b/>
          <w:color w:val="auto"/>
        </w:rPr>
        <w:t xml:space="preserve">РАБОЧАЯ </w:t>
      </w:r>
      <w:r w:rsidRPr="00EE00EB">
        <w:rPr>
          <w:b/>
        </w:rPr>
        <w:t>ПРОГРАММА МОДУЛЯ</w:t>
      </w:r>
    </w:p>
    <w:p w:rsidR="009B685A" w:rsidRPr="00D92280" w:rsidRDefault="009B685A" w:rsidP="009B685A">
      <w:pPr>
        <w:jc w:val="center"/>
        <w:rPr>
          <w:b/>
        </w:rPr>
      </w:pPr>
      <w:r>
        <w:rPr>
          <w:b/>
        </w:rPr>
        <w:t>Современная комбинаторика</w:t>
      </w:r>
    </w:p>
    <w:tbl>
      <w:tblPr>
        <w:tblW w:w="9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17"/>
        <w:gridCol w:w="3978"/>
      </w:tblGrid>
      <w:tr w:rsidR="009B685A" w:rsidRPr="00EE00EB" w:rsidTr="00D61C38">
        <w:trPr>
          <w:trHeight w:val="149"/>
        </w:trPr>
        <w:tc>
          <w:tcPr>
            <w:tcW w:w="5717" w:type="dxa"/>
            <w:shd w:val="clear" w:color="auto" w:fill="auto"/>
          </w:tcPr>
          <w:p w:rsidR="009B685A" w:rsidRPr="00EE00EB" w:rsidRDefault="009B685A" w:rsidP="00954124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3978" w:type="dxa"/>
            <w:shd w:val="clear" w:color="auto" w:fill="auto"/>
          </w:tcPr>
          <w:p w:rsidR="009B685A" w:rsidRPr="00EE00EB" w:rsidRDefault="009B685A" w:rsidP="00954124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Default="009B685A" w:rsidP="00954124">
            <w:r w:rsidRPr="00EE00EB">
              <w:rPr>
                <w:b/>
              </w:rPr>
              <w:t>Модуль</w:t>
            </w:r>
          </w:p>
          <w:p w:rsidR="009B685A" w:rsidRPr="009B685A" w:rsidRDefault="00992338" w:rsidP="00C35B38">
            <w:pPr>
              <w:rPr>
                <w:lang w:val="en-US"/>
              </w:rPr>
            </w:pPr>
            <w:r>
              <w:rPr>
                <w:lang w:val="en-US"/>
              </w:rPr>
              <w:t>Современная комбинаторика</w:t>
            </w:r>
          </w:p>
        </w:tc>
        <w:tc>
          <w:tcPr>
            <w:tcW w:w="3978" w:type="dxa"/>
            <w:shd w:val="clear" w:color="auto" w:fill="auto"/>
          </w:tcPr>
          <w:p w:rsidR="009B685A" w:rsidRPr="00EE00EB" w:rsidRDefault="009B685A" w:rsidP="00954124">
            <w:pPr>
              <w:jc w:val="both"/>
            </w:pPr>
            <w:r w:rsidRPr="00EE00EB">
              <w:rPr>
                <w:b/>
              </w:rPr>
              <w:t>Код модуля</w:t>
            </w:r>
          </w:p>
          <w:p w:rsidR="009B685A" w:rsidRPr="00EE00EB" w:rsidRDefault="009B685A" w:rsidP="00954124"/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Default="009B685A" w:rsidP="00954124">
            <w:pPr>
              <w:rPr>
                <w:b/>
              </w:rPr>
            </w:pPr>
            <w:r w:rsidRPr="00EE00EB">
              <w:rPr>
                <w:b/>
              </w:rPr>
              <w:t>Образовательная программа</w:t>
            </w:r>
          </w:p>
          <w:p w:rsidR="009B685A" w:rsidRPr="00BF0AFE" w:rsidRDefault="009B685A" w:rsidP="00954124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3978" w:type="dxa"/>
            <w:shd w:val="clear" w:color="auto" w:fill="auto"/>
          </w:tcPr>
          <w:p w:rsidR="009B685A" w:rsidRDefault="009B685A" w:rsidP="00954124">
            <w:pPr>
              <w:jc w:val="both"/>
              <w:rPr>
                <w:b/>
                <w:lang w:val="en-US"/>
              </w:rPr>
            </w:pPr>
            <w:r w:rsidRPr="00EE00EB">
              <w:rPr>
                <w:b/>
              </w:rPr>
              <w:t>Код ОП</w:t>
            </w:r>
            <w:r>
              <w:rPr>
                <w:b/>
                <w:lang w:val="en-US"/>
              </w:rPr>
              <w:t xml:space="preserve"> </w:t>
            </w:r>
          </w:p>
          <w:p w:rsidR="009B685A" w:rsidRPr="00BA049D" w:rsidRDefault="009B685A" w:rsidP="00954124">
            <w:pPr>
              <w:jc w:val="both"/>
              <w:rPr>
                <w:lang w:val="en-US"/>
              </w:rPr>
            </w:pPr>
            <w:r w:rsidRPr="00F66A57">
              <w:rPr>
                <w:b/>
                <w:color w:val="auto"/>
              </w:rPr>
              <w:t>02.03.02/01.02</w:t>
            </w:r>
          </w:p>
          <w:p w:rsidR="009B685A" w:rsidRPr="00EE00EB" w:rsidRDefault="009B685A" w:rsidP="00954124"/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Pr="00F66A57" w:rsidRDefault="009B685A" w:rsidP="00954124">
            <w:pPr>
              <w:rPr>
                <w:b/>
                <w:color w:val="auto"/>
              </w:rPr>
            </w:pPr>
            <w:r w:rsidRPr="00F66A57">
              <w:rPr>
                <w:b/>
                <w:color w:val="auto"/>
              </w:rPr>
              <w:t>Траектория образовательной программы (ТОП)</w:t>
            </w:r>
          </w:p>
        </w:tc>
        <w:tc>
          <w:tcPr>
            <w:tcW w:w="3978" w:type="dxa"/>
            <w:shd w:val="clear" w:color="auto" w:fill="auto"/>
          </w:tcPr>
          <w:p w:rsidR="009B685A" w:rsidRPr="00F66A57" w:rsidRDefault="009B685A" w:rsidP="00954124">
            <w:pPr>
              <w:jc w:val="both"/>
              <w:rPr>
                <w:b/>
                <w:i/>
                <w:color w:val="auto"/>
              </w:rPr>
            </w:pPr>
          </w:p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Default="009B685A" w:rsidP="00954124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9B685A" w:rsidRPr="00EE00EB" w:rsidRDefault="009B685A" w:rsidP="00954124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3978" w:type="dxa"/>
            <w:vMerge w:val="restart"/>
            <w:shd w:val="clear" w:color="auto" w:fill="auto"/>
          </w:tcPr>
          <w:p w:rsidR="009B685A" w:rsidRPr="00EE00EB" w:rsidRDefault="009B685A" w:rsidP="00954124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9B685A" w:rsidRPr="00EE00EB" w:rsidRDefault="009B685A" w:rsidP="00954124">
            <w:pPr>
              <w:jc w:val="both"/>
            </w:pPr>
            <w:r w:rsidRPr="000222B7">
              <w:t>02.03.0</w:t>
            </w:r>
            <w:r>
              <w:t>2</w:t>
            </w:r>
          </w:p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Default="009B685A" w:rsidP="00954124">
            <w:pPr>
              <w:rPr>
                <w:b/>
              </w:rPr>
            </w:pPr>
            <w:r w:rsidRPr="00EE00EB">
              <w:rPr>
                <w:b/>
              </w:rPr>
              <w:t>Уровень подготовки</w:t>
            </w:r>
          </w:p>
          <w:p w:rsidR="009B685A" w:rsidRPr="00B57574" w:rsidRDefault="009B685A" w:rsidP="00954124">
            <w:r>
              <w:t>Бакалавриат</w:t>
            </w:r>
          </w:p>
        </w:tc>
        <w:tc>
          <w:tcPr>
            <w:tcW w:w="3978" w:type="dxa"/>
            <w:vMerge/>
            <w:shd w:val="clear" w:color="auto" w:fill="auto"/>
          </w:tcPr>
          <w:p w:rsidR="009B685A" w:rsidRPr="00EE00EB" w:rsidRDefault="009B685A" w:rsidP="00954124">
            <w:pPr>
              <w:jc w:val="both"/>
            </w:pPr>
          </w:p>
        </w:tc>
      </w:tr>
      <w:tr w:rsidR="009B685A" w:rsidRPr="00EE00EB" w:rsidTr="00D61C38">
        <w:trPr>
          <w:trHeight w:val="333"/>
        </w:trPr>
        <w:tc>
          <w:tcPr>
            <w:tcW w:w="5717" w:type="dxa"/>
            <w:shd w:val="clear" w:color="auto" w:fill="auto"/>
          </w:tcPr>
          <w:p w:rsidR="009B685A" w:rsidRPr="00EE00EB" w:rsidRDefault="009B685A" w:rsidP="009B685A">
            <w:pPr>
              <w:ind w:left="-28" w:firstLine="28"/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3978" w:type="dxa"/>
            <w:shd w:val="clear" w:color="auto" w:fill="auto"/>
          </w:tcPr>
          <w:p w:rsidR="009B685A" w:rsidRPr="00EE00EB" w:rsidRDefault="009B685A" w:rsidP="00954124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>
              <w:br/>
              <w:t>№ 224 от 12.03.2015</w:t>
            </w:r>
          </w:p>
        </w:tc>
      </w:tr>
    </w:tbl>
    <w:p w:rsidR="009B685A" w:rsidRDefault="009B685A" w:rsidP="009B685A">
      <w:pPr>
        <w:jc w:val="center"/>
        <w:rPr>
          <w:highlight w:val="yellow"/>
        </w:rPr>
      </w:pPr>
    </w:p>
    <w:p w:rsidR="009B685A" w:rsidRDefault="009B685A" w:rsidP="009B685A">
      <w:pPr>
        <w:jc w:val="center"/>
        <w:rPr>
          <w:highlight w:val="yellow"/>
        </w:rPr>
      </w:pPr>
    </w:p>
    <w:p w:rsidR="009B685A" w:rsidRDefault="009B685A" w:rsidP="009B685A">
      <w:pPr>
        <w:jc w:val="center"/>
        <w:rPr>
          <w:highlight w:val="yellow"/>
        </w:rPr>
      </w:pPr>
    </w:p>
    <w:p w:rsid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Default="009B685A" w:rsidP="009B685A">
      <w:pPr>
        <w:rPr>
          <w:i/>
        </w:rPr>
      </w:pPr>
    </w:p>
    <w:p w:rsidR="009B685A" w:rsidRDefault="009B685A" w:rsidP="009B685A">
      <w:pPr>
        <w:rPr>
          <w:i/>
        </w:rPr>
      </w:pPr>
    </w:p>
    <w:p w:rsidR="009B685A" w:rsidRDefault="009B685A" w:rsidP="009B685A">
      <w:pPr>
        <w:jc w:val="center"/>
        <w:rPr>
          <w:i/>
        </w:rPr>
      </w:pPr>
    </w:p>
    <w:p w:rsidR="009B685A" w:rsidRDefault="009B685A" w:rsidP="009B685A">
      <w:pPr>
        <w:jc w:val="center"/>
        <w:rPr>
          <w:i/>
        </w:rPr>
      </w:pPr>
    </w:p>
    <w:p w:rsidR="00D61C38" w:rsidRDefault="009B685A" w:rsidP="009B685A">
      <w:pPr>
        <w:jc w:val="center"/>
        <w:rPr>
          <w:b/>
          <w:lang w:val="en-US"/>
        </w:rPr>
      </w:pPr>
      <w:r>
        <w:rPr>
          <w:b/>
          <w:lang w:val="en-US"/>
        </w:rPr>
        <w:t>Екатеринбург</w:t>
      </w:r>
      <w:r>
        <w:rPr>
          <w:b/>
          <w:lang w:val="en-US"/>
        </w:rPr>
        <w:t xml:space="preserve">, </w:t>
      </w:r>
      <w:r>
        <w:rPr>
          <w:b/>
          <w:lang w:val="en-US"/>
        </w:rPr>
        <w:t>2018</w:t>
      </w:r>
    </w:p>
    <w:p w:rsidR="00D61C38" w:rsidRDefault="00D61C38">
      <w:pPr>
        <w:widowControl/>
        <w:suppressAutoHyphens w:val="0"/>
        <w:autoSpaceDE/>
        <w:spacing w:after="200" w:line="276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:rsidR="00D61C38" w:rsidRPr="00D61C38" w:rsidRDefault="00D61C38" w:rsidP="00AA0F64">
      <w:pPr>
        <w:pStyle w:val="4"/>
        <w:numPr>
          <w:ilvl w:val="0"/>
          <w:numId w:val="7"/>
        </w:numPr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ОБЩАЯ ХАРАКТЕРИСТИКА </w:t>
      </w:r>
      <w:r w:rsidRPr="00EE00EB">
        <w:rPr>
          <w:rFonts w:ascii="Times New Roman" w:hAnsi="Times New Roman" w:cs="Times New Roman"/>
          <w:sz w:val="24"/>
          <w:szCs w:val="24"/>
        </w:rPr>
        <w:t xml:space="preserve">МОДУЛЯ </w:t>
      </w:r>
      <w:r>
        <w:rPr>
          <w:rFonts w:ascii="Times New Roman" w:hAnsi="Times New Roman" w:cs="Times New Roman"/>
          <w:b w:val="0"/>
          <w:sz w:val="24"/>
          <w:szCs w:val="24"/>
        </w:rPr>
        <w:t>Современная комбинаторика</w:t>
      </w:r>
    </w:p>
    <w:p w:rsidR="00D61C38" w:rsidRPr="00EE00EB" w:rsidRDefault="00D61C38" w:rsidP="00D61C38">
      <w:pPr>
        <w:rPr>
          <w:b/>
        </w:rPr>
      </w:pPr>
    </w:p>
    <w:p w:rsidR="00954124" w:rsidRDefault="00D61C38" w:rsidP="00D61C38">
      <w:pPr>
        <w:pStyle w:val="a3"/>
        <w:numPr>
          <w:ilvl w:val="1"/>
          <w:numId w:val="2"/>
        </w:numPr>
      </w:pPr>
      <w:r w:rsidRPr="00D61C38">
        <w:rPr>
          <w:b/>
        </w:rPr>
        <w:t>Объем  модуля</w:t>
      </w:r>
      <w:r w:rsidRPr="000878D9">
        <w:rPr>
          <w:b/>
        </w:rPr>
        <w:t xml:space="preserve"> </w:t>
      </w:r>
      <w:r w:rsidRPr="000878D9">
        <w:t>&lt;</w:t>
      </w:r>
      <w:r w:rsidR="000878D9">
        <w:rPr>
          <w:lang w:val="en-US"/>
        </w:rPr>
        <w:t>M</w:t>
      </w:r>
      <w:r w:rsidR="000878D9" w:rsidRPr="000878D9">
        <w:t>_</w:t>
      </w:r>
      <w:r w:rsidR="000878D9">
        <w:rPr>
          <w:lang w:val="en-US"/>
        </w:rPr>
        <w:t>ZE</w:t>
      </w:r>
      <w:r w:rsidRPr="000878D9">
        <w:t>&gt;</w:t>
      </w:r>
      <w:r w:rsidRPr="000878D9">
        <w:rPr>
          <w:b/>
        </w:rPr>
        <w:t xml:space="preserve"> </w:t>
      </w:r>
      <w:r w:rsidRPr="00D61C38">
        <w:t>з.е.</w:t>
      </w:r>
    </w:p>
    <w:p w:rsidR="00D61C38" w:rsidRDefault="00D61C38" w:rsidP="00D61C38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D61C38" w:rsidRPr="006B716A" w:rsidRDefault="00D61C38" w:rsidP="00D61C38">
      <w:pPr>
        <w:pStyle w:val="a3"/>
        <w:ind w:left="420"/>
      </w:pPr>
      <w:r w:rsidRPr="00E13FA7">
        <w:t>Состоит из дисциплины</w:t>
      </w:r>
      <w:r>
        <w:t xml:space="preserve"> «</w:t>
      </w:r>
      <w:r>
        <w:t>Современная комбинаторика</w:t>
      </w:r>
      <w:r>
        <w:t>»</w:t>
      </w:r>
      <w:r w:rsidRPr="00D61C38">
        <w:t>.</w:t>
      </w:r>
    </w:p>
    <w:p w:rsidR="00D61C38" w:rsidRPr="00BD7615" w:rsidRDefault="00D61C38" w:rsidP="00D61C38">
      <w:pPr>
        <w:pStyle w:val="4"/>
        <w:numPr>
          <w:ilvl w:val="0"/>
          <w:numId w:val="4"/>
        </w:numPr>
        <w:rPr>
          <w:sz w:val="16"/>
          <w:szCs w:val="16"/>
        </w:rPr>
      </w:pPr>
      <w:r w:rsidRPr="00BD7615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98"/>
        <w:gridCol w:w="520"/>
        <w:gridCol w:w="709"/>
        <w:gridCol w:w="709"/>
        <w:gridCol w:w="708"/>
        <w:gridCol w:w="709"/>
        <w:gridCol w:w="1134"/>
        <w:gridCol w:w="1068"/>
        <w:gridCol w:w="633"/>
        <w:gridCol w:w="567"/>
      </w:tblGrid>
      <w:tr w:rsidR="00D61C38" w:rsidRPr="00EE00EB" w:rsidTr="00954124">
        <w:trPr>
          <w:trHeight w:val="494"/>
        </w:trPr>
        <w:tc>
          <w:tcPr>
            <w:tcW w:w="302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pStyle w:val="21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 xml:space="preserve">Наименования дисциплин с указанием, к какой части образовательной программы они относятся: базовой (Б), вариативной – по выбору вуза (ВВ), вариативной - по выбору студента (ВС). </w:t>
            </w:r>
          </w:p>
          <w:p w:rsidR="00D61C38" w:rsidRPr="00EE00EB" w:rsidRDefault="00D61C38" w:rsidP="00954124">
            <w:pPr>
              <w:pStyle w:val="21"/>
              <w:ind w:left="0" w:right="-108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23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D61C38" w:rsidRPr="00EE00EB" w:rsidTr="00954124">
        <w:trPr>
          <w:trHeight w:val="157"/>
        </w:trPr>
        <w:tc>
          <w:tcPr>
            <w:tcW w:w="302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pStyle w:val="21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аттестации, час.</w:t>
            </w:r>
          </w:p>
        </w:tc>
        <w:tc>
          <w:tcPr>
            <w:tcW w:w="10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Промежуточная аттестация (зачет, экзамен), час.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D61C38" w:rsidRPr="00EE00EB" w:rsidTr="00954124">
        <w:trPr>
          <w:cantSplit/>
          <w:trHeight w:val="1793"/>
        </w:trPr>
        <w:tc>
          <w:tcPr>
            <w:tcW w:w="302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a4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21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0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pStyle w:val="a4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D61C38" w:rsidRPr="00EE00EB" w:rsidRDefault="00D61C38" w:rsidP="00954124">
            <w:pPr>
              <w:ind w:left="113" w:right="113"/>
              <w:jc w:val="center"/>
            </w:pPr>
            <w:r w:rsidRPr="00EE00EB">
              <w:rPr>
                <w:b/>
                <w:sz w:val="16"/>
                <w:szCs w:val="16"/>
              </w:rPr>
              <w:t>Зач. ед.</w:t>
            </w:r>
          </w:p>
        </w:tc>
      </w:tr>
      <w:tr w:rsidR="00D61C38" w:rsidRPr="00EE00EB" w:rsidTr="00954124">
        <w:trPr>
          <w:trHeight w:val="33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1C38" w:rsidRPr="00567B0A" w:rsidRDefault="00567B0A" w:rsidP="00567B0A">
            <w:pPr>
              <w:ind w:left="142" w:hanging="142"/>
              <w:rPr>
                <w:lang w:val="en-US"/>
              </w:rPr>
            </w:pPr>
            <w:r w:rsidRPr="00567B0A">
              <w:rPr>
                <w:lang w:val="en-US"/>
              </w:rPr>
              <w:t>1.</w:t>
            </w:r>
          </w:p>
        </w:tc>
        <w:tc>
          <w:tcPr>
            <w:tcW w:w="2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1C38" w:rsidRPr="00D61C38" w:rsidRDefault="00D61C38" w:rsidP="000878D9">
            <w:pPr>
              <w:rPr>
                <w:lang w:val="en-US"/>
              </w:rPr>
            </w:pPr>
            <w:r w:rsidRPr="00F2120E">
              <w:rPr>
                <w:b/>
              </w:rPr>
              <w:t>(</w:t>
            </w:r>
            <w:r>
              <w:rPr>
                <w:b/>
              </w:rPr>
              <w:t>ВС</w:t>
            </w:r>
            <w:r w:rsidRPr="00F2120E">
              <w:rPr>
                <w:b/>
              </w:rPr>
              <w:t>)</w:t>
            </w:r>
            <w:r w:rsidRPr="00F2120E">
              <w:t xml:space="preserve"> </w:t>
            </w:r>
            <w:r>
              <w:rPr>
                <w:lang w:val="en-US"/>
              </w:rPr>
              <w:t>Современная комбинаторика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1B4452" w:rsidRDefault="00D61C38" w:rsidP="00954124">
            <w:pPr>
              <w:snapToGrid w:val="0"/>
              <w:jc w:val="center"/>
              <w:rPr>
                <w:color w:val="auto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13FA7" w:rsidRDefault="00D61C38" w:rsidP="00954124">
            <w:pPr>
              <w:snapToGrid w:val="0"/>
              <w:jc w:val="center"/>
              <w:rPr>
                <w:color w:val="auto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</w:tr>
      <w:tr w:rsidR="00D61C38" w:rsidRPr="00EE00EB" w:rsidTr="00954124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jc w:val="center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1B4452" w:rsidRDefault="00D61C38" w:rsidP="00954124">
            <w:pPr>
              <w:snapToGrid w:val="0"/>
              <w:jc w:val="center"/>
              <w:rPr>
                <w:color w:val="auto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13FA7" w:rsidRDefault="00D61C38" w:rsidP="00954124">
            <w:pPr>
              <w:snapToGrid w:val="0"/>
              <w:jc w:val="center"/>
              <w:rPr>
                <w:color w:val="auto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A1D23" w:rsidRDefault="00D61C38" w:rsidP="00954124">
            <w:pPr>
              <w:snapToGrid w:val="0"/>
              <w:jc w:val="center"/>
              <w:rPr>
                <w:color w:val="FF0000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1C38" w:rsidRPr="00EE00EB" w:rsidRDefault="00D61C38" w:rsidP="00954124">
            <w:pPr>
              <w:snapToGrid w:val="0"/>
              <w:jc w:val="center"/>
            </w:pPr>
          </w:p>
        </w:tc>
      </w:tr>
    </w:tbl>
    <w:p w:rsidR="00AA0F64" w:rsidRPr="00AA0F64" w:rsidRDefault="00AA0F64" w:rsidP="00AA0F64">
      <w:pPr>
        <w:ind w:left="644"/>
        <w:rPr>
          <w:b/>
        </w:rPr>
      </w:pPr>
    </w:p>
    <w:p w:rsidR="00AA0F64" w:rsidRPr="00AA0F64" w:rsidRDefault="00AA0F64" w:rsidP="00AA0F64">
      <w:pPr>
        <w:ind w:left="644"/>
        <w:rPr>
          <w:b/>
        </w:rPr>
      </w:pPr>
    </w:p>
    <w:p w:rsidR="00AA0F64" w:rsidRPr="00567B0A" w:rsidRDefault="00AA0F64" w:rsidP="00567B0A">
      <w:pPr>
        <w:pStyle w:val="a3"/>
        <w:numPr>
          <w:ilvl w:val="0"/>
          <w:numId w:val="4"/>
        </w:numPr>
        <w:rPr>
          <w:b/>
        </w:rPr>
      </w:pPr>
      <w:r w:rsidRPr="00567B0A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AA0F64" w:rsidRPr="00EE00EB" w:rsidTr="00954124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0F64" w:rsidRPr="00EE00EB" w:rsidRDefault="00AA0F64" w:rsidP="00954124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0F64" w:rsidRPr="00EE00EB" w:rsidRDefault="00AA0F64" w:rsidP="00954124">
            <w:pPr>
              <w:tabs>
                <w:tab w:val="left" w:pos="540"/>
              </w:tabs>
            </w:pPr>
            <w:r w:rsidRPr="00EE00EB">
              <w:rPr>
                <w:b/>
              </w:rPr>
              <w:t>Пререквизиты и постреквизиты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0F64" w:rsidRPr="002C28A0" w:rsidRDefault="00AA0F64" w:rsidP="00954124"/>
        </w:tc>
      </w:tr>
      <w:tr w:rsidR="00AA0F64" w:rsidRPr="00EE00EB" w:rsidTr="00954124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0F64" w:rsidRPr="00EE00EB" w:rsidRDefault="00AA0F64" w:rsidP="00954124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0F64" w:rsidRPr="00EE00EB" w:rsidRDefault="00AA0F64" w:rsidP="00954124">
            <w:pPr>
              <w:tabs>
                <w:tab w:val="left" w:pos="540"/>
              </w:tabs>
            </w:pPr>
            <w:r w:rsidRPr="00EE00EB">
              <w:rPr>
                <w:b/>
              </w:rPr>
              <w:t>Кореквизиты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0F64" w:rsidRPr="009E3FD3" w:rsidRDefault="00AA0F64" w:rsidP="00954124">
            <w:pPr>
              <w:rPr>
                <w:i/>
              </w:rPr>
            </w:pPr>
          </w:p>
        </w:tc>
      </w:tr>
    </w:tbl>
    <w:p w:rsidR="00D61C38" w:rsidRPr="00D61C38" w:rsidRDefault="00D61C38" w:rsidP="00D61C38">
      <w:pPr>
        <w:pStyle w:val="a3"/>
        <w:ind w:left="420"/>
        <w:rPr>
          <w:lang w:val="en-US"/>
        </w:rPr>
      </w:pPr>
    </w:p>
    <w:p w:rsidR="00567B0A" w:rsidRPr="00EE00EB" w:rsidRDefault="00567B0A" w:rsidP="00567B0A">
      <w:pPr>
        <w:pStyle w:val="4"/>
        <w:numPr>
          <w:ilvl w:val="0"/>
          <w:numId w:val="4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567B0A" w:rsidRPr="00EE00EB" w:rsidRDefault="00567B0A" w:rsidP="00567B0A">
      <w:pPr>
        <w:pStyle w:val="2"/>
        <w:numPr>
          <w:ilvl w:val="1"/>
          <w:numId w:val="4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W w:w="10036" w:type="dxa"/>
        <w:tblInd w:w="-5" w:type="dxa"/>
        <w:tblLayout w:type="fixed"/>
        <w:tblLook w:val="0000" w:firstRow="0" w:lastRow="0" w:firstColumn="0" w:lastColumn="0" w:noHBand="0" w:noVBand="0"/>
        <w:tblBorders>
          <w:top w:val="single" w:sz="2" w:space="1" w:color="000000"/>
          <w:bottom w:val="single" w:sz="2" w:space="1" w:color="000000"/>
          <w:left w:val="single" w:sz="2" w:space="1" w:color="000000"/>
          <w:right w:val="single" w:sz="2" w:space="1" w:color="000000"/>
          <w:insideH w:val="single" w:sz="2" w:space="1" w:color="000000"/>
          <w:insideV w:val="single" w:sz="2" w:space="1" w:color="000000"/>
        </w:tblBorders>
      </w:tblPr>
      <w:tblGrid>
        <w:gridCol w:w="1673"/>
        <w:gridCol w:w="3827"/>
        <w:gridCol w:w="4536"/>
      </w:tblGrid>
      <w:tr w:rsidR="00567B0A" w:rsidRPr="00EE00EB" w:rsidTr="006B716A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B0A" w:rsidRPr="00EE00EB" w:rsidRDefault="00567B0A" w:rsidP="00954124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67B0A" w:rsidRPr="00EE00EB" w:rsidRDefault="00567B0A" w:rsidP="00954124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 xml:space="preserve">ОХОП </w:t>
            </w:r>
            <w:r w:rsidRPr="00EE00EB">
              <w:rPr>
                <w:rFonts w:eastAsia="Calibri"/>
                <w:b/>
              </w:rPr>
              <w:t xml:space="preserve">результаты обучения -РО, которые формируются при освоении модуля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7B0A" w:rsidRPr="00EE00EB" w:rsidRDefault="00567B0A" w:rsidP="00954124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567B0A" w:rsidRPr="00EE00EB" w:rsidRDefault="00567B0A" w:rsidP="00954124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567B0A" w:rsidRPr="00EE00EB" w:rsidRDefault="00567B0A" w:rsidP="00954124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РО-О4 – Способность самостоятельно разрабатывать алгоритмические,  программные и проектные решения в различных областях программирования, математического и информационного моделирования.</w:t>
            </w:r>
          </w:p>
        </w:tc>
        <w:tc>
          <w:tcPr>
            <w:tcW w:w="2310" w:type="dxa"/>
          </w:tcPr>
          <w:p w:rsidR="00E21439" w:rsidRDefault="00E21439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ОПК-3 – способность к разработке алгоритмических и программных решений в области системного и прикладного программирования, математических, информационных и имитационных моделей, созданию информационных ресурсов глобальных сетей, образовательного контента, прикладных баз данных, тестов и средств тестирования систем и средств на соответствие стандартам и исходным требованиям;</w:t>
            </w:r>
          </w:p>
          <w:p w:rsidR="00E21439" w:rsidRDefault="00E21439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ПК-7 – способность разрабатывать и реализовывать процессы жизненного цикла информационных систем, программного обеспечения, сервисов систем информационных технологий, а также </w:t>
            </w:r>
            <w:r>
              <w:rPr>
                <w:sz w:val="24"/>
                <w:szCs w:val="24"/>
              </w:rPr>
              <w:lastRenderedPageBreak/>
              <w:t xml:space="preserve">методы и механизмы оценки и анализа функционирования средств и систем информационных технологий; </w:t>
            </w:r>
          </w:p>
          <w:p w:rsidR="00E21439" w:rsidRDefault="00E21439">
            <w:pPr>
              <w:widowControl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ПК-11 - способность составлять и контролировать план выполняемой работы, планировать необходимые для выполнения работы ресурсы, оценивать результаты собственной работы.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РО-О1 – Способность применять общетеоретические знания в области философии, истории, экономики и права при проведении исследований в области информатики, информационных технологий и смежных дисциплин.</w:t>
            </w:r>
          </w:p>
        </w:tc>
        <w:tc>
          <w:tcPr>
            <w:tcW w:w="2310" w:type="dxa"/>
          </w:tcPr>
          <w:p w:rsidR="00E21439" w:rsidRDefault="00E214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ОК-1 – способность использовать основы философских знаний для формирования мировоззренческой позиции;</w:t>
            </w:r>
          </w:p>
          <w:p w:rsidR="00E21439" w:rsidRDefault="00E214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ОК-3 – способность использовать основы экономических знаний в различных сферах жизнедеятельности;</w:t>
            </w:r>
          </w:p>
          <w:p w:rsidR="00E21439" w:rsidRDefault="00E214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ОК-4 – способность использовать основы правовых знаний в различных сферах жизнедеятельности.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РО-О2 – Способность организовывать индивидуальную и коллективную работу в рамках научно-исследовательской, производственно-технологической, аналитической и организационно-управленческой деятельности.</w:t>
            </w:r>
          </w:p>
        </w:tc>
        <w:tc>
          <w:tcPr>
            <w:tcW w:w="2310" w:type="dxa"/>
          </w:tcPr>
          <w:p w:rsidR="00E21439" w:rsidRDefault="00E214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ОК-5 – способность к коммуникации в устной и письменной формах на русском и иностранном языках для решения задач межличностного и межкультурного взаимодействия;</w:t>
            </w:r>
          </w:p>
          <w:p w:rsidR="00E21439" w:rsidRDefault="00E214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ОК-6 – способность работать в коллективе, толерантно воспринимая социальные, этнические, конфессиональные и культурные различия;</w:t>
            </w:r>
          </w:p>
          <w:p w:rsidR="00E21439" w:rsidRDefault="00E214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ОК-7 – способность к самоорганизации и самообразованию;</w:t>
            </w:r>
          </w:p>
          <w:p w:rsidR="00E21439" w:rsidRDefault="00E2143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ПК-4 – способность решать задачи профессиональной деятельности в составе научно-исследовательского и производственного коллектива;</w:t>
            </w:r>
          </w:p>
        </w:tc>
      </w:tr>
    </w:tbl>
    <w:p w:rsidR="00992A7C" w:rsidRPr="00416C61" w:rsidRDefault="00992A7C" w:rsidP="00992A7C">
      <w:pPr>
        <w:pStyle w:val="2"/>
        <w:numPr>
          <w:ilvl w:val="1"/>
          <w:numId w:val="4"/>
        </w:numPr>
      </w:pPr>
      <w:r w:rsidRPr="00416C61">
        <w:t>Распределение</w:t>
      </w:r>
      <w:r w:rsidRPr="00EE00EB">
        <w:rPr>
          <w:b w:val="0"/>
        </w:rPr>
        <w:t xml:space="preserve"> </w:t>
      </w:r>
      <w:r w:rsidRPr="00416C61">
        <w:t xml:space="preserve">формирования компетенций по дисциплинам модуля </w:t>
      </w:r>
    </w:p>
    <w:tbl>
      <w:tblPr>
        <w:tblW w:w="0" w:type="auto"/>
        <w:tblInd w:w="-5" w:type="dxa"/>
        <w:tblLook w:val="0000" w:firstRow="0" w:lastRow="0" w:firstColumn="0" w:lastColumn="0" w:noHBand="0" w:noVBand="0"/>
        <w:tblBorders>
          <w:top w:val="single" w:sz="2" w:space="1" w:color="000000"/>
          <w:bottom w:val="single" w:sz="2" w:space="1" w:color="000000"/>
          <w:left w:val="single" w:sz="2" w:space="1" w:color="000000"/>
          <w:right w:val="single" w:sz="2" w:space="1" w:color="000000"/>
          <w:insideH w:val="single" w:sz="2" w:space="1" w:color="000000"/>
          <w:insideV w:val="single" w:sz="2" w:space="1" w:color="000000"/>
        </w:tblBorders>
      </w:tblPr>
      <w:tblGrid>
        <w:gridCol w:w="326"/>
        <w:gridCol w:w="2231"/>
      </w:tblGrid>
      <w:tr w:rsidR="00992A7C" w:rsidRPr="00250FBB" w:rsidTr="003F4788">
        <w:trPr>
          <w:trHeight w:val="401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92A7C" w:rsidRPr="00250FBB" w:rsidRDefault="00992A7C" w:rsidP="001628FB">
            <w:pPr>
              <w:jc w:val="center"/>
              <w:rPr>
                <w:b/>
                <w:sz w:val="22"/>
                <w:szCs w:val="22"/>
              </w:rPr>
            </w:pPr>
            <w:r w:rsidRPr="00250FBB">
              <w:rPr>
                <w:b/>
                <w:sz w:val="22"/>
                <w:szCs w:val="22"/>
              </w:rPr>
              <w:t>Дисциплины модуля</w:t>
            </w:r>
            <w:bookmarkStart w:id="0" w:name="_GoBack"/>
            <w:bookmarkEnd w:id="0"/>
          </w:p>
        </w:tc>
        <w:tc>
          <w:tcPr>
            <w:tcW w:w="2310" w:type="dxa"/>
          </w:tcPr>
          <w:p>
            <w:pPr/>
            <w:r>
              <w:rPr>
                <w:b/>
              </w:rPr>
              <w:t>ОК-1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ОК-3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ОК-4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ОК-5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ОК-6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ОК-7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ОПК-3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ПК-4</w:t>
            </w:r>
          </w:p>
        </w:tc>
      </w:tr>
      <w:tr w:rsidR="00992A7C" w:rsidRPr="00250FBB" w:rsidTr="003F478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92A7C" w:rsidRPr="00250FBB" w:rsidRDefault="00992A7C" w:rsidP="001628FB">
            <w:pPr>
              <w:jc w:val="center"/>
              <w:rPr>
                <w:b/>
                <w:sz w:val="22"/>
                <w:szCs w:val="22"/>
              </w:rPr>
            </w:pPr>
            <w:r w:rsidRPr="00250FBB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92A7C" w:rsidRPr="008F552E" w:rsidRDefault="007A0496" w:rsidP="001628FB">
            <w:pPr>
              <w:jc w:val="center"/>
              <w:rPr>
                <w:sz w:val="22"/>
                <w:szCs w:val="22"/>
                <w:lang w:val="en-US"/>
              </w:rPr>
            </w:pPr>
            <w:r w:rsidRPr="007A0496">
              <w:rPr>
                <w:b/>
                <w:sz w:val="22"/>
                <w:szCs w:val="22"/>
                <w:lang w:val="en-US"/>
              </w:rPr>
              <w:t>(</w:t>
            </w:r>
            <w:r w:rsidRPr="007A0496">
              <w:rPr>
                <w:b/>
                <w:sz w:val="22"/>
                <w:szCs w:val="22"/>
              </w:rPr>
              <w:t>ВС)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Современная комбинаторика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*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*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*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*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*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*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*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b/>
              </w:rPr>
              <w:t>*</w:t>
            </w:r>
          </w:p>
        </w:tc>
      </w:tr>
    </w:tbl>
    <w:p w:rsidR="00F07B30" w:rsidRPr="00C35B38" w:rsidRDefault="00F07B30" w:rsidP="00F07B30">
      <w:pPr>
        <w:jc w:val="both"/>
        <w:rPr>
          <w:b/>
        </w:rPr>
      </w:pPr>
    </w:p>
    <w:p w:rsidR="00F07B30" w:rsidRPr="00EE00EB" w:rsidRDefault="00F07B30" w:rsidP="00F07B30">
      <w:pPr>
        <w:ind w:firstLine="284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F07B30" w:rsidRDefault="00F07B30" w:rsidP="00F07B30">
      <w:pPr>
        <w:rPr>
          <w:b/>
        </w:rPr>
      </w:pPr>
    </w:p>
    <w:p w:rsidR="00F07B30" w:rsidRPr="00C8044A" w:rsidRDefault="00F07B30" w:rsidP="00F07B30">
      <w:pPr>
        <w:ind w:left="709"/>
      </w:pPr>
      <w:r w:rsidRPr="00C8044A">
        <w:t>Не предусмотрено</w:t>
      </w:r>
    </w:p>
    <w:p w:rsidR="00F07B30" w:rsidRDefault="00F07B30" w:rsidP="00F07B30">
      <w:pPr>
        <w:pStyle w:val="1"/>
        <w:numPr>
          <w:ilvl w:val="0"/>
          <w:numId w:val="0"/>
        </w:numPr>
        <w:ind w:firstLine="709"/>
        <w:jc w:val="left"/>
      </w:pPr>
    </w:p>
    <w:p w:rsidR="00F07B30" w:rsidRPr="00EE00EB" w:rsidRDefault="00F07B30" w:rsidP="00F07B30">
      <w:pPr>
        <w:pStyle w:val="1"/>
        <w:numPr>
          <w:ilvl w:val="0"/>
          <w:numId w:val="0"/>
        </w:numPr>
        <w:ind w:firstLine="284"/>
        <w:jc w:val="left"/>
      </w:pPr>
      <w:r w:rsidRPr="00EE00EB"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07B30" w:rsidRPr="00EE00EB" w:rsidRDefault="00F07B30" w:rsidP="00F07B30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07B30" w:rsidRPr="00A6268E" w:rsidTr="00D14D7D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lastRenderedPageBreak/>
              <w:t>Номер листа</w:t>
            </w:r>
          </w:p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7B30" w:rsidRPr="00EE00EB" w:rsidRDefault="00F07B30" w:rsidP="00D14D7D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07B30" w:rsidRPr="00A6268E" w:rsidRDefault="00F07B30" w:rsidP="00D14D7D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07B30" w:rsidTr="00D14D7D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  <w:tr w:rsidR="00F07B30" w:rsidTr="00D14D7D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07B30" w:rsidRDefault="00F07B30" w:rsidP="00D14D7D">
            <w:pPr>
              <w:snapToGrid w:val="0"/>
              <w:spacing w:line="276" w:lineRule="auto"/>
              <w:jc w:val="both"/>
            </w:pPr>
          </w:p>
        </w:tc>
      </w:tr>
    </w:tbl>
    <w:p w:rsidR="00F07B30" w:rsidRDefault="00F07B30" w:rsidP="00F07B30">
      <w:pPr>
        <w:tabs>
          <w:tab w:val="left" w:pos="939"/>
        </w:tabs>
      </w:pPr>
    </w:p>
    <w:p w:rsidR="00F342E8" w:rsidRDefault="00F342E8">
      <w:pPr>
        <w:widowControl/>
        <w:suppressAutoHyphens w:val="0"/>
        <w:autoSpaceDE/>
        <w:spacing w:after="200" w:line="276" w:lineRule="auto"/>
      </w:pPr>
      <w:r>
        <w:br w:type="page"/>
      </w:r>
    </w:p>
    <w:p w:rsidR="00954124" w:rsidRPr="00C35B38" w:rsidRDefault="00954124" w:rsidP="00F07B30"/>
    <w:sectPr w:rsidR="00954124" w:rsidRPr="00C35B38" w:rsidSect="00954124">
      <w:pgSz w:w="11906" w:h="16838"/>
      <w:pgMar w:top="1134" w:right="851" w:bottom="1134" w:left="1701" w:header="709" w:footer="709" w:gutter="0"/>
      <w:cols w:space="708"/>
      <w:docGrid w:linePitch="360"/>
    </w:sectPr>
    <w:p w:rsidR="00D31EFF" w:rsidRDefault="00D31EFF" w:rsidP="00D31EFF">
      <w:pPr>
        <w:ind w:left="-294"/>
        <w:jc w:val="center"/>
      </w:pPr>
      <w:r>
        <w:t>МИНИСТЕРСТВО ОБРАЗОВАНИЯ И НАУКИ РОССИЙСКОЙ ФЕДЕРАЦИИ</w:t>
      </w:r>
    </w:p>
    <w:p w:rsidR="00D31EFF" w:rsidRPr="00490397" w:rsidRDefault="00D31EFF" w:rsidP="00D31EFF">
      <w:pPr>
        <w:jc w:val="center"/>
      </w:pPr>
      <w:r>
        <w:t>ВУЗ им. Иванова И.И.</w:t>
      </w:r>
    </w:p>
    <w:p w:rsidR="00D31EFF" w:rsidRPr="00490397" w:rsidRDefault="00D31EFF" w:rsidP="00D31EFF">
      <w:pPr>
        <w:jc w:val="center"/>
      </w:pPr>
    </w:p>
    <w:p w:rsidR="00D31EFF" w:rsidRPr="00490397" w:rsidRDefault="00D31EFF" w:rsidP="00D31EFF">
      <w:pPr>
        <w:jc w:val="center"/>
      </w:pPr>
    </w:p>
    <w:p w:rsidR="00D31EFF" w:rsidRPr="00490397" w:rsidRDefault="00D31EFF" w:rsidP="00D31EFF">
      <w:pPr>
        <w:jc w:val="center"/>
      </w:pPr>
    </w:p>
    <w:p w:rsidR="009D2634" w:rsidRDefault="009D2634" w:rsidP="009D2634">
      <w:pPr>
        <w:jc w:val="right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  <w:rPr>
          <w:b/>
        </w:rPr>
      </w:pPr>
    </w:p>
    <w:p w:rsidR="009D2634" w:rsidRDefault="009D2634" w:rsidP="009D2634">
      <w:pPr>
        <w:jc w:val="center"/>
        <w:rPr>
          <w:b/>
        </w:rPr>
      </w:pPr>
    </w:p>
    <w:p w:rsidR="009D2634" w:rsidRDefault="009D2634" w:rsidP="009D2634">
      <w:pPr>
        <w:jc w:val="center"/>
        <w:rPr>
          <w:b/>
        </w:rPr>
      </w:pPr>
    </w:p>
    <w:p w:rsidR="009D2634" w:rsidRDefault="009D2634" w:rsidP="009D2634">
      <w:pPr>
        <w:jc w:val="center"/>
        <w:rPr>
          <w:b/>
        </w:rPr>
      </w:pPr>
    </w:p>
    <w:p w:rsidR="009D2634" w:rsidRDefault="009D2634" w:rsidP="009D2634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9D2634" w:rsidRDefault="00D31EFF" w:rsidP="009D2634">
      <w:pPr>
        <w:jc w:val="center"/>
      </w:pPr>
      <w:r>
        <w:rPr>
          <w:bCs/>
          <w:caps/>
          <w:spacing w:val="-17"/>
        </w:rPr>
        <w:t>Современная комбинаторика</w:t>
      </w:r>
      <w:r w:rsidR="009D2634">
        <w:rPr>
          <w:spacing w:val="-15"/>
        </w:rPr>
        <w:t xml:space="preserve"> </w:t>
      </w:r>
    </w:p>
    <w:p w:rsidR="009D2634" w:rsidRDefault="009D2634" w:rsidP="009D2634">
      <w:pPr>
        <w:jc w:val="center"/>
        <w:rPr>
          <w:spacing w:val="-12"/>
        </w:rPr>
      </w:pPr>
    </w:p>
    <w:p w:rsidR="009D2634" w:rsidRDefault="009D2634" w:rsidP="009D2634">
      <w:pPr>
        <w:jc w:val="center"/>
        <w:rPr>
          <w:spacing w:val="-12"/>
        </w:rPr>
      </w:pPr>
    </w:p>
    <w:p w:rsidR="009D2634" w:rsidRDefault="009D2634" w:rsidP="009D2634"/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04"/>
        <w:gridCol w:w="3827"/>
      </w:tblGrid>
      <w:tr w:rsidR="009D2634" w:rsidTr="00D14D7D">
        <w:trPr>
          <w:trHeight w:val="146"/>
        </w:trPr>
        <w:tc>
          <w:tcPr>
            <w:tcW w:w="6204" w:type="dxa"/>
            <w:shd w:val="clear" w:color="auto" w:fill="auto"/>
          </w:tcPr>
          <w:p w:rsidR="009D2634" w:rsidRPr="008F33BC" w:rsidRDefault="009D2634" w:rsidP="00D14D7D">
            <w:pPr>
              <w:rPr>
                <w:b/>
              </w:rPr>
            </w:pPr>
            <w:r w:rsidRPr="008F33BC">
              <w:rPr>
                <w:b/>
              </w:rPr>
              <w:t>Перечень сведений о рабочей программе дисциплины</w:t>
            </w:r>
          </w:p>
        </w:tc>
        <w:tc>
          <w:tcPr>
            <w:tcW w:w="3827" w:type="dxa"/>
            <w:shd w:val="clear" w:color="auto" w:fill="auto"/>
          </w:tcPr>
          <w:p w:rsidR="009D2634" w:rsidRPr="008F33BC" w:rsidRDefault="009D2634" w:rsidP="00D14D7D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9F4598" w:rsidRDefault="009D2634" w:rsidP="00D14D7D">
            <w:r w:rsidRPr="008F33BC">
              <w:rPr>
                <w:b/>
              </w:rPr>
              <w:t>Модуль</w:t>
            </w:r>
            <w:r w:rsidRPr="009F4598">
              <w:t xml:space="preserve"> </w:t>
            </w:r>
          </w:p>
          <w:p w:rsidR="009D2634" w:rsidRPr="00D31EFF" w:rsidRDefault="00D31EFF" w:rsidP="00D14D7D">
            <w:pPr>
              <w:rPr>
                <w:lang w:val="en-US"/>
              </w:rPr>
            </w:pPr>
            <w:r>
              <w:rPr>
                <w:lang w:val="en-US"/>
              </w:rPr>
              <w:t>Современная комбинаторика</w:t>
            </w:r>
          </w:p>
        </w:tc>
        <w:tc>
          <w:tcPr>
            <w:tcW w:w="3827" w:type="dxa"/>
            <w:shd w:val="clear" w:color="auto" w:fill="auto"/>
          </w:tcPr>
          <w:p w:rsidR="009D2634" w:rsidRPr="009F4598" w:rsidRDefault="009D2634" w:rsidP="00D14D7D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9D2634" w:rsidRPr="00567072" w:rsidRDefault="009D2634" w:rsidP="00D14D7D"/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4A06A2" w:rsidRDefault="009D2634" w:rsidP="00D14D7D">
            <w:r w:rsidRPr="004A06A2">
              <w:rPr>
                <w:b/>
              </w:rPr>
              <w:t>Образовательная программа</w:t>
            </w:r>
          </w:p>
          <w:p w:rsidR="009D2634" w:rsidRPr="004A06A2" w:rsidRDefault="009D2634" w:rsidP="00D14D7D"/>
        </w:tc>
        <w:tc>
          <w:tcPr>
            <w:tcW w:w="3827" w:type="dxa"/>
            <w:shd w:val="clear" w:color="auto" w:fill="auto"/>
          </w:tcPr>
          <w:p w:rsidR="009D2634" w:rsidRPr="004A06A2" w:rsidRDefault="009D2634" w:rsidP="00D14D7D">
            <w:pPr>
              <w:jc w:val="both"/>
              <w:rPr>
                <w:b/>
              </w:rPr>
            </w:pPr>
            <w:r w:rsidRPr="004A06A2">
              <w:rPr>
                <w:b/>
              </w:rPr>
              <w:t>Код ОП</w:t>
            </w:r>
            <w:r w:rsidRPr="004A06A2">
              <w:rPr>
                <w:b/>
                <w:lang w:val="en-US"/>
              </w:rPr>
              <w:t xml:space="preserve"> </w:t>
            </w:r>
          </w:p>
          <w:p w:rsidR="009D2634" w:rsidRPr="004A06A2" w:rsidRDefault="009D2634" w:rsidP="00D14D7D">
            <w:pPr>
              <w:jc w:val="both"/>
            </w:pPr>
            <w:r w:rsidRPr="004A06A2">
              <w:rPr>
                <w:b/>
              </w:rPr>
              <w:t>02.03.02/01.02</w:t>
            </w:r>
          </w:p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4A06A2" w:rsidRDefault="009D2634" w:rsidP="00D14D7D">
            <w:r w:rsidRPr="004A06A2">
              <w:rPr>
                <w:b/>
              </w:rPr>
              <w:t>Направление подготовки</w:t>
            </w:r>
            <w:r w:rsidRPr="004A06A2">
              <w:t xml:space="preserve"> </w:t>
            </w:r>
          </w:p>
          <w:p w:rsidR="009D2634" w:rsidRPr="004A06A2" w:rsidRDefault="009D2634" w:rsidP="00D14D7D"/>
        </w:tc>
        <w:tc>
          <w:tcPr>
            <w:tcW w:w="3827" w:type="dxa"/>
            <w:vMerge w:val="restart"/>
            <w:shd w:val="clear" w:color="auto" w:fill="auto"/>
          </w:tcPr>
          <w:p w:rsidR="009D2634" w:rsidRPr="004A06A2" w:rsidRDefault="009D2634" w:rsidP="00D14D7D">
            <w:pPr>
              <w:jc w:val="both"/>
            </w:pPr>
            <w:r w:rsidRPr="004A06A2">
              <w:rPr>
                <w:b/>
              </w:rPr>
              <w:t>Код направления и уровня подготовки</w:t>
            </w:r>
            <w:r w:rsidRPr="004A06A2">
              <w:t xml:space="preserve"> </w:t>
            </w:r>
          </w:p>
          <w:p w:rsidR="009D2634" w:rsidRPr="004A06A2" w:rsidRDefault="009D2634" w:rsidP="00D14D7D">
            <w:pPr>
              <w:jc w:val="both"/>
            </w:pPr>
            <w:r w:rsidRPr="004A06A2">
              <w:t>02.03.02</w:t>
            </w:r>
          </w:p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4A06A2" w:rsidRDefault="009D2634" w:rsidP="00D14D7D">
            <w:r w:rsidRPr="004A06A2">
              <w:rPr>
                <w:b/>
              </w:rPr>
              <w:t>Уровень подготовки</w:t>
            </w:r>
          </w:p>
          <w:p w:rsidR="009D2634" w:rsidRPr="009F4598" w:rsidRDefault="009D2634" w:rsidP="00D14D7D">
            <w:r w:rsidRPr="004A06A2">
              <w:t>Бакалавриат</w:t>
            </w:r>
          </w:p>
        </w:tc>
        <w:tc>
          <w:tcPr>
            <w:tcW w:w="3827" w:type="dxa"/>
            <w:vMerge/>
            <w:shd w:val="clear" w:color="auto" w:fill="auto"/>
          </w:tcPr>
          <w:p w:rsidR="009D2634" w:rsidRPr="009F4598" w:rsidRDefault="009D2634" w:rsidP="00D14D7D"/>
        </w:tc>
      </w:tr>
      <w:tr w:rsidR="009D2634" w:rsidTr="00D14D7D">
        <w:trPr>
          <w:trHeight w:val="328"/>
        </w:trPr>
        <w:tc>
          <w:tcPr>
            <w:tcW w:w="6204" w:type="dxa"/>
            <w:shd w:val="clear" w:color="auto" w:fill="auto"/>
          </w:tcPr>
          <w:p w:rsidR="009D2634" w:rsidRPr="004A06A2" w:rsidRDefault="009D2634" w:rsidP="00D14D7D">
            <w:pPr>
              <w:rPr>
                <w:b/>
              </w:rPr>
            </w:pPr>
            <w:r w:rsidRPr="004A06A2">
              <w:rPr>
                <w:b/>
              </w:rPr>
              <w:t>ФГОС ВО</w:t>
            </w:r>
          </w:p>
        </w:tc>
        <w:tc>
          <w:tcPr>
            <w:tcW w:w="3827" w:type="dxa"/>
            <w:shd w:val="clear" w:color="auto" w:fill="auto"/>
          </w:tcPr>
          <w:p w:rsidR="009D2634" w:rsidRPr="004A06A2" w:rsidRDefault="009D2634" w:rsidP="00D14D7D">
            <w:pPr>
              <w:jc w:val="both"/>
            </w:pPr>
            <w:r w:rsidRPr="004A06A2">
              <w:rPr>
                <w:b/>
              </w:rPr>
              <w:t>Реквизиты приказа</w:t>
            </w:r>
            <w:r>
              <w:rPr>
                <w:b/>
              </w:rPr>
              <w:t xml:space="preserve"> Минобрнауки РФ об утверждении </w:t>
            </w:r>
            <w:r w:rsidRPr="004A06A2">
              <w:rPr>
                <w:b/>
              </w:rPr>
              <w:t>ФГОС ВО</w:t>
            </w:r>
            <w:r w:rsidRPr="004A06A2">
              <w:t xml:space="preserve">:  </w:t>
            </w:r>
          </w:p>
          <w:p w:rsidR="009D2634" w:rsidRPr="004A06A2" w:rsidRDefault="009D2634" w:rsidP="00D14D7D">
            <w:pPr>
              <w:jc w:val="both"/>
            </w:pPr>
            <w:r w:rsidRPr="004A06A2">
              <w:t>№ 224 от 12.03.2015</w:t>
            </w:r>
          </w:p>
        </w:tc>
      </w:tr>
    </w:tbl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Default="009D2634" w:rsidP="009D2634">
      <w:pPr>
        <w:jc w:val="center"/>
      </w:pPr>
    </w:p>
    <w:p w:rsidR="009D2634" w:rsidRPr="00D31EFF" w:rsidRDefault="009D2634" w:rsidP="009D2634">
      <w:pPr>
        <w:rPr>
          <w:lang w:val="en-US"/>
        </w:rPr>
      </w:pPr>
    </w:p>
    <w:p w:rsidR="009D2634" w:rsidRPr="00D7018E" w:rsidRDefault="00D31EFF" w:rsidP="009D2634">
      <w:pPr>
        <w:jc w:val="center"/>
      </w:pPr>
      <w:r>
        <w:rPr>
          <w:b/>
          <w:lang w:val="en-US"/>
        </w:rPr>
        <w:t>Екатеринбург</w:t>
      </w:r>
      <w:r>
        <w:rPr>
          <w:b/>
          <w:lang w:val="en-US"/>
        </w:rPr>
        <w:t xml:space="preserve">, </w:t>
      </w:r>
      <w:r>
        <w:rPr>
          <w:b/>
          <w:lang w:val="en-US"/>
        </w:rPr>
        <w:t>2018</w:t>
      </w:r>
    </w:p>
    <w:p w:rsidR="009D2634" w:rsidRDefault="009D2634" w:rsidP="009D2634">
      <w:pPr>
        <w:pageBreakBefore/>
      </w:pPr>
      <w:r>
        <w:lastRenderedPageBreak/>
        <w:t>Рабочая программа дисциплины составлена авторами:</w:t>
      </w:r>
    </w:p>
    <w:p w:rsidR="009D2634" w:rsidRDefault="009D2634" w:rsidP="009D2634">
      <w:pPr>
        <w:jc w:val="center"/>
      </w:pPr>
    </w:p>
    <w:tbl>
      <w:tblPr>
        <w:tblW w:w="99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1"/>
        <w:gridCol w:w="2326"/>
        <w:gridCol w:w="2034"/>
        <w:gridCol w:w="1422"/>
        <w:gridCol w:w="1900"/>
        <w:gridCol w:w="1807"/>
      </w:tblGrid>
      <w:tr w:rsidR="009D2634" w:rsidRPr="0096165C" w:rsidTr="00D14D7D">
        <w:trPr>
          <w:trHeight w:val="290"/>
        </w:trPr>
        <w:tc>
          <w:tcPr>
            <w:tcW w:w="461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326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ФИО</w:t>
            </w:r>
          </w:p>
        </w:tc>
        <w:tc>
          <w:tcPr>
            <w:tcW w:w="2034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 xml:space="preserve">Ученая степень, </w:t>
            </w:r>
          </w:p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ученое звание</w:t>
            </w:r>
          </w:p>
        </w:tc>
        <w:tc>
          <w:tcPr>
            <w:tcW w:w="1422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Должность</w:t>
            </w:r>
          </w:p>
        </w:tc>
        <w:tc>
          <w:tcPr>
            <w:tcW w:w="1900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Кафедра</w:t>
            </w:r>
          </w:p>
        </w:tc>
        <w:tc>
          <w:tcPr>
            <w:tcW w:w="1807" w:type="dxa"/>
            <w:vAlign w:val="center"/>
          </w:tcPr>
          <w:p w:rsidR="009D2634" w:rsidRPr="0096165C" w:rsidRDefault="009D2634" w:rsidP="00D14D7D">
            <w:pPr>
              <w:ind w:right="2"/>
              <w:jc w:val="center"/>
              <w:rPr>
                <w:b/>
              </w:rPr>
            </w:pPr>
            <w:r w:rsidRPr="0096165C">
              <w:rPr>
                <w:b/>
              </w:rPr>
              <w:t>Подпись</w:t>
            </w:r>
          </w:p>
        </w:tc>
      </w:tr>
      <w:tr w:rsidR="009D2634" w:rsidRPr="0096165C" w:rsidTr="00D14D7D">
        <w:trPr>
          <w:trHeight w:val="176"/>
        </w:trPr>
        <w:tc>
          <w:tcPr>
            <w:tcW w:w="461" w:type="dxa"/>
          </w:tcPr>
          <w:p w:rsidR="009D2634" w:rsidRPr="00EE00EB" w:rsidRDefault="009D2634" w:rsidP="00D14D7D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26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2034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422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900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807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</w:tr>
      <w:tr w:rsidR="009D2634" w:rsidRPr="0096165C" w:rsidTr="00D14D7D">
        <w:trPr>
          <w:trHeight w:val="176"/>
        </w:trPr>
        <w:tc>
          <w:tcPr>
            <w:tcW w:w="461" w:type="dxa"/>
          </w:tcPr>
          <w:p w:rsidR="009D2634" w:rsidRPr="00EE00EB" w:rsidRDefault="009D2634" w:rsidP="00D14D7D">
            <w:pPr>
              <w:ind w:right="2"/>
              <w:jc w:val="center"/>
            </w:pPr>
            <w:r>
              <w:t>2</w:t>
            </w:r>
          </w:p>
        </w:tc>
        <w:tc>
          <w:tcPr>
            <w:tcW w:w="2326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2034" w:type="dxa"/>
          </w:tcPr>
          <w:p w:rsidR="009D2634" w:rsidRDefault="009D2634" w:rsidP="00D14D7D">
            <w:pPr>
              <w:ind w:right="2"/>
              <w:jc w:val="center"/>
            </w:pPr>
          </w:p>
        </w:tc>
        <w:tc>
          <w:tcPr>
            <w:tcW w:w="1422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900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  <w:tc>
          <w:tcPr>
            <w:tcW w:w="1807" w:type="dxa"/>
          </w:tcPr>
          <w:p w:rsidR="009D2634" w:rsidRPr="0096165C" w:rsidRDefault="009D2634" w:rsidP="00D14D7D">
            <w:pPr>
              <w:ind w:right="2"/>
              <w:jc w:val="center"/>
            </w:pPr>
          </w:p>
        </w:tc>
      </w:tr>
    </w:tbl>
    <w:p w:rsidR="009D2634" w:rsidRDefault="009D2634" w:rsidP="009D2634">
      <w:pPr>
        <w:shd w:val="clear" w:color="auto" w:fill="FFFFFF"/>
        <w:ind w:right="2"/>
      </w:pPr>
    </w:p>
    <w:p w:rsidR="009D2634" w:rsidRDefault="009D2634" w:rsidP="009D2634">
      <w:pPr>
        <w:jc w:val="both"/>
        <w:rPr>
          <w:b/>
        </w:rPr>
      </w:pPr>
      <w:r>
        <w:t xml:space="preserve"> </w:t>
      </w:r>
    </w:p>
    <w:p w:rsidR="009D2634" w:rsidRDefault="009D2634" w:rsidP="009D2634">
      <w:r>
        <w:rPr>
          <w:b/>
        </w:rPr>
        <w:t>Руководитель</w:t>
      </w:r>
      <w:r w:rsidRPr="00EE00EB">
        <w:t xml:space="preserve"> </w:t>
      </w:r>
      <w:r w:rsidRPr="00EE00EB">
        <w:rPr>
          <w:b/>
        </w:rPr>
        <w:t xml:space="preserve">модуля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9D2634" w:rsidRDefault="009D2634" w:rsidP="009D2634">
      <w:pPr>
        <w:rPr>
          <w:b/>
        </w:rPr>
      </w:pPr>
      <w:r>
        <w:rPr>
          <w:b/>
        </w:rPr>
        <w:tab/>
      </w:r>
    </w:p>
    <w:p w:rsidR="009D2634" w:rsidRPr="00EE00EB" w:rsidRDefault="009D2634" w:rsidP="009D2634">
      <w:pPr>
        <w:jc w:val="both"/>
      </w:pPr>
      <w:r w:rsidRPr="00EE00EB">
        <w:rPr>
          <w:b/>
        </w:rPr>
        <w:t xml:space="preserve">Рекомендовано </w:t>
      </w:r>
      <w:r w:rsidRPr="00F412E3">
        <w:t>учебно-методическим советом института</w:t>
      </w:r>
      <w:r w:rsidRPr="00EE00EB">
        <w:t xml:space="preserve"> </w:t>
      </w:r>
      <w:r>
        <w:t>математики и компьютерных наук</w:t>
      </w:r>
    </w:p>
    <w:p w:rsidR="009D2634" w:rsidRPr="00EE00EB" w:rsidRDefault="009D2634" w:rsidP="009D2634">
      <w:pPr>
        <w:jc w:val="both"/>
      </w:pPr>
    </w:p>
    <w:p w:rsidR="00D31EFF" w:rsidRDefault="00D31EFF" w:rsidP="009D2634">
      <w:pPr>
        <w:jc w:val="both"/>
      </w:pPr>
      <w:r>
        <w:t>*должность*</w:t>
      </w:r>
      <w:r w:rsidR="009D2634" w:rsidRPr="00EE00EB">
        <w:tab/>
      </w:r>
      <w:r w:rsidR="009D2634">
        <w:tab/>
      </w:r>
      <w:r w:rsidR="009D2634">
        <w:tab/>
      </w:r>
      <w:r w:rsidR="009D2634">
        <w:tab/>
      </w:r>
      <w:r w:rsidR="009D2634">
        <w:tab/>
      </w:r>
    </w:p>
    <w:p w:rsidR="009D2634" w:rsidRPr="00D31EFF" w:rsidRDefault="00D31EFF" w:rsidP="00D31EFF">
      <w:pPr>
        <w:ind w:firstLine="708"/>
        <w:jc w:val="both"/>
      </w:pPr>
      <w:r w:rsidRPr="00D31EFF">
        <w:rPr>
          <w:rStyle w:val="b3140321-c2b2-4ebc-8229-2b1ea643c607"/>
          <w:bCs/>
        </w:rPr>
        <w:t>*</w:t>
      </w:r>
      <w:r>
        <w:rPr>
          <w:rStyle w:val="b3140321-c2b2-4ebc-8229-2b1ea643c607"/>
          <w:bCs/>
        </w:rPr>
        <w:t>фамилия и.о. подписанта*</w:t>
      </w:r>
    </w:p>
    <w:p w:rsidR="009D2634" w:rsidRPr="00E1012A" w:rsidRDefault="009D2634" w:rsidP="009D2634">
      <w:pPr>
        <w:jc w:val="both"/>
        <w:rPr>
          <w:b/>
        </w:rPr>
      </w:pPr>
      <w:r>
        <w:t xml:space="preserve">Протокол № </w:t>
      </w:r>
      <w:r w:rsidR="00D31EFF">
        <w:t>* от *дата*</w:t>
      </w:r>
    </w:p>
    <w:p w:rsidR="009D2634" w:rsidRPr="00EE00EB" w:rsidRDefault="009D2634" w:rsidP="009D2634">
      <w:pPr>
        <w:jc w:val="both"/>
        <w:rPr>
          <w:b/>
        </w:rPr>
      </w:pPr>
    </w:p>
    <w:p w:rsidR="009D2634" w:rsidRPr="00EE00EB" w:rsidRDefault="009D2634" w:rsidP="009D2634">
      <w:pPr>
        <w:jc w:val="both"/>
        <w:rPr>
          <w:spacing w:val="-3"/>
        </w:rPr>
      </w:pPr>
      <w:r w:rsidRPr="00EE00EB">
        <w:rPr>
          <w:b/>
        </w:rPr>
        <w:t>Согласовано:</w:t>
      </w:r>
    </w:p>
    <w:p w:rsidR="009D2634" w:rsidRPr="00EE00EB" w:rsidRDefault="009D2634" w:rsidP="009D2634">
      <w:pPr>
        <w:jc w:val="both"/>
      </w:pPr>
    </w:p>
    <w:p w:rsidR="009D2634" w:rsidRPr="00EE00EB" w:rsidRDefault="009D2634" w:rsidP="009D2634">
      <w:pPr>
        <w:jc w:val="both"/>
      </w:pPr>
      <w:r w:rsidRPr="00EE00EB">
        <w:t xml:space="preserve">Дирекция образовательных программ </w:t>
      </w:r>
      <w:r w:rsidRPr="00EE00EB">
        <w:tab/>
      </w:r>
      <w:r w:rsidRPr="00EE00EB">
        <w:tab/>
      </w:r>
      <w:r w:rsidRPr="00EE00EB">
        <w:tab/>
      </w:r>
      <w:r w:rsidRPr="00EE00EB">
        <w:tab/>
        <w:t xml:space="preserve"> </w:t>
      </w:r>
      <w:r>
        <w:tab/>
      </w:r>
      <w:r>
        <w:tab/>
      </w:r>
    </w:p>
    <w:p w:rsidR="009D2634" w:rsidRPr="00EE00EB" w:rsidRDefault="009D2634" w:rsidP="009D2634">
      <w:pPr>
        <w:jc w:val="both"/>
      </w:pPr>
    </w:p>
    <w:p w:rsidR="009D2634" w:rsidRDefault="009D2634" w:rsidP="009D2634">
      <w:pPr>
        <w:jc w:val="both"/>
        <w:rPr>
          <w:spacing w:val="-3"/>
        </w:rPr>
      </w:pPr>
    </w:p>
    <w:p w:rsidR="009D2634" w:rsidRPr="00C65C57" w:rsidRDefault="009D2634" w:rsidP="009D2634">
      <w:pPr>
        <w:rPr>
          <w:caps/>
          <w:color w:val="FF0000"/>
        </w:rPr>
      </w:pPr>
      <w:r w:rsidRPr="00C65C57">
        <w:rPr>
          <w:color w:val="FF0000"/>
        </w:rPr>
        <w:t xml:space="preserve">  </w:t>
      </w:r>
    </w:p>
    <w:p w:rsidR="009D2634" w:rsidRDefault="009D2634" w:rsidP="009D2634">
      <w:pPr>
        <w:pStyle w:val="bf74d4d5-af32-4cb0-b7ca-0ff9de4514c1"/>
        <w:keepNext/>
        <w:pageBreakBefore/>
        <w:widowControl/>
        <w:numPr>
          <w:ilvl w:val="0"/>
          <w:numId w:val="327"/>
        </w:numPr>
        <w:suppressAutoHyphens w:val="0"/>
        <w:autoSpaceDE/>
        <w:spacing w:befor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aps/>
          <w:sz w:val="24"/>
          <w:szCs w:val="24"/>
        </w:rPr>
        <w:lastRenderedPageBreak/>
        <w:t>ОБЩАЯ ХАРАКТЕРИСТИКА ДИСЦИПЛИНЫ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  <w:r>
        <w:rPr>
          <w:rFonts w:ascii="Times New Roman" w:hAnsi="Times New Roman" w:cs="Times New Roman"/>
          <w:bCs/>
          <w:cap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Современная комбинаторика</w:t>
      </w:r>
    </w:p>
    <w:p w:rsidR="009D2634" w:rsidRDefault="009D2634" w:rsidP="009D2634">
      <w:pPr>
        <w:pStyle w:val="cda15c45-4a99-4c18-858e-62b040eea3bf"/>
        <w:keepNext/>
        <w:numPr>
          <w:ilvl w:val="0"/>
          <w:numId w:val="326"/>
        </w:numPr>
        <w:suppressAutoHyphens w:val="0"/>
      </w:pPr>
      <w:r>
        <w:rPr>
          <w:rFonts w:ascii="Times New Roman" w:hAnsi="Times New Roman" w:cs="Times New Roman"/>
          <w:i w:val="0"/>
          <w:iCs/>
          <w:sz w:val="24"/>
          <w:lang w:val="ru-RU"/>
        </w:rPr>
        <w:t xml:space="preserve"> 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/>
          <w:sz w:val="24"/>
        </w:rPr>
        <w:t xml:space="preserve"> </w:t>
      </w:r>
    </w:p>
    <w:p w:rsidR="009D2634" w:rsidRPr="00A74717" w:rsidRDefault="00A74717" w:rsidP="00A74717">
      <w:pPr>
        <w:pStyle w:val="b8d6c39b-ca44-447a-9eb2-c586ee02e9fd"/>
        <w:numPr>
          <w:ilvl w:val="0"/>
          <w:numId w:val="326"/>
        </w:numPr>
        <w:rPr>
          <w:spacing w:val="-5"/>
        </w:rPr>
      </w:pPr>
      <w:r>
        <w:rPr>
          <w:b/>
          <w:lang w:val="en-US"/>
        </w:rPr>
        <w:t xml:space="preserve"> </w:t>
      </w:r>
      <w:r w:rsidR="009D2634" w:rsidRPr="00A74717">
        <w:rPr>
          <w:b/>
        </w:rPr>
        <w:t>Язык реализации программы</w:t>
      </w:r>
      <w:r w:rsidR="009D2634" w:rsidRPr="009F4598">
        <w:t xml:space="preserve"> - </w:t>
      </w:r>
      <w:r w:rsidR="009D2634">
        <w:t>русский</w:t>
      </w:r>
    </w:p>
    <w:p w:rsidR="009D2634" w:rsidRPr="002A17CD" w:rsidRDefault="00A74717" w:rsidP="002A17CD">
      <w:pPr>
        <w:pStyle w:val="cda15c45-4a99-4c18-858e-62b040eea3bf"/>
        <w:numPr>
          <w:ilvl w:val="0"/>
          <w:numId w:val="326"/>
        </w:numPr>
        <w:rPr>
          <w:rFonts w:ascii="Times New Roman" w:hAnsi="Times New Roman" w:cs="Times New Roman"/>
          <w:b w:val="0"/>
          <w:i w:val="0"/>
          <w:sz w:val="24"/>
          <w:szCs w:val="24"/>
          <w:shd w:val="clear" w:color="auto" w:fill="00FF00"/>
        </w:rPr>
      </w:pPr>
      <w:r w:rsidRPr="00A74717">
        <w:rPr>
          <w:rFonts w:ascii="Times New Roman" w:hAnsi="Times New Roman" w:cs="Times New Roman"/>
          <w:i w:val="0"/>
          <w:iCs/>
          <w:sz w:val="24"/>
          <w:lang w:val="ru-RU"/>
        </w:rPr>
        <w:t xml:space="preserve"> </w:t>
      </w:r>
      <w:r w:rsidR="009D2634" w:rsidRPr="009F4598">
        <w:rPr>
          <w:rFonts w:ascii="Times New Roman" w:hAnsi="Times New Roman" w:cs="Times New Roman"/>
          <w:i w:val="0"/>
          <w:iCs/>
          <w:sz w:val="24"/>
          <w:lang w:val="ru-RU"/>
        </w:rPr>
        <w:t xml:space="preserve">Планируемые </w:t>
      </w:r>
      <w:r w:rsidR="009D2634" w:rsidRPr="009F4598">
        <w:rPr>
          <w:rFonts w:ascii="Times New Roman" w:hAnsi="Times New Roman" w:cs="Times New Roman"/>
          <w:i w:val="0"/>
          <w:iCs/>
          <w:sz w:val="24"/>
        </w:rPr>
        <w:t>результат</w:t>
      </w:r>
      <w:r w:rsidR="009D2634" w:rsidRPr="009F4598">
        <w:rPr>
          <w:rFonts w:ascii="Times New Roman" w:hAnsi="Times New Roman" w:cs="Times New Roman"/>
          <w:i w:val="0"/>
          <w:iCs/>
          <w:sz w:val="24"/>
          <w:lang w:val="ru-RU"/>
        </w:rPr>
        <w:t>ы</w:t>
      </w:r>
      <w:r w:rsidR="009D2634" w:rsidRPr="009F4598">
        <w:rPr>
          <w:rFonts w:ascii="Times New Roman" w:hAnsi="Times New Roman" w:cs="Times New Roman"/>
          <w:i w:val="0"/>
          <w:iCs/>
          <w:sz w:val="24"/>
        </w:rPr>
        <w:t xml:space="preserve"> </w:t>
      </w:r>
      <w:r w:rsidR="009D2634" w:rsidRPr="009F4598">
        <w:rPr>
          <w:rFonts w:ascii="Times New Roman" w:hAnsi="Times New Roman" w:cs="Times New Roman"/>
          <w:i w:val="0"/>
          <w:iCs/>
          <w:sz w:val="24"/>
          <w:lang w:val="ru-RU"/>
        </w:rPr>
        <w:t>обучения по дисциплине</w:t>
      </w:r>
      <w:r w:rsidR="009D2634" w:rsidRPr="009F4598">
        <w:rPr>
          <w:rFonts w:ascii="Times New Roman" w:hAnsi="Times New Roman" w:cs="Times New Roman"/>
          <w:i w:val="0"/>
          <w:iCs/>
          <w:sz w:val="24"/>
        </w:rPr>
        <w:t xml:space="preserve"> </w:t>
      </w:r>
      <w:r w:rsidR="009D2634" w:rsidRPr="009F4598">
        <w:rPr>
          <w:rFonts w:ascii="Times New Roman" w:hAnsi="Times New Roman" w:cs="Times New Roman"/>
          <w:i w:val="0"/>
          <w:iCs/>
          <w:sz w:val="24"/>
          <w:lang w:val="ru-RU"/>
        </w:rPr>
        <w:t xml:space="preserve"> </w:t>
      </w:r>
      <w:r w:rsidR="002A17CD" w:rsidRPr="002A17CD">
        <w:rPr>
          <w:rFonts w:ascii="Times New Roman" w:hAnsi="Times New Roman" w:cs="Times New Roman"/>
          <w:i w:val="0"/>
          <w:iCs/>
          <w:sz w:val="24"/>
          <w:lang w:val="ru-RU"/>
        </w:rPr>
        <w:t xml:space="preserve">                             </w:t>
      </w:r>
      <w:r w:rsidR="009D2634" w:rsidRPr="002A17CD">
        <w:rPr>
          <w:rFonts w:ascii="Times New Roman" w:hAnsi="Times New Roman" w:cs="Times New Roman"/>
          <w:b w:val="0"/>
          <w:i w:val="0"/>
          <w:spacing w:val="-5"/>
          <w:sz w:val="24"/>
          <w:szCs w:val="24"/>
        </w:rPr>
        <w:t>Результатом обучения в рамках дисциплины</w:t>
      </w:r>
      <w:r w:rsidR="009D2634" w:rsidRPr="002A17CD">
        <w:rPr>
          <w:rFonts w:ascii="Times New Roman" w:hAnsi="Times New Roman" w:cs="Times New Roman"/>
          <w:b w:val="0"/>
          <w:i w:val="0"/>
          <w:color w:val="FF0000"/>
          <w:spacing w:val="-5"/>
          <w:sz w:val="24"/>
          <w:szCs w:val="24"/>
        </w:rPr>
        <w:t xml:space="preserve"> </w:t>
      </w:r>
      <w:r w:rsidR="009D2634" w:rsidRPr="002A17CD">
        <w:rPr>
          <w:rFonts w:ascii="Times New Roman" w:hAnsi="Times New Roman" w:cs="Times New Roman"/>
          <w:b w:val="0"/>
          <w:i w:val="0"/>
          <w:spacing w:val="-5"/>
          <w:sz w:val="24"/>
          <w:szCs w:val="24"/>
        </w:rPr>
        <w:t>является формирование у студента следующих компетенций:</w:t>
      </w:r>
      <w:bookmarkStart w:id="0" w:name="_GoBack"/>
      <w:bookmarkEnd w:id="0"/>
      <w:r>
        <w:rPr>
          <w:sz w:val="24"/>
          <w:szCs w:val="24"/>
        </w:rPr>
        <w:br/>
      </w:r>
      <w:r>
        <w:rPr>
          <w:sz w:val="24"/>
          <w:szCs w:val="24"/>
        </w:rPr>
        <w:t>ОК-1 – способность использовать основы философских знаний для формирования мировоззренческой позиции;</w:t>
      </w:r>
      <w:r>
        <w:rPr>
          <w:sz w:val="24"/>
          <w:szCs w:val="24"/>
        </w:rPr>
        <w:br/>
      </w:r>
      <w:r>
        <w:rPr>
          <w:sz w:val="24"/>
          <w:szCs w:val="24"/>
        </w:rPr>
        <w:t>ОК-3 – способность использовать основы экономических знаний в различных сферах жизнедеятельности;</w:t>
      </w:r>
      <w:r>
        <w:rPr>
          <w:sz w:val="24"/>
          <w:szCs w:val="24"/>
        </w:rPr>
        <w:br/>
      </w:r>
      <w:r>
        <w:rPr>
          <w:sz w:val="24"/>
          <w:szCs w:val="24"/>
        </w:rPr>
        <w:t>ОК-4 – способность использовать основы правовых знаний в различных сферах жизнедеятельности.</w:t>
      </w:r>
      <w:r>
        <w:rPr>
          <w:sz w:val="24"/>
          <w:szCs w:val="24"/>
        </w:rPr>
        <w:br/>
      </w:r>
      <w:r>
        <w:rPr>
          <w:sz w:val="24"/>
          <w:szCs w:val="24"/>
        </w:rPr>
        <w:t>ОК-5 – способность к коммуникации в устной и письменной формах на русском и иностранном языках для решения задач межличностного и межкультурного взаимодействия;</w:t>
      </w:r>
      <w:r>
        <w:rPr>
          <w:sz w:val="24"/>
          <w:szCs w:val="24"/>
        </w:rPr>
        <w:br/>
      </w:r>
      <w:r>
        <w:rPr>
          <w:sz w:val="24"/>
          <w:szCs w:val="24"/>
        </w:rPr>
        <w:t>ОК-6 – способность работать в коллективе, толерантно воспринимая социальные, этнические, конфессиональные и культурные различия;</w:t>
      </w:r>
      <w:r>
        <w:rPr>
          <w:sz w:val="24"/>
          <w:szCs w:val="24"/>
        </w:rPr>
        <w:br/>
      </w:r>
      <w:r>
        <w:rPr>
          <w:sz w:val="24"/>
          <w:szCs w:val="24"/>
        </w:rPr>
        <w:t>ОК-7 – способность к самоорганизации и самообразованию;</w:t>
      </w:r>
      <w:r>
        <w:rPr>
          <w:sz w:val="24"/>
          <w:szCs w:val="24"/>
        </w:rPr>
        <w:br/>
      </w:r>
      <w:r>
        <w:rPr>
          <w:sz w:val="24"/>
          <w:szCs w:val="24"/>
        </w:rPr>
        <w:t>ОПК-3 – способность к разработке алгоритмических и программных решений в области системного и прикладного программирования, математических, информационных и имитационных моделей, созданию информационных ресурсов глобальных сетей, образовательного контента, прикладных баз данных, тестов и средств тестирования систем и средств на соответствие стандартам и исходным требованиям;</w:t>
      </w:r>
      <w:r>
        <w:rPr>
          <w:sz w:val="24"/>
          <w:szCs w:val="24"/>
        </w:rPr>
        <w:br/>
      </w:r>
      <w:r>
        <w:rPr>
          <w:sz w:val="24"/>
          <w:szCs w:val="24"/>
        </w:rPr>
        <w:t>ПК-4 – способность решать задачи профессиональной деятельности в составе научно-исследовательского и производственного коллектива;</w:t>
      </w:r>
    </w:p>
    <w:p w:rsidR="009D2634" w:rsidRDefault="009D2634" w:rsidP="009D2634">
      <w:pPr>
        <w:ind w:firstLine="709"/>
        <w:jc w:val="both"/>
        <w:rPr>
          <w:iCs/>
        </w:rPr>
      </w:pPr>
    </w:p>
    <w:p w:rsidR="009D2634" w:rsidRDefault="009D2634" w:rsidP="009D2634">
      <w:pPr>
        <w:ind w:firstLine="709"/>
        <w:jc w:val="both"/>
        <w:rPr>
          <w:iCs/>
        </w:rPr>
      </w:pPr>
      <w:r w:rsidRPr="008938FD">
        <w:rPr>
          <w:iCs/>
        </w:rPr>
        <w:t>В результате освоения дисциплины студент должен:</w:t>
      </w:r>
    </w:p>
    <w:p w:rsidR="009D2634" w:rsidRPr="00DB4B18" w:rsidRDefault="009D2634" w:rsidP="009D2634">
      <w:pPr>
        <w:jc w:val="both"/>
        <w:rPr>
          <w:highlight w:val="yellow"/>
        </w:rPr>
      </w:pPr>
      <w:r w:rsidRPr="006E48BA">
        <w:rPr>
          <w:b/>
        </w:rPr>
        <w:t>Знать:</w:t>
      </w:r>
      <w:r>
        <w:t xml:space="preserve"> </w:t>
      </w:r>
    </w:p>
    <w:p w:rsidR="009D2634" w:rsidRPr="00DB4B18" w:rsidRDefault="009D2634" w:rsidP="009D2634">
      <w:pPr>
        <w:jc w:val="both"/>
        <w:rPr>
          <w:highlight w:val="yellow"/>
        </w:rPr>
      </w:pPr>
      <w:r w:rsidRPr="006E48BA">
        <w:rPr>
          <w:b/>
        </w:rPr>
        <w:t>Уметь:</w:t>
      </w:r>
      <w:r w:rsidRPr="006E48BA">
        <w:t xml:space="preserve"> </w:t>
      </w:r>
    </w:p>
    <w:p w:rsidR="009D2634" w:rsidRDefault="009D2634" w:rsidP="009D2634">
      <w:pPr>
        <w:pStyle w:val="58bc6c6b-b1e2-40d9-8501-a248da3b4821"/>
        <w:widowControl/>
        <w:spacing w:line="240" w:lineRule="auto"/>
        <w:ind w:firstLine="0"/>
        <w:rPr>
          <w:spacing w:val="-5"/>
        </w:rPr>
      </w:pPr>
      <w:r w:rsidRPr="006E48BA">
        <w:rPr>
          <w:b/>
          <w:spacing w:val="-5"/>
        </w:rPr>
        <w:t xml:space="preserve">Демонстрировать: </w:t>
      </w:r>
    </w:p>
    <w:p w:rsidR="009D2634" w:rsidRDefault="009D2634" w:rsidP="009D2634">
      <w:pPr>
        <w:pStyle w:val="cda15c45-4a99-4c18-858e-62b040eea3bf"/>
        <w:keepNext/>
        <w:numPr>
          <w:ilvl w:val="1"/>
          <w:numId w:val="328"/>
        </w:numPr>
        <w:suppressAutoHyphens w:val="0"/>
        <w:rPr>
          <w:rFonts w:ascii="Times New Roman" w:hAnsi="Times New Roman" w:cs="Times New Roman"/>
          <w:b w:val="0"/>
          <w:i w:val="0"/>
          <w:iCs/>
          <w:sz w:val="24"/>
        </w:rPr>
      </w:pPr>
      <w:r>
        <w:rPr>
          <w:rFonts w:ascii="Times New Roman" w:hAnsi="Times New Roman" w:cs="Times New Roman"/>
          <w:i w:val="0"/>
          <w:iCs/>
          <w:sz w:val="24"/>
          <w:lang w:val="ru-RU"/>
        </w:rPr>
        <w:t xml:space="preserve"> </w:t>
      </w:r>
      <w:r w:rsidRPr="00C65C57">
        <w:rPr>
          <w:rFonts w:ascii="Times New Roman" w:hAnsi="Times New Roman" w:cs="Times New Roman"/>
          <w:i w:val="0"/>
          <w:iCs/>
          <w:sz w:val="24"/>
          <w:lang w:val="ru-RU"/>
        </w:rPr>
        <w:t>Объем</w:t>
      </w:r>
      <w:r>
        <w:rPr>
          <w:rFonts w:ascii="Times New Roman" w:hAnsi="Times New Roman" w:cs="Times New Roman"/>
          <w:i w:val="0"/>
          <w:iCs/>
          <w:sz w:val="24"/>
        </w:rPr>
        <w:t xml:space="preserve"> дисциплины</w:t>
      </w:r>
      <w:r>
        <w:fldChar w:fldCharType="begin"/>
      </w:r>
      <w:r>
        <w:instrText xml:space="preserve"> TC "Трудоемкость освоения дисциплины" \l 2 </w:instrText>
      </w:r>
      <w:r>
        <w:fldChar w:fldCharType="end"/>
      </w:r>
      <w:r>
        <w:rPr>
          <w:rFonts w:ascii="Times New Roman" w:hAnsi="Times New Roman" w:cs="Times New Roman"/>
          <w:i w:val="0"/>
          <w:iCs/>
          <w:sz w:val="24"/>
        </w:rPr>
        <w:t xml:space="preserve"> </w:t>
      </w: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677"/>
        <w:gridCol w:w="1134"/>
        <w:gridCol w:w="1558"/>
        <w:gridCol w:w="1986"/>
      </w:tblGrid>
      <w:tr w:rsidR="009D2634" w:rsidRPr="00982FCE" w:rsidTr="00D14D7D">
        <w:trPr>
          <w:trHeight w:val="233"/>
        </w:trPr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№</w:t>
            </w:r>
          </w:p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67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69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jc w:val="center"/>
              <w:rPr>
                <w:sz w:val="16"/>
                <w:szCs w:val="16"/>
              </w:rPr>
            </w:pPr>
            <w:r w:rsidRPr="00EA1D23">
              <w:rPr>
                <w:b/>
                <w:bCs/>
                <w:sz w:val="16"/>
                <w:szCs w:val="16"/>
              </w:rPr>
              <w:t>Распределение объема дисциплины по семестрам (час.)</w:t>
            </w:r>
          </w:p>
        </w:tc>
      </w:tr>
      <w:tr w:rsidR="009D2634" w:rsidRPr="00982FCE" w:rsidTr="00D14D7D">
        <w:trPr>
          <w:trHeight w:val="60"/>
        </w:trPr>
        <w:tc>
          <w:tcPr>
            <w:tcW w:w="426" w:type="dxa"/>
            <w:vMerge/>
            <w:tcBorders>
              <w:left w:val="single" w:sz="4" w:space="0" w:color="000000"/>
              <w:bottom w:val="single" w:sz="8" w:space="0" w:color="000000"/>
            </w:tcBorders>
          </w:tcPr>
          <w:p w:rsidR="009D2634" w:rsidRPr="00982FCE" w:rsidRDefault="009D2634" w:rsidP="00D14D7D">
            <w:pPr>
              <w:snapToGrid w:val="0"/>
              <w:rPr>
                <w:b/>
                <w:bCs/>
              </w:rPr>
            </w:pPr>
          </w:p>
        </w:tc>
        <w:tc>
          <w:tcPr>
            <w:tcW w:w="467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9D2634" w:rsidRPr="00982FCE" w:rsidRDefault="009D2634" w:rsidP="00D14D7D">
            <w:pPr>
              <w:snapToGrid w:val="0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В  т.ч. контактная работа (час.)*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D31EFF" w:rsidRDefault="00D31EFF" w:rsidP="00D14D7D">
            <w:pPr>
              <w:snapToGrid w:val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5</w:t>
            </w:r>
          </w:p>
        </w:tc>
      </w:tr>
      <w:tr w:rsidR="009D2634" w:rsidRPr="00982FCE" w:rsidTr="00D14D7D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67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pPr>
              <w:rPr>
                <w:b/>
                <w:bCs/>
              </w:rPr>
            </w:pPr>
            <w:r w:rsidRPr="00982FCE">
              <w:rPr>
                <w:b/>
                <w:bCs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1B390E" w:rsidRDefault="009D2634" w:rsidP="00D14D7D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55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1B390E" w:rsidRDefault="009D2634" w:rsidP="00D14D7D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9D2634" w:rsidRPr="00982FCE" w:rsidTr="00D14D7D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sz w:val="20"/>
                <w:szCs w:val="20"/>
              </w:rPr>
            </w:pPr>
            <w:r w:rsidRPr="00982FCE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9D2634" w:rsidRPr="00982FCE" w:rsidTr="00D14D7D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sz w:val="20"/>
                <w:szCs w:val="20"/>
              </w:rPr>
            </w:pPr>
            <w:r w:rsidRPr="00982FCE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1B390E" w:rsidRDefault="009D2634" w:rsidP="00D14D7D">
            <w:pPr>
              <w:snapToGrid w:val="0"/>
              <w:jc w:val="center"/>
              <w:rPr>
                <w:bCs/>
                <w:lang w:val="en-US"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</w:p>
        </w:tc>
      </w:tr>
      <w:tr w:rsidR="009D2634" w:rsidRPr="00982FCE" w:rsidTr="00D14D7D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sz w:val="20"/>
                <w:szCs w:val="20"/>
              </w:rPr>
            </w:pPr>
            <w:r w:rsidRPr="00982FCE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931617" w:rsidRDefault="009D2634" w:rsidP="00D14D7D">
            <w:pPr>
              <w:snapToGrid w:val="0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</w:tr>
      <w:tr w:rsidR="009D2634" w:rsidRPr="00982FCE" w:rsidTr="00D14D7D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pPr>
              <w:rPr>
                <w:b/>
                <w:bCs/>
              </w:rPr>
            </w:pPr>
            <w:r w:rsidRPr="00982FCE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F5C9B" w:rsidRDefault="009D2634" w:rsidP="00D14D7D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061DA1" w:rsidRDefault="009D2634" w:rsidP="00D14D7D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490397" w:rsidRDefault="009D2634" w:rsidP="00D14D7D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9D2634" w:rsidRPr="00982FCE" w:rsidTr="00D14D7D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rPr>
                <w:b/>
                <w:bCs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EA1D23" w:rsidRDefault="009D2634" w:rsidP="00D14D7D">
            <w:pPr>
              <w:jc w:val="center"/>
              <w:rPr>
                <w:b/>
                <w:bCs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jc w:val="center"/>
              <w:rPr>
                <w:b/>
              </w:rPr>
            </w:pPr>
          </w:p>
        </w:tc>
      </w:tr>
      <w:tr w:rsidR="009D2634" w:rsidRPr="00982FCE" w:rsidTr="00D14D7D">
        <w:trPr>
          <w:trHeight w:val="35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82FCE" w:rsidRDefault="009D2634" w:rsidP="00D14D7D">
            <w:r w:rsidRPr="00982FCE">
              <w:rPr>
                <w:b/>
                <w:bCs/>
              </w:rPr>
              <w:t>Общий объем 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</w:p>
        </w:tc>
      </w:tr>
      <w:tr w:rsidR="009D2634" w:rsidTr="00D14D7D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2634" w:rsidRPr="00982FCE" w:rsidRDefault="009D2634" w:rsidP="00D14D7D">
            <w:pPr>
              <w:rPr>
                <w:b/>
                <w:bCs/>
                <w:sz w:val="20"/>
                <w:szCs w:val="20"/>
              </w:rPr>
            </w:pPr>
            <w:r w:rsidRPr="00982FCE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C65C57" w:rsidRDefault="009D2634" w:rsidP="00D14D7D">
            <w:r w:rsidRPr="00982FCE">
              <w:rPr>
                <w:b/>
                <w:bCs/>
              </w:rPr>
              <w:t>Общий объем  по учебному плану, з.е.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2B7531" w:rsidRDefault="002B7531" w:rsidP="00D14D7D">
            <w:pPr>
              <w:snapToGrid w:val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&lt;D_ZE&gt;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EA1D23" w:rsidRDefault="009D2634" w:rsidP="00D14D7D">
            <w:pPr>
              <w:snapToGrid w:val="0"/>
              <w:jc w:val="center"/>
              <w:rPr>
                <w:b/>
              </w:rPr>
            </w:pPr>
          </w:p>
        </w:tc>
      </w:tr>
    </w:tbl>
    <w:p w:rsidR="009D2634" w:rsidRPr="00982FCE" w:rsidRDefault="009D2634" w:rsidP="009D2634">
      <w:pPr>
        <w:pStyle w:val="bf74d4d5-af32-4cb0-b7ca-0ff9de4514c1"/>
        <w:spacing w:before="0"/>
        <w:rPr>
          <w:rFonts w:ascii="Times New Roman" w:hAnsi="Times New Roman" w:cs="Times New Roman"/>
          <w:b w:val="0"/>
          <w:bCs/>
          <w:sz w:val="20"/>
          <w:lang w:val="ru-RU"/>
        </w:rPr>
      </w:pPr>
      <w:r w:rsidRPr="00982FCE">
        <w:rPr>
          <w:rFonts w:ascii="Times New Roman" w:hAnsi="Times New Roman" w:cs="Times New Roman"/>
          <w:b w:val="0"/>
          <w:bCs/>
          <w:caps/>
          <w:sz w:val="24"/>
          <w:szCs w:val="24"/>
          <w:lang w:val="ru-RU"/>
        </w:rPr>
        <w:t>*</w:t>
      </w: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>Контактная работа</w:t>
      </w:r>
      <w:r w:rsidRPr="00982FCE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t xml:space="preserve"> </w:t>
      </w: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>составляет:</w:t>
      </w:r>
    </w:p>
    <w:p w:rsidR="009D2634" w:rsidRPr="00982FCE" w:rsidRDefault="009D2634" w:rsidP="009D2634">
      <w:pPr>
        <w:pStyle w:val="bf74d4d5-af32-4cb0-b7ca-0ff9de4514c1"/>
        <w:spacing w:before="0"/>
        <w:ind w:firstLine="709"/>
        <w:jc w:val="both"/>
        <w:rPr>
          <w:rFonts w:ascii="Times New Roman" w:hAnsi="Times New Roman" w:cs="Times New Roman"/>
          <w:b w:val="0"/>
          <w:bCs/>
          <w:sz w:val="20"/>
          <w:lang w:val="ru-RU"/>
        </w:rPr>
      </w:pP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 xml:space="preserve">в п/п 2,3,4 -  количество часов, равное объему соответствующего вида занятий; </w:t>
      </w:r>
    </w:p>
    <w:p w:rsidR="009D2634" w:rsidRPr="00982FCE" w:rsidRDefault="009D2634" w:rsidP="009D2634">
      <w:pPr>
        <w:pStyle w:val="bf74d4d5-af32-4cb0-b7ca-0ff9de4514c1"/>
        <w:spacing w:before="0"/>
        <w:ind w:firstLine="709"/>
        <w:jc w:val="both"/>
        <w:rPr>
          <w:rFonts w:ascii="Times New Roman" w:hAnsi="Times New Roman" w:cs="Times New Roman"/>
          <w:b w:val="0"/>
          <w:bCs/>
          <w:sz w:val="20"/>
          <w:lang w:val="ru-RU"/>
        </w:rPr>
      </w:pP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 xml:space="preserve">в </w:t>
      </w:r>
      <w:r>
        <w:rPr>
          <w:rFonts w:ascii="Times New Roman" w:hAnsi="Times New Roman" w:cs="Times New Roman"/>
          <w:b w:val="0"/>
          <w:bCs/>
          <w:sz w:val="20"/>
          <w:lang w:val="ru-RU"/>
        </w:rPr>
        <w:t xml:space="preserve">п.5 – количество часов, равное </w:t>
      </w: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>сумме объема времени, выделенного преподавателю на консультации в группе (15% о</w:t>
      </w:r>
      <w:r>
        <w:rPr>
          <w:rFonts w:ascii="Times New Roman" w:hAnsi="Times New Roman" w:cs="Times New Roman"/>
          <w:b w:val="0"/>
          <w:bCs/>
          <w:sz w:val="20"/>
          <w:lang w:val="ru-RU"/>
        </w:rPr>
        <w:t xml:space="preserve">т объема аудиторных занятий) и </w:t>
      </w:r>
      <w:r w:rsidRPr="00982FCE">
        <w:rPr>
          <w:rFonts w:ascii="Times New Roman" w:hAnsi="Times New Roman" w:cs="Times New Roman"/>
          <w:b w:val="0"/>
          <w:bCs/>
          <w:sz w:val="20"/>
          <w:lang w:val="ru-RU"/>
        </w:rPr>
        <w:t>объема времени, выделенного преподавателю на руководство курсовой работой/проектом одного студента, если она предусмотрена.</w:t>
      </w:r>
    </w:p>
    <w:p w:rsidR="009D2634" w:rsidRPr="00EE386B" w:rsidRDefault="009D2634" w:rsidP="009D2634">
      <w:pPr>
        <w:ind w:firstLine="709"/>
        <w:jc w:val="both"/>
        <w:rPr>
          <w:sz w:val="20"/>
          <w:szCs w:val="20"/>
        </w:rPr>
      </w:pPr>
      <w:r w:rsidRPr="00982FCE">
        <w:rPr>
          <w:sz w:val="20"/>
          <w:szCs w:val="20"/>
        </w:rPr>
        <w:t>в п.6 –</w:t>
      </w:r>
      <w:r w:rsidRPr="00982FCE">
        <w:t xml:space="preserve"> </w:t>
      </w:r>
      <w:r w:rsidRPr="00982FCE">
        <w:rPr>
          <w:sz w:val="20"/>
          <w:szCs w:val="20"/>
        </w:rPr>
        <w:t>количество часов, равное сумме объема времени, выделенного преподавателю на проведение соответствующего вида промежуточной аттестации одного студента и объема времени, выделенного в рамках дисциплины на руководство проектом по модулю (если он предусмотрен) одного студента.</w:t>
      </w:r>
    </w:p>
    <w:p w:rsidR="009D2634" w:rsidRPr="00EE386B" w:rsidRDefault="009D2634" w:rsidP="009D2634"/>
    <w:p w:rsidR="009D2634" w:rsidRPr="008774EE" w:rsidRDefault="009D2634" w:rsidP="009D2634">
      <w:pPr>
        <w:pStyle w:val="bf74d4d5-af32-4cb0-b7ca-0ff9de4514c1"/>
        <w:keepNext/>
        <w:widowControl/>
        <w:numPr>
          <w:ilvl w:val="0"/>
          <w:numId w:val="328"/>
        </w:numPr>
        <w:suppressAutoHyphens w:val="0"/>
        <w:autoSpaceDE/>
        <w:spacing w:before="0"/>
        <w:rPr>
          <w:rFonts w:ascii="Times New Roman" w:hAnsi="Times New Roman"/>
          <w:kern w:val="2"/>
          <w:sz w:val="24"/>
          <w:szCs w:val="24"/>
        </w:rPr>
      </w:pPr>
      <w:r w:rsidRPr="008774EE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8774EE">
        <w:rPr>
          <w:rFonts w:ascii="Times New Roman" w:hAnsi="Times New Roman"/>
          <w:kern w:val="2"/>
          <w:sz w:val="24"/>
        </w:rPr>
        <w:fldChar w:fldCharType="begin"/>
      </w:r>
      <w:r w:rsidRPr="008774EE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8774EE">
        <w:rPr>
          <w:rFonts w:ascii="Times New Roman" w:hAnsi="Times New Roman"/>
          <w:kern w:val="2"/>
          <w:sz w:val="24"/>
        </w:rPr>
        <w:fldChar w:fldCharType="end"/>
      </w:r>
      <w:r w:rsidRPr="008774EE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Pr="008774EE">
        <w:rPr>
          <w:rFonts w:ascii="Times New Roman" w:hAnsi="Times New Roman"/>
          <w:i/>
          <w:sz w:val="24"/>
        </w:rPr>
        <w:t xml:space="preserve"> </w:t>
      </w:r>
      <w:r w:rsidRPr="008774EE">
        <w:rPr>
          <w:rFonts w:ascii="Times New Roman" w:hAnsi="Times New Roman"/>
          <w:sz w:val="24"/>
          <w:lang w:val="ru-RU"/>
        </w:rPr>
        <w:t xml:space="preserve"> 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2948"/>
        <w:gridCol w:w="5441"/>
      </w:tblGrid>
      <w:tr w:rsidR="009D2634" w:rsidTr="00D14D7D">
        <w:trPr>
          <w:trHeight w:val="525"/>
        </w:trPr>
        <w:tc>
          <w:tcPr>
            <w:tcW w:w="1109" w:type="dxa"/>
          </w:tcPr>
          <w:p w:rsidR="009D2634" w:rsidRPr="00F06026" w:rsidRDefault="009D2634" w:rsidP="00D14D7D">
            <w:pPr>
              <w:jc w:val="center"/>
              <w:rPr>
                <w:b/>
              </w:rPr>
            </w:pPr>
            <w:r w:rsidRPr="00F06026">
              <w:rPr>
                <w:b/>
              </w:rPr>
              <w:t>Код</w:t>
            </w:r>
          </w:p>
          <w:p w:rsidR="009D2634" w:rsidRPr="00F06026" w:rsidRDefault="009D2634" w:rsidP="00D14D7D">
            <w:pPr>
              <w:jc w:val="center"/>
              <w:rPr>
                <w:b/>
              </w:rPr>
            </w:pPr>
            <w:r w:rsidRPr="00F06026">
              <w:rPr>
                <w:b/>
              </w:rPr>
              <w:t xml:space="preserve">раздела, темы </w:t>
            </w:r>
          </w:p>
        </w:tc>
        <w:tc>
          <w:tcPr>
            <w:tcW w:w="2948" w:type="dxa"/>
            <w:vAlign w:val="center"/>
          </w:tcPr>
          <w:p w:rsidR="009D2634" w:rsidRPr="00F06026" w:rsidRDefault="009D2634" w:rsidP="00D14D7D">
            <w:pPr>
              <w:pStyle w:val="d7cfed6b-7308-4c2b-b93b-963051748a86"/>
              <w:ind w:left="0" w:firstLine="0"/>
              <w:jc w:val="center"/>
              <w:rPr>
                <w:b/>
                <w:lang w:val="en-US"/>
              </w:rPr>
            </w:pPr>
            <w:r w:rsidRPr="00F06026">
              <w:rPr>
                <w:b/>
              </w:rPr>
              <w:t>Раздел, тема</w:t>
            </w:r>
          </w:p>
          <w:p w:rsidR="009D2634" w:rsidRPr="00F06026" w:rsidRDefault="009D2634" w:rsidP="00D14D7D">
            <w:pPr>
              <w:jc w:val="center"/>
              <w:rPr>
                <w:b/>
              </w:rPr>
            </w:pPr>
            <w:r w:rsidRPr="00F06026">
              <w:rPr>
                <w:b/>
              </w:rPr>
              <w:t>дисциплины</w:t>
            </w:r>
          </w:p>
        </w:tc>
        <w:tc>
          <w:tcPr>
            <w:tcW w:w="5441" w:type="dxa"/>
            <w:vAlign w:val="center"/>
          </w:tcPr>
          <w:p w:rsidR="009D2634" w:rsidRPr="00F06026" w:rsidRDefault="009D2634" w:rsidP="00D14D7D">
            <w:pPr>
              <w:pStyle w:val="d7cfed6b-7308-4c2b-b93b-963051748a86"/>
              <w:ind w:left="0" w:firstLine="0"/>
              <w:jc w:val="center"/>
              <w:rPr>
                <w:b/>
              </w:rPr>
            </w:pPr>
            <w:r w:rsidRPr="00F06026">
              <w:rPr>
                <w:b/>
              </w:rPr>
              <w:t xml:space="preserve">Содержание 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/>
            <w:r>
              <w:t>Основные принципы комбинаторики. Комбинаторные тождества.</w:t>
            </w:r>
          </w:p>
        </w:tc>
        <w:tc>
          <w:tcPr>
            <w:tcW w:w="2310" w:type="dxa"/>
          </w:tcPr>
          <w:p>
            <w:pPr/>
            <w:r>
              <w:t xml:space="preserve">Основные принципы комбинаторики. </w:t>
            </w:r>
            <w:r>
              <w:t xml:space="preserve">Мощности множества попарно неортогональных {-1,0,1}-векторов : верхняя и нижняя оценки. </w:t>
            </w:r>
            <w:r>
              <w:t xml:space="preserve">Простейшие тождества. 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/>
            <w:r>
              <w:t>Формула обращения Мёбиуса. Циклические последовательности.</w:t>
            </w:r>
          </w:p>
        </w:tc>
        <w:tc>
          <w:tcPr>
            <w:tcW w:w="2310" w:type="dxa"/>
          </w:tcPr>
          <w:p>
            <w:pPr/>
            <w:r>
              <w:t>Передоказательство формулы включений и исключений (часть 1) (*).</w:t>
            </w:r>
            <w:r>
              <w:br/>
            </w:r>
            <w:r>
              <w:t xml:space="preserve">. </w:t>
            </w:r>
            <w:r>
              <w:t xml:space="preserve">Теорема об формуле обращения Мебиуса на ч.у.м. </w:t>
            </w:r>
            <w:r>
              <w:t xml:space="preserve">Функция Мебиуса. 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/>
            <w:r>
              <w:t>Разбиения.</w:t>
            </w:r>
          </w:p>
        </w:tc>
        <w:tc>
          <w:tcPr>
            <w:tcW w:w="2310" w:type="dxa"/>
          </w:tcPr>
          <w:p>
            <w:pPr/>
            <w:r>
              <w:t xml:space="preserve">Передоказательство формулы включений и исключений (часть 2) (*). </w:t>
            </w:r>
            <w:r>
              <w:t xml:space="preserve">Формула Харди-Рамануджана. 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dxa"/>
          </w:tcPr>
          <w:p>
            <w:pPr/>
            <w:r>
              <w:t>Линейные рекуррентные соотношения. Формальные степенные ряды.</w:t>
            </w:r>
          </w:p>
        </w:tc>
        <w:tc>
          <w:tcPr>
            <w:tcW w:w="2310" w:type="dxa"/>
          </w:tcPr>
          <w:p>
            <w:pPr/>
            <w:r>
              <w:t xml:space="preserve">Числа Фибоначчи. 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dxa"/>
          </w:tcPr>
          <w:p>
            <w:pPr/>
            <w:r>
              <w:t>Производящие функции.</w:t>
            </w:r>
          </w:p>
        </w:tc>
        <w:tc>
          <w:tcPr>
            <w:tcW w:w="2310" w:type="dxa"/>
          </w:tcPr>
          <w:p>
            <w:pPr/>
            <w:r>
              <w:t xml:space="preserve">Примеры, иллюстрирующие теоремы. </w:t>
            </w:r>
            <w:r>
              <w:t xml:space="preserve">Производящие функции. </w:t>
            </w:r>
          </w:p>
        </w:tc>
      </w:tr>
    </w:tbl>
    <w:p w:rsidR="009D2634" w:rsidRDefault="009D2634" w:rsidP="009D2634">
      <w:pPr>
        <w:pStyle w:val="bf74d4d5-af32-4cb0-b7ca-0ff9de4514c1"/>
        <w:keepNext/>
        <w:widowControl/>
        <w:suppressAutoHyphens w:val="0"/>
        <w:autoSpaceDE/>
        <w:spacing w:before="0"/>
        <w:rPr>
          <w:rFonts w:ascii="Times New Roman" w:hAnsi="Times New Roman" w:cs="Times New Roman"/>
          <w:bCs/>
          <w:caps/>
          <w:sz w:val="24"/>
          <w:szCs w:val="24"/>
          <w:lang w:val="ru-RU"/>
        </w:rPr>
      </w:pPr>
    </w:p>
    <w:p w:rsidR="009D2634" w:rsidRPr="008774EE" w:rsidRDefault="009D2634" w:rsidP="009D2634">
      <w:pPr>
        <w:pStyle w:val="bf74d4d5-af32-4cb0-b7ca-0ff9de4514c1"/>
        <w:keepNext/>
        <w:widowControl/>
        <w:numPr>
          <w:ilvl w:val="0"/>
          <w:numId w:val="329"/>
        </w:numPr>
        <w:suppressAutoHyphens w:val="0"/>
        <w:autoSpaceDE/>
        <w:spacing w:before="0"/>
        <w:rPr>
          <w:rFonts w:ascii="Times New Roman" w:hAnsi="Times New Roman" w:cs="Times New Roman"/>
          <w:sz w:val="24"/>
        </w:rPr>
      </w:pPr>
      <w:r w:rsidRPr="008774EE">
        <w:rPr>
          <w:rFonts w:ascii="Times New Roman" w:hAnsi="Times New Roman" w:cs="Times New Roman"/>
          <w:bCs/>
          <w:caps/>
          <w:sz w:val="24"/>
          <w:szCs w:val="24"/>
        </w:rPr>
        <w:t>РАСПРЕДЕЛЕНИЕ УЧЕБНОГО ВРЕМЕНИ</w:t>
      </w:r>
      <w:r w:rsidRPr="008774EE">
        <w:fldChar w:fldCharType="begin"/>
      </w:r>
      <w:r w:rsidRPr="008774EE">
        <w:instrText xml:space="preserve"> TC "РАСПРЕДЕЛЕНИЕ УЧЕБНОГО ВРЕМЕНИ" \l 1 </w:instrText>
      </w:r>
      <w:r w:rsidRPr="008774EE">
        <w:fldChar w:fldCharType="end"/>
      </w:r>
    </w:p>
    <w:p w:rsidR="009D2634" w:rsidRDefault="009D2634" w:rsidP="009D2634">
      <w:pPr>
        <w:pStyle w:val="cda15c45-4a99-4c18-858e-62b040eea3bf"/>
        <w:keepNext/>
        <w:numPr>
          <w:ilvl w:val="1"/>
          <w:numId w:val="325"/>
        </w:numPr>
        <w:suppressAutoHyphens w:val="0"/>
      </w:pPr>
      <w:r>
        <w:rPr>
          <w:rFonts w:ascii="Times New Roman" w:hAnsi="Times New Roman" w:cs="Times New Roman"/>
          <w:i w:val="0"/>
          <w:iCs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/>
          <w:sz w:val="24"/>
          <w:lang w:val="ru-RU"/>
        </w:rPr>
        <w:t>дисциплины</w:t>
      </w:r>
    </w:p>
    <w:p w:rsidR="009D2634" w:rsidRDefault="009D2634" w:rsidP="009D2634">
      <w:pPr>
        <w:jc w:val="both"/>
      </w:pPr>
    </w:p>
    <w:p w:rsidR="009D2634" w:rsidRDefault="009D2634">
      <w:pPr>
        <w:widowControl/>
        <w:suppressAutoHyphens w:val="0"/>
        <w:autoSpaceDE/>
        <w:spacing w:after="200" w:line="276" w:lineRule="auto"/>
      </w:pPr>
      <w:r>
        <w:br w:type="page"/>
      </w:r>
    </w:p>
    <w:p w:rsidR="009D2634" w:rsidRDefault="009D2634">
      <w:pPr>
        <w:sectPr w:rsidR="009D263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D2634" w:rsidRPr="00BA5E23" w:rsidRDefault="009D2634" w:rsidP="009D2634">
      <w:pPr>
        <w:widowControl/>
        <w:suppressAutoHyphens w:val="0"/>
        <w:autoSpaceDE/>
        <w:spacing w:after="200" w:line="276" w:lineRule="auto"/>
      </w:pPr>
    </w:p>
    <w:tbl>
      <w:tblPr>
        <w:tblpPr w:leftFromText="180" w:rightFromText="180" w:vertAnchor="page" w:horzAnchor="margin" w:tblpY="1756"/>
        <w:tblW w:w="50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05"/>
        <w:gridCol w:w="8"/>
        <w:gridCol w:w="2596"/>
        <w:gridCol w:w="474"/>
        <w:gridCol w:w="405"/>
        <w:gridCol w:w="402"/>
        <w:gridCol w:w="420"/>
        <w:gridCol w:w="240"/>
        <w:gridCol w:w="366"/>
        <w:gridCol w:w="366"/>
        <w:gridCol w:w="378"/>
        <w:gridCol w:w="285"/>
        <w:gridCol w:w="378"/>
        <w:gridCol w:w="462"/>
        <w:gridCol w:w="393"/>
        <w:gridCol w:w="405"/>
        <w:gridCol w:w="339"/>
        <w:gridCol w:w="339"/>
        <w:gridCol w:w="324"/>
        <w:gridCol w:w="363"/>
        <w:gridCol w:w="366"/>
        <w:gridCol w:w="378"/>
        <w:gridCol w:w="339"/>
        <w:gridCol w:w="393"/>
        <w:gridCol w:w="402"/>
        <w:gridCol w:w="513"/>
        <w:gridCol w:w="240"/>
        <w:gridCol w:w="219"/>
        <w:gridCol w:w="438"/>
        <w:gridCol w:w="594"/>
        <w:gridCol w:w="636"/>
        <w:gridCol w:w="675"/>
        <w:gridCol w:w="555"/>
      </w:tblGrid>
      <w:tr w:rsidR="009D2634" w:rsidRPr="00561EC3" w:rsidTr="00D14D7D">
        <w:trPr>
          <w:trHeight w:val="222"/>
        </w:trPr>
        <w:tc>
          <w:tcPr>
            <w:tcW w:w="3961" w:type="pct"/>
            <w:gridSpan w:val="2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D2634" w:rsidRPr="00D56AD9" w:rsidRDefault="009D2634" w:rsidP="00D14D7D">
            <w:pPr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Семестр обучения 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5</w:t>
            </w:r>
          </w:p>
        </w:tc>
        <w:tc>
          <w:tcPr>
            <w:tcW w:w="103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D2634" w:rsidRPr="00D56AD9" w:rsidRDefault="009D2634" w:rsidP="00D14D7D">
            <w:pPr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r w:rsidRPr="00D56AD9">
              <w:rPr>
                <w:rFonts w:ascii="Arial CYR" w:hAnsi="Arial CYR" w:cs="Arial CYR"/>
                <w:sz w:val="16"/>
                <w:szCs w:val="16"/>
              </w:rPr>
              <w:t>&lt;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M</w:t>
            </w:r>
            <w:r w:rsidRPr="00D56AD9">
              <w:rPr>
                <w:rFonts w:ascii="Arial CYR" w:hAnsi="Arial CYR" w:cs="Arial CYR"/>
                <w:sz w:val="16"/>
                <w:szCs w:val="16"/>
              </w:rPr>
              <w:t>_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ZE</w:t>
            </w:r>
            <w:r w:rsidRPr="00D56AD9">
              <w:rPr>
                <w:rFonts w:ascii="Arial CYR" w:hAnsi="Arial CYR" w:cs="Arial CYR"/>
                <w:sz w:val="16"/>
                <w:szCs w:val="16"/>
              </w:rPr>
              <w:t>&gt;</w:t>
            </w:r>
          </w:p>
          <w:p w:rsidR="009D2634" w:rsidRPr="009D2634" w:rsidRDefault="009D2634" w:rsidP="00D14D7D">
            <w:pPr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(зач.ед.):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r w:rsidRPr="009D2634">
              <w:rPr>
                <w:rFonts w:ascii="Arial CYR" w:hAnsi="Arial CYR" w:cs="Arial CYR"/>
                <w:sz w:val="16"/>
                <w:szCs w:val="16"/>
              </w:rPr>
              <w:t>&lt;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D</w:t>
            </w:r>
            <w:r w:rsidRPr="009D2634">
              <w:rPr>
                <w:rFonts w:ascii="Arial CYR" w:hAnsi="Arial CYR" w:cs="Arial CYR"/>
                <w:sz w:val="16"/>
                <w:szCs w:val="16"/>
              </w:rPr>
              <w:t>_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ZE</w:t>
            </w:r>
            <w:r w:rsidRPr="009D2634">
              <w:rPr>
                <w:rFonts w:ascii="Arial CYR" w:hAnsi="Arial CYR" w:cs="Arial CYR"/>
                <w:sz w:val="16"/>
                <w:szCs w:val="16"/>
              </w:rPr>
              <w:t>&gt;</w:t>
            </w:r>
          </w:p>
        </w:tc>
      </w:tr>
      <w:tr w:rsidR="009D2634" w:rsidRPr="00982FCE" w:rsidTr="00D14D7D">
        <w:trPr>
          <w:trHeight w:val="524"/>
        </w:trPr>
        <w:tc>
          <w:tcPr>
            <w:tcW w:w="1129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89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82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9D2634" w:rsidRPr="00982FCE" w:rsidTr="00D14D7D">
        <w:trPr>
          <w:trHeight w:val="589"/>
        </w:trPr>
        <w:tc>
          <w:tcPr>
            <w:tcW w:w="102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869" w:type="pct"/>
            <w:gridSpan w:val="2"/>
            <w:vMerge w:val="restart"/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58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40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80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22" w:type="pct"/>
            <w:vMerge w:val="restar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23" w:type="pct"/>
            <w:gridSpan w:val="5"/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347" w:type="pct"/>
            <w:gridSpan w:val="11"/>
            <w:shd w:val="clear" w:color="auto" w:fill="auto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70" w:type="pct"/>
            <w:gridSpan w:val="4"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410" w:type="pct"/>
            <w:gridSpan w:val="2"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410" w:type="pct"/>
            <w:gridSpan w:val="2"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9D2634" w:rsidRPr="00982FCE" w:rsidTr="00D14D7D">
        <w:trPr>
          <w:trHeight w:val="2647"/>
        </w:trPr>
        <w:tc>
          <w:tcPr>
            <w:tcW w:w="102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69" w:type="pct"/>
            <w:gridSpan w:val="2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0" w:type="pct"/>
            <w:vMerge/>
            <w:shd w:val="clear" w:color="auto" w:fill="auto"/>
            <w:vAlign w:val="center"/>
          </w:tcPr>
          <w:p w:rsidR="009D2634" w:rsidRPr="00982FCE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2" w:type="pct"/>
            <w:vMerge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95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154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13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13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08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21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2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13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71" w:type="pc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9D2634" w:rsidRPr="00982FCE" w:rsidRDefault="009D2634" w:rsidP="00D14D7D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3" w:type="pct"/>
            <w:gridSpan w:val="2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46" w:type="pc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98" w:type="pct"/>
            <w:vMerge w:val="restar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212" w:type="pct"/>
            <w:vMerge w:val="restar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225" w:type="pct"/>
            <w:vMerge w:val="restar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85" w:type="pct"/>
            <w:vMerge w:val="restart"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 модулю</w:t>
            </w:r>
          </w:p>
        </w:tc>
      </w:tr>
      <w:tr w:rsidR="009D2634" w:rsidRPr="00982FCE" w:rsidTr="00D14D7D">
        <w:trPr>
          <w:trHeight w:val="222"/>
        </w:trPr>
        <w:tc>
          <w:tcPr>
            <w:tcW w:w="105" w:type="pct"/>
            <w:gridSpan w:val="2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66" w:type="pct"/>
            <w:shd w:val="clear" w:color="auto" w:fill="auto"/>
            <w:vAlign w:val="center"/>
          </w:tcPr>
          <w:p w:rsidR="009D2634" w:rsidRPr="000B7874" w:rsidRDefault="009D2634" w:rsidP="00D14D7D">
            <w:pPr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Основные принципы комбинаторики. Комбинаторные тождества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9D2634" w:rsidRPr="009C2B7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9D2634" w:rsidRPr="0024460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2" w:type="pct"/>
            <w:shd w:val="clear" w:color="auto" w:fill="auto"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1" w:type="pct"/>
            <w:shd w:val="clear" w:color="auto" w:fill="auto"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3" w:type="pct"/>
            <w:gridSpan w:val="2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8" w:type="pct"/>
            <w:vMerge/>
            <w:shd w:val="clear" w:color="auto" w:fill="auto"/>
            <w:noWrap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12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2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>
        <w:tc>
          <w:tcPr>
            <w:tcW w:w="105" w:type="pct"/>
            <w:gridSpan w:val="2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66" w:type="pct"/>
            <w:shd w:val="clear" w:color="auto" w:fill="auto"/>
            <w:vAlign w:val="center"/>
          </w:tcPr>
          <w:p w:rsidR="009D2634" w:rsidRPr="000B7874" w:rsidRDefault="009D2634" w:rsidP="00D14D7D">
            <w:pPr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Формула обращения Мёбиуса. Циклические последовательности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9D2634" w:rsidRPr="009C2B7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9D2634" w:rsidRPr="0024460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2" w:type="pct"/>
            <w:shd w:val="clear" w:color="auto" w:fill="auto"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1" w:type="pct"/>
            <w:shd w:val="clear" w:color="auto" w:fill="auto"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3" w:type="pct"/>
            <w:gridSpan w:val="2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8" w:type="pct"/>
            <w:vMerge/>
            <w:shd w:val="clear" w:color="auto" w:fill="auto"/>
            <w:noWrap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12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2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>
        <w:tc>
          <w:tcPr>
            <w:tcW w:w="105" w:type="pct"/>
            <w:gridSpan w:val="2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66" w:type="pct"/>
            <w:shd w:val="clear" w:color="auto" w:fill="auto"/>
            <w:vAlign w:val="center"/>
          </w:tcPr>
          <w:p w:rsidR="009D2634" w:rsidRPr="000B7874" w:rsidRDefault="009D2634" w:rsidP="00D14D7D">
            <w:pPr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Разбиения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9D2634" w:rsidRPr="009C2B7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9D2634" w:rsidRPr="0024460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2" w:type="pct"/>
            <w:shd w:val="clear" w:color="auto" w:fill="auto"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1" w:type="pct"/>
            <w:shd w:val="clear" w:color="auto" w:fill="auto"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3" w:type="pct"/>
            <w:gridSpan w:val="2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8" w:type="pct"/>
            <w:vMerge/>
            <w:shd w:val="clear" w:color="auto" w:fill="auto"/>
            <w:noWrap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12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2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>
        <w:tc>
          <w:tcPr>
            <w:tcW w:w="105" w:type="pct"/>
            <w:gridSpan w:val="2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66" w:type="pct"/>
            <w:shd w:val="clear" w:color="auto" w:fill="auto"/>
            <w:vAlign w:val="center"/>
          </w:tcPr>
          <w:p w:rsidR="009D2634" w:rsidRPr="000B7874" w:rsidRDefault="009D2634" w:rsidP="00D14D7D">
            <w:pPr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Линейные рекуррентные соотношения. Формальные степенные ряды.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9D2634" w:rsidRPr="009C2B7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9D2634" w:rsidRPr="0024460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2" w:type="pct"/>
            <w:shd w:val="clear" w:color="auto" w:fill="auto"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1" w:type="pct"/>
            <w:shd w:val="clear" w:color="auto" w:fill="auto"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3" w:type="pct"/>
            <w:gridSpan w:val="2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8" w:type="pct"/>
            <w:vMerge/>
            <w:shd w:val="clear" w:color="auto" w:fill="auto"/>
            <w:noWrap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12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2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>
        <w:tc>
          <w:tcPr>
            <w:tcW w:w="105" w:type="pct"/>
            <w:gridSpan w:val="2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866" w:type="pct"/>
            <w:shd w:val="clear" w:color="auto" w:fill="auto"/>
            <w:vAlign w:val="center"/>
          </w:tcPr>
          <w:p w:rsidR="009D2634" w:rsidRPr="000B7874" w:rsidRDefault="009D2634" w:rsidP="00D14D7D">
            <w:pPr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Производящие функции</w:t>
            </w:r>
          </w:p>
        </w:tc>
        <w:tc>
          <w:tcPr>
            <w:tcW w:w="158" w:type="pct"/>
            <w:shd w:val="clear" w:color="auto" w:fill="auto"/>
            <w:vAlign w:val="center"/>
          </w:tcPr>
          <w:p w:rsidR="009D2634" w:rsidRPr="009C2B7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9D2634" w:rsidRPr="00875E23" w:rsidRDefault="009D2634" w:rsidP="00D14D7D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9D2634" w:rsidRPr="0024460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2" w:type="pct"/>
            <w:shd w:val="clear" w:color="auto" w:fill="auto"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1" w:type="pct"/>
            <w:shd w:val="clear" w:color="auto" w:fill="auto"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53" w:type="pct"/>
            <w:gridSpan w:val="2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98" w:type="pct"/>
            <w:vMerge/>
            <w:shd w:val="clear" w:color="auto" w:fill="auto"/>
            <w:noWrap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12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2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  <w:textDirection w:val="btLr"/>
          </w:tcPr>
          <w:p w:rsidR="009D2634" w:rsidRPr="00982FCE" w:rsidRDefault="009D2634" w:rsidP="00D14D7D">
            <w:pPr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9D2634" w:rsidRPr="00982FCE" w:rsidTr="00D14D7D">
        <w:trPr>
          <w:trHeight w:val="222"/>
        </w:trPr>
        <w:tc>
          <w:tcPr>
            <w:tcW w:w="102" w:type="pct"/>
            <w:shd w:val="clear" w:color="auto" w:fill="auto"/>
            <w:noWrap/>
          </w:tcPr>
          <w:p w:rsidR="009D2634" w:rsidRPr="00982FCE" w:rsidRDefault="009D2634" w:rsidP="00D14D7D">
            <w:pPr>
              <w:autoSpaceDN w:val="0"/>
              <w:adjustRightInd w:val="0"/>
              <w:ind w:left="-284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69" w:type="pct"/>
            <w:gridSpan w:val="2"/>
            <w:shd w:val="clear" w:color="auto" w:fill="auto"/>
            <w:noWrap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58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0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2" w:type="pct"/>
            <w:shd w:val="clear" w:color="auto" w:fill="auto"/>
            <w:vAlign w:val="center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9C2B73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D56AD9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95" w:type="pct"/>
            <w:shd w:val="clear" w:color="auto" w:fill="auto"/>
            <w:noWrap/>
            <w:vAlign w:val="center"/>
          </w:tcPr>
          <w:p w:rsidR="009D2634" w:rsidRPr="009C2B73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9C2B73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9D2634" w:rsidRPr="009C2B73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08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1" w:type="pct"/>
            <w:shd w:val="clear" w:color="auto" w:fill="auto"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3" w:type="pct"/>
            <w:gridSpan w:val="2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9D2634" w:rsidRPr="000531B1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98" w:type="pct"/>
            <w:vMerge/>
            <w:shd w:val="clear" w:color="auto" w:fill="auto"/>
            <w:noWrap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212" w:type="pct"/>
            <w:vMerge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225" w:type="pct"/>
            <w:vMerge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85" w:type="pct"/>
            <w:vMerge/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9D2634" w:rsidRPr="00CF2874" w:rsidTr="00D14D7D">
        <w:trPr>
          <w:trHeight w:val="222"/>
        </w:trPr>
        <w:tc>
          <w:tcPr>
            <w:tcW w:w="10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9D2634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  <w:lang w:val="en-US"/>
              </w:rPr>
            </w:pPr>
          </w:p>
        </w:tc>
        <w:tc>
          <w:tcPr>
            <w:tcW w:w="869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982FCE" w:rsidRDefault="009D2634" w:rsidP="00D14D7D">
            <w:pPr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5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CF2874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CF2874" w:rsidRDefault="009D2634" w:rsidP="00D14D7D">
            <w:pPr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354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CF2874" w:rsidRDefault="009D2634" w:rsidP="00D14D7D">
            <w:pPr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2" w:type="pct"/>
            <w:tcBorders>
              <w:bottom w:val="single" w:sz="4" w:space="0" w:color="auto"/>
            </w:tcBorders>
            <w:shd w:val="clear" w:color="auto" w:fill="auto"/>
          </w:tcPr>
          <w:p w:rsidR="009D2634" w:rsidRPr="00C14014" w:rsidRDefault="009D2634" w:rsidP="00D14D7D">
            <w:pPr>
              <w:autoSpaceDN w:val="0"/>
              <w:adjustRightInd w:val="0"/>
              <w:jc w:val="center"/>
              <w:rPr>
                <w:b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2440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9D2634" w:rsidRPr="00982FCE" w:rsidRDefault="009D2634" w:rsidP="00D14D7D">
            <w:pPr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9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D2634" w:rsidRPr="009D2634" w:rsidRDefault="009D2634" w:rsidP="00D14D7D">
            <w:pPr>
              <w:jc w:val="center"/>
            </w:pPr>
          </w:p>
        </w:tc>
        <w:tc>
          <w:tcPr>
            <w:tcW w:w="212" w:type="pct"/>
            <w:tcBorders>
              <w:bottom w:val="single" w:sz="4" w:space="0" w:color="auto"/>
            </w:tcBorders>
            <w:shd w:val="clear" w:color="auto" w:fill="auto"/>
          </w:tcPr>
          <w:p w:rsidR="009D2634" w:rsidRPr="009D2634" w:rsidRDefault="009D2634" w:rsidP="00D14D7D">
            <w:pPr>
              <w:jc w:val="center"/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225" w:type="pct"/>
            <w:tcBorders>
              <w:bottom w:val="single" w:sz="4" w:space="0" w:color="auto"/>
            </w:tcBorders>
            <w:shd w:val="clear" w:color="auto" w:fill="auto"/>
          </w:tcPr>
          <w:p w:rsidR="009D2634" w:rsidRPr="00CF2874" w:rsidRDefault="009D2634" w:rsidP="00D14D7D">
            <w:pPr>
              <w:jc w:val="center"/>
            </w:pPr>
            <w:r w:rsidRPr="00CF2874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85" w:type="pct"/>
            <w:tcBorders>
              <w:bottom w:val="single" w:sz="4" w:space="0" w:color="auto"/>
            </w:tcBorders>
            <w:shd w:val="clear" w:color="auto" w:fill="auto"/>
          </w:tcPr>
          <w:p w:rsidR="009D2634" w:rsidRPr="00CF2874" w:rsidRDefault="009D2634" w:rsidP="00D14D7D">
            <w:pPr>
              <w:jc w:val="center"/>
            </w:pPr>
            <w:r w:rsidRPr="00CF2874">
              <w:rPr>
                <w:b/>
                <w:bCs/>
                <w:sz w:val="16"/>
                <w:szCs w:val="16"/>
              </w:rPr>
              <w:t>0</w:t>
            </w:r>
          </w:p>
        </w:tc>
      </w:tr>
    </w:tbl>
    <w:p w:rsidR="009D2634" w:rsidRDefault="009D2634"/>
    <w:p w:rsidR="009D2634" w:rsidRDefault="009D2634">
      <w:pPr>
        <w:widowControl/>
        <w:suppressAutoHyphens w:val="0"/>
        <w:autoSpaceDE/>
        <w:spacing w:after="200" w:line="276" w:lineRule="auto"/>
      </w:pPr>
      <w:r>
        <w:br w:type="page"/>
      </w:r>
    </w:p>
    <w:p w:rsidR="009D2634" w:rsidRDefault="009D2634">
      <w:pPr>
        <w:sectPr w:rsidR="009D2634" w:rsidSect="009D2634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9D2634" w:rsidRPr="00391D46" w:rsidRDefault="009D2634" w:rsidP="009D2634">
      <w:pPr>
        <w:pStyle w:val="bf74d4d5-af32-4cb0-b7ca-0ff9de4514c1"/>
        <w:keepNext/>
        <w:widowControl/>
        <w:numPr>
          <w:ilvl w:val="0"/>
          <w:numId w:val="325"/>
        </w:numPr>
        <w:suppressAutoHyphens w:val="0"/>
        <w:autoSpaceDE/>
        <w:spacing w:before="0"/>
        <w:rPr>
          <w:rFonts w:ascii="Times New Roman" w:hAnsi="Times New Roman" w:cs="Times New Roman"/>
          <w:sz w:val="24"/>
        </w:rPr>
      </w:pPr>
      <w:r w:rsidRPr="00391D46">
        <w:rPr>
          <w:rFonts w:ascii="Times New Roman" w:hAnsi="Times New Roman" w:cs="Times New Roman"/>
          <w:bCs/>
          <w:caps/>
          <w:sz w:val="24"/>
          <w:szCs w:val="24"/>
        </w:rPr>
        <w:lastRenderedPageBreak/>
        <w:t>ОРГАНИЗАЦИЯ ПРАКТИЧЕСКИХ ЗАНЯТИЙ, САМОСТОЯТЕЛЬНОЙ РАБОТЫ ПО ДИСЦИПЛИНЕ</w:t>
      </w:r>
      <w:r w:rsidRPr="00391D46">
        <w:fldChar w:fldCharType="begin"/>
      </w:r>
      <w:r w:rsidRPr="00391D46">
        <w:instrText xml:space="preserve"> TC "ОРГАНИЗАЦИЯ ПРАКТИЧЕСКИХ ЗАНЯТИЙ, САМОСТОЯТЕЛЬНОЙ РАБОТЫ И АТТЕСТАЦИИ ПО ДИСЦИПЛИНЕ" \l 1 </w:instrText>
      </w:r>
      <w:r w:rsidRPr="00391D46">
        <w:fldChar w:fldCharType="end"/>
      </w:r>
    </w:p>
    <w:p w:rsidR="009D2634" w:rsidRDefault="009D2634" w:rsidP="009D2634">
      <w:pPr>
        <w:pStyle w:val="cda15c45-4a99-4c18-858e-62b040eea3bf"/>
        <w:keepNext/>
        <w:numPr>
          <w:ilvl w:val="1"/>
          <w:numId w:val="325"/>
        </w:numPr>
        <w:suppressAutoHyphens w:val="0"/>
        <w:rPr>
          <w:rFonts w:ascii="Times New Roman" w:hAnsi="Times New Roman" w:cs="Times New Roman"/>
          <w:i w:val="0"/>
          <w:iCs/>
          <w:sz w:val="24"/>
          <w:lang w:val="ru-RU"/>
        </w:rPr>
      </w:pPr>
      <w:r>
        <w:rPr>
          <w:rFonts w:ascii="Times New Roman" w:hAnsi="Times New Roman" w:cs="Times New Roman"/>
          <w:i w:val="0"/>
          <w:iCs/>
          <w:sz w:val="24"/>
        </w:rPr>
        <w:t>Лабораторны</w:t>
      </w:r>
      <w:r>
        <w:rPr>
          <w:rFonts w:ascii="Times New Roman" w:hAnsi="Times New Roman" w:cs="Times New Roman"/>
          <w:i w:val="0"/>
          <w:iCs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/>
          <w:sz w:val="24"/>
        </w:rPr>
        <w:t xml:space="preserve"> </w:t>
      </w:r>
      <w:r>
        <w:rPr>
          <w:rFonts w:ascii="Times New Roman" w:hAnsi="Times New Roman" w:cs="Times New Roman"/>
          <w:i w:val="0"/>
          <w:iCs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/>
          <w:sz w:val="24"/>
          <w:lang w:val="ru-RU"/>
        </w:rPr>
        <w:t xml:space="preserve"> </w:t>
      </w:r>
    </w:p>
    <w:p w:rsidR="009D2634" w:rsidRPr="00A6748C" w:rsidRDefault="009D2634" w:rsidP="009D2634">
      <w:pPr>
        <w:pStyle w:val="cda15c45-4a99-4c18-858e-62b040eea3bf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A6748C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Default="009D2634" w:rsidP="009D2634">
      <w:pPr>
        <w:pStyle w:val="cda15c45-4a99-4c18-858e-62b040eea3bf"/>
        <w:keepNext/>
        <w:numPr>
          <w:ilvl w:val="1"/>
          <w:numId w:val="325"/>
        </w:numPr>
        <w:suppressAutoHyphens w:val="0"/>
        <w:rPr>
          <w:rFonts w:ascii="Times New Roman" w:hAnsi="Times New Roman" w:cs="Times New Roman"/>
          <w:i w:val="0"/>
          <w:iCs/>
          <w:sz w:val="24"/>
        </w:rPr>
      </w:pPr>
      <w:r w:rsidRPr="00641240">
        <w:rPr>
          <w:rFonts w:ascii="Times New Roman" w:hAnsi="Times New Roman" w:cs="Times New Roman"/>
          <w:i w:val="0"/>
          <w:iCs/>
          <w:sz w:val="24"/>
        </w:rPr>
        <w:t>Практические занятия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03"/>
        <w:gridCol w:w="30"/>
      </w:tblGrid>
      <w:tr w:rsidR="009D2634" w:rsidRPr="000D673E" w:rsidTr="00D14D7D">
        <w:trPr>
          <w:cantSplit/>
          <w:trHeight w:val="1134"/>
          <w:jc w:val="center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Код</w:t>
            </w:r>
          </w:p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 xml:space="preserve">раздела, </w:t>
            </w:r>
          </w:p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Время на</w:t>
            </w:r>
          </w:p>
          <w:p w:rsidR="009D2634" w:rsidRPr="008B6684" w:rsidRDefault="009D2634" w:rsidP="00D14D7D">
            <w:pPr>
              <w:jc w:val="center"/>
              <w:rPr>
                <w:b/>
                <w:bCs/>
              </w:rPr>
            </w:pPr>
            <w:r w:rsidRPr="008B6684">
              <w:rPr>
                <w:b/>
                <w:bCs/>
              </w:rPr>
              <w:t>проведение</w:t>
            </w:r>
          </w:p>
          <w:p w:rsidR="009D2634" w:rsidRPr="008B6684" w:rsidRDefault="009D2634" w:rsidP="00D14D7D">
            <w:pPr>
              <w:jc w:val="center"/>
            </w:pPr>
            <w:r w:rsidRPr="008B6684">
              <w:rPr>
                <w:b/>
                <w:bCs/>
              </w:rPr>
              <w:t>занятия (час.)</w:t>
            </w:r>
          </w:p>
        </w:tc>
      </w:tr>
      <w:tr w:rsidR="009D2634" w:rsidRPr="000D673E" w:rsidTr="00D14D7D">
        <w:trPr>
          <w:trHeight w:val="270"/>
          <w:jc w:val="center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98658F" w:rsidRDefault="009D2634" w:rsidP="00D14D7D">
            <w:pPr>
              <w:ind w:left="-6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D31EFF" w:rsidRDefault="009D2634" w:rsidP="00D14D7D">
            <w:pPr>
              <w:jc w:val="center"/>
              <w:rPr>
                <w:spacing w:val="-5"/>
                <w:sz w:val="22"/>
                <w:szCs w:val="22"/>
                <w:lang w:val="en-US"/>
              </w:rPr>
            </w:pP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4965C5" w:rsidRDefault="009D2634" w:rsidP="00D14D7D">
            <w:pPr>
              <w:rPr>
                <w:spacing w:val="-5"/>
                <w:sz w:val="22"/>
                <w:szCs w:val="22"/>
                <w:highlight w:val="yellow"/>
              </w:rPr>
            </w:pP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D2634" w:rsidRPr="0098658F" w:rsidRDefault="009D2634" w:rsidP="00D14D7D">
            <w:pPr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</w:p>
        </w:tc>
      </w:tr>
      <w:tr w:rsidR="009D2634" w:rsidTr="00D14D7D">
        <w:trPr>
          <w:gridAfter w:val="1"/>
          <w:wAfter w:w="30" w:type="dxa"/>
          <w:trHeight w:val="230"/>
          <w:jc w:val="center"/>
        </w:trPr>
        <w:tc>
          <w:tcPr>
            <w:tcW w:w="108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D2634" w:rsidRPr="000D673E" w:rsidRDefault="009D2634" w:rsidP="00D14D7D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126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D2634" w:rsidRPr="000D673E" w:rsidRDefault="009D2634" w:rsidP="00D14D7D">
            <w:pPr>
              <w:snapToGrid w:val="0"/>
              <w:jc w:val="center"/>
              <w:rPr>
                <w:highlight w:val="yellow"/>
              </w:rPr>
            </w:pPr>
          </w:p>
        </w:tc>
        <w:tc>
          <w:tcPr>
            <w:tcW w:w="530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D2634" w:rsidRPr="000D673E" w:rsidRDefault="009D2634" w:rsidP="00D14D7D">
            <w:pPr>
              <w:jc w:val="right"/>
            </w:pPr>
            <w:r w:rsidRPr="000D673E">
              <w:rPr>
                <w:b/>
              </w:rPr>
              <w:t>Всего:</w:t>
            </w:r>
          </w:p>
        </w:tc>
        <w:tc>
          <w:tcPr>
            <w:tcW w:w="180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D2634" w:rsidRPr="0098658F" w:rsidRDefault="009D2634" w:rsidP="00D14D7D">
            <w:pPr>
              <w:snapToGrid w:val="0"/>
              <w:jc w:val="center"/>
              <w:rPr>
                <w:b/>
              </w:rPr>
            </w:pPr>
          </w:p>
        </w:tc>
      </w:tr>
    </w:tbl>
    <w:p w:rsidR="009D2634" w:rsidRPr="00A6748C" w:rsidRDefault="009D2634" w:rsidP="009D2634">
      <w:pPr>
        <w:rPr>
          <w:lang w:val="x-none"/>
        </w:rPr>
      </w:pPr>
    </w:p>
    <w:p w:rsidR="009D2634" w:rsidRPr="00270F81" w:rsidRDefault="009D2634" w:rsidP="009D2634">
      <w:pPr>
        <w:pStyle w:val="cda15c45-4a99-4c18-858e-62b040eea3bf"/>
        <w:keepNext/>
        <w:suppressAutoHyphens w:val="0"/>
        <w:spacing w:before="0" w:after="0"/>
        <w:ind w:left="782"/>
        <w:rPr>
          <w:rFonts w:ascii="Times New Roman" w:hAnsi="Times New Roman" w:cs="Times New Roman"/>
          <w:b w:val="0"/>
          <w:i w:val="0"/>
          <w:iCs/>
          <w:sz w:val="24"/>
          <w:szCs w:val="24"/>
        </w:rPr>
      </w:pPr>
      <w:r w:rsidRPr="00270F81">
        <w:rPr>
          <w:b w:val="0"/>
        </w:rPr>
        <w:fldChar w:fldCharType="begin"/>
      </w:r>
      <w:r w:rsidRPr="00270F81">
        <w:rPr>
          <w:b w:val="0"/>
        </w:rPr>
        <w:instrText xml:space="preserve"> TC "Практические занятия" \l 2 </w:instrText>
      </w:r>
      <w:r w:rsidRPr="00270F81">
        <w:rPr>
          <w:b w:val="0"/>
        </w:rPr>
        <w:fldChar w:fldCharType="end"/>
      </w:r>
    </w:p>
    <w:p w:rsidR="009D2634" w:rsidRPr="00EA1D23" w:rsidRDefault="009D2634" w:rsidP="009D2634">
      <w:pPr>
        <w:pStyle w:val="67371765-641a-43ce-9ee7-73972292760f"/>
        <w:numPr>
          <w:ilvl w:val="1"/>
          <w:numId w:val="331"/>
        </w:numPr>
        <w:suppressAutoHyphens w:val="0"/>
        <w:rPr>
          <w:iCs/>
        </w:rPr>
      </w:pPr>
      <w:r w:rsidRPr="00EA1D23">
        <w:t xml:space="preserve">Примерная тематика самостоятельной работы </w:t>
      </w:r>
    </w:p>
    <w:p w:rsidR="009D2634" w:rsidRPr="00A7532C" w:rsidRDefault="009D2634" w:rsidP="009D2634">
      <w:pPr>
        <w:pStyle w:val="ecb91e12-fba4-45fb-a0d4-79c0580ab9ee"/>
        <w:keepLines w:val="0"/>
        <w:widowControl/>
        <w:numPr>
          <w:ilvl w:val="2"/>
          <w:numId w:val="331"/>
        </w:numPr>
        <w:suppressAutoHyphens w:val="0"/>
        <w:autoSpaceDE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домашних работ</w:t>
      </w:r>
    </w:p>
    <w:p w:rsidR="009D2634" w:rsidRPr="00A7532C" w:rsidRDefault="009D2634" w:rsidP="00A7532C">
      <w:pPr>
        <w:pStyle w:val="b8d6c39b-ca44-447a-9eb2-c586ee02e9fd"/>
        <w:numPr>
          <w:ilvl w:val="0"/>
          <w:numId w:val="341"/>
        </w:numPr>
        <w:shd w:val="clear" w:color="auto" w:fill="FFFFFF"/>
        <w:rPr>
          <w:iCs/>
          <w:lang w:val="en-US"/>
        </w:rPr>
      </w:pPr>
    </w:p>
    <w:p w:rsidR="009D2634" w:rsidRPr="00641240" w:rsidRDefault="009D2634" w:rsidP="009D2634">
      <w:pPr>
        <w:shd w:val="clear" w:color="auto" w:fill="FFFFFF"/>
        <w:ind w:left="705"/>
      </w:pPr>
    </w:p>
    <w:p w:rsidR="009D2634" w:rsidRPr="00641240" w:rsidRDefault="009D2634" w:rsidP="009D2634">
      <w:pPr>
        <w:shd w:val="clear" w:color="auto" w:fill="FFFFFF"/>
        <w:ind w:left="708"/>
      </w:pPr>
    </w:p>
    <w:p w:rsidR="009D2634" w:rsidRPr="00A7532C" w:rsidRDefault="009D2634" w:rsidP="009D2634">
      <w:pPr>
        <w:pStyle w:val="ecb91e12-fba4-45fb-a0d4-79c0580ab9ee"/>
        <w:keepLines w:val="0"/>
        <w:widowControl/>
        <w:numPr>
          <w:ilvl w:val="2"/>
          <w:numId w:val="331"/>
        </w:numPr>
        <w:suppressAutoHyphens w:val="0"/>
        <w:autoSpaceDE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графических работ</w:t>
      </w:r>
    </w:p>
    <w:p w:rsidR="009D2634" w:rsidRPr="00391D46" w:rsidRDefault="009D2634" w:rsidP="009D2634">
      <w:pPr>
        <w:pStyle w:val="cda15c45-4a99-4c18-858e-62b040eea3bf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ecb91e12-fba4-45fb-a0d4-79c0580ab9ee"/>
        <w:keepLines w:val="0"/>
        <w:widowControl/>
        <w:numPr>
          <w:ilvl w:val="2"/>
          <w:numId w:val="331"/>
        </w:numPr>
        <w:suppressAutoHyphens w:val="0"/>
        <w:autoSpaceDE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рефератов (эссе, творческих работ)</w:t>
      </w:r>
    </w:p>
    <w:p w:rsidR="009D2634" w:rsidRPr="00391D46" w:rsidRDefault="009D2634" w:rsidP="009D2634">
      <w:pPr>
        <w:pStyle w:val="cda15c45-4a99-4c18-858e-62b040eea3bf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ecb91e12-fba4-45fb-a0d4-79c0580ab9ee"/>
        <w:keepLines w:val="0"/>
        <w:widowControl/>
        <w:numPr>
          <w:ilvl w:val="2"/>
          <w:numId w:val="331"/>
        </w:numPr>
        <w:suppressAutoHyphens w:val="0"/>
        <w:autoSpaceDE/>
        <w:spacing w:before="0"/>
        <w:rPr>
          <w:b w:val="0"/>
          <w:color w:val="auto"/>
        </w:rPr>
      </w:pPr>
      <w:r w:rsidRPr="00A7532C">
        <w:rPr>
          <w:rFonts w:ascii="Times New Roman" w:hAnsi="Times New Roman" w:cs="Times New Roman"/>
          <w:iCs/>
          <w:color w:val="auto"/>
        </w:rPr>
        <w:t>Примерная тематика индивидуальных или групповых проектов</w:t>
      </w:r>
    </w:p>
    <w:p w:rsidR="009D2634" w:rsidRPr="00391D46" w:rsidRDefault="009D2634" w:rsidP="009D2634">
      <w:pPr>
        <w:pStyle w:val="cda15c45-4a99-4c18-858e-62b040eea3bf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ecb91e12-fba4-45fb-a0d4-79c0580ab9ee"/>
        <w:keepLines w:val="0"/>
        <w:widowControl/>
        <w:numPr>
          <w:ilvl w:val="2"/>
          <w:numId w:val="331"/>
        </w:numPr>
        <w:suppressAutoHyphens w:val="0"/>
        <w:autoSpaceDE/>
        <w:spacing w:before="0"/>
        <w:rPr>
          <w:rFonts w:ascii="Times New Roman" w:hAnsi="Times New Roman" w:cs="Times New Roman"/>
          <w:iCs/>
          <w:color w:val="auto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расчетных работ (программных продуктов)</w:t>
      </w:r>
    </w:p>
    <w:p w:rsidR="009D2634" w:rsidRPr="00A7532C" w:rsidRDefault="00A7532C" w:rsidP="009D2634">
      <w:pPr>
        <w:pStyle w:val="cda15c45-4a99-4c18-858e-62b040eea3bf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b w:val="0"/>
          <w:i w:val="0"/>
          <w:iCs/>
          <w:sz w:val="24"/>
          <w:szCs w:val="24"/>
          <w:lang w:val="en-US"/>
        </w:rPr>
        <w:t>*</w:t>
      </w:r>
    </w:p>
    <w:p w:rsidR="009D2634" w:rsidRPr="00A7532C" w:rsidRDefault="009D2634" w:rsidP="009D2634">
      <w:pPr>
        <w:pStyle w:val="ecb91e12-fba4-45fb-a0d4-79c0580ab9ee"/>
        <w:keepLines w:val="0"/>
        <w:widowControl/>
        <w:numPr>
          <w:ilvl w:val="2"/>
          <w:numId w:val="331"/>
        </w:numPr>
        <w:suppressAutoHyphens w:val="0"/>
        <w:autoSpaceDE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Примерный перечень тем расчетно-графических работ</w:t>
      </w:r>
    </w:p>
    <w:p w:rsidR="009D2634" w:rsidRPr="00391D46" w:rsidRDefault="009D2634" w:rsidP="009D2634">
      <w:pPr>
        <w:pStyle w:val="cda15c45-4a99-4c18-858e-62b040eea3bf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ecb91e12-fba4-45fb-a0d4-79c0580ab9ee"/>
        <w:keepLines w:val="0"/>
        <w:widowControl/>
        <w:numPr>
          <w:ilvl w:val="2"/>
          <w:numId w:val="331"/>
        </w:numPr>
        <w:suppressAutoHyphens w:val="0"/>
        <w:autoSpaceDE/>
        <w:spacing w:before="0"/>
        <w:rPr>
          <w:rFonts w:ascii="Times New Roman" w:hAnsi="Times New Roman"/>
          <w:color w:val="auto"/>
        </w:rPr>
      </w:pPr>
      <w:r w:rsidRPr="00A7532C">
        <w:rPr>
          <w:rFonts w:ascii="Times New Roman" w:hAnsi="Times New Roman"/>
          <w:color w:val="auto"/>
        </w:rPr>
        <w:t xml:space="preserve">Примерный перечень тем  курсовых проектов (курсовых работ)  </w:t>
      </w:r>
    </w:p>
    <w:p w:rsidR="009D2634" w:rsidRPr="00391D46" w:rsidRDefault="009D2634" w:rsidP="009D2634">
      <w:pPr>
        <w:pStyle w:val="cda15c45-4a99-4c18-858e-62b040eea3bf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Default="009D2634" w:rsidP="009D2634">
      <w:pPr>
        <w:widowControl/>
        <w:numPr>
          <w:ilvl w:val="2"/>
          <w:numId w:val="331"/>
        </w:numPr>
        <w:suppressAutoHyphens w:val="0"/>
        <w:autoSpaceDE/>
        <w:jc w:val="both"/>
        <w:rPr>
          <w:b/>
        </w:rPr>
      </w:pPr>
      <w:r w:rsidRPr="00641240">
        <w:rPr>
          <w:b/>
        </w:rPr>
        <w:t>Примерная тематика контрольных работ</w:t>
      </w:r>
    </w:p>
    <w:p w:rsidR="009D2634" w:rsidRPr="00A6748C" w:rsidRDefault="009D2634" w:rsidP="009D2634">
      <w:pPr>
        <w:pStyle w:val="cda15c45-4a99-4c18-858e-62b040eea3bf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A6748C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Pr="00A7532C" w:rsidRDefault="009D2634" w:rsidP="009D2634">
      <w:pPr>
        <w:pStyle w:val="ecb91e12-fba4-45fb-a0d4-79c0580ab9ee"/>
        <w:spacing w:before="0"/>
        <w:rPr>
          <w:color w:val="auto"/>
          <w:spacing w:val="-5"/>
        </w:rPr>
      </w:pPr>
      <w:r w:rsidRPr="00A7532C">
        <w:rPr>
          <w:rFonts w:ascii="Times New Roman" w:hAnsi="Times New Roman" w:cs="Times New Roman"/>
          <w:iCs/>
          <w:color w:val="auto"/>
        </w:rPr>
        <w:t>4.3.9.  Примерная тематика коллоквиумов</w:t>
      </w:r>
    </w:p>
    <w:p w:rsidR="009D2634" w:rsidRPr="00391D46" w:rsidRDefault="009D2634" w:rsidP="009D2634">
      <w:pPr>
        <w:pStyle w:val="cda15c45-4a99-4c18-858e-62b040eea3bf"/>
        <w:spacing w:before="0" w:after="0"/>
        <w:ind w:left="708"/>
        <w:rPr>
          <w:rFonts w:ascii="Times New Roman" w:hAnsi="Times New Roman"/>
          <w:b w:val="0"/>
          <w:i w:val="0"/>
          <w:iCs/>
          <w:sz w:val="24"/>
          <w:szCs w:val="24"/>
        </w:rPr>
      </w:pPr>
      <w:r w:rsidRPr="00391D46">
        <w:rPr>
          <w:rFonts w:ascii="Times New Roman" w:hAnsi="Times New Roman"/>
          <w:b w:val="0"/>
          <w:i w:val="0"/>
          <w:iCs/>
          <w:sz w:val="24"/>
          <w:szCs w:val="24"/>
        </w:rPr>
        <w:t>не предусмотрено</w:t>
      </w:r>
    </w:p>
    <w:p w:rsidR="009D2634" w:rsidRDefault="009D2634" w:rsidP="009D2634">
      <w:pPr>
        <w:shd w:val="clear" w:color="auto" w:fill="FFFFFF"/>
        <w:spacing w:after="120"/>
        <w:ind w:left="734"/>
        <w:rPr>
          <w:spacing w:val="-5"/>
        </w:rPr>
      </w:pPr>
    </w:p>
    <w:p w:rsidR="009D2634" w:rsidRPr="00641240" w:rsidRDefault="009D2634" w:rsidP="009D2634">
      <w:pPr>
        <w:shd w:val="clear" w:color="auto" w:fill="FFFFFF"/>
        <w:spacing w:after="120"/>
        <w:ind w:left="734"/>
        <w:rPr>
          <w:spacing w:val="-5"/>
        </w:rPr>
      </w:pPr>
    </w:p>
    <w:p w:rsidR="009D2634" w:rsidRPr="00641240" w:rsidRDefault="009D2634" w:rsidP="009D2634">
      <w:pPr>
        <w:pStyle w:val="bf74d4d5-af32-4cb0-b7ca-0ff9de4514c1"/>
        <w:keepNext/>
        <w:widowControl/>
        <w:numPr>
          <w:ilvl w:val="0"/>
          <w:numId w:val="331"/>
        </w:numPr>
        <w:tabs>
          <w:tab w:val="clear" w:pos="705"/>
          <w:tab w:val="num" w:pos="0"/>
          <w:tab w:val="left" w:pos="284"/>
        </w:tabs>
        <w:suppressAutoHyphens w:val="0"/>
        <w:autoSpaceDE/>
        <w:spacing w:before="0"/>
        <w:ind w:left="0" w:firstLine="0"/>
        <w:rPr>
          <w:rFonts w:ascii="Times New Roman" w:hAnsi="Times New Roman" w:cs="Times New Roman"/>
          <w:b w:val="0"/>
          <w:bCs/>
          <w:sz w:val="24"/>
          <w:szCs w:val="24"/>
          <w:lang w:val="ru-RU"/>
        </w:rPr>
      </w:pPr>
      <w:r w:rsidRPr="00DE399B">
        <w:rPr>
          <w:rFonts w:ascii="Times New Roman" w:hAnsi="Times New Roman" w:cs="Times New Roman"/>
          <w:bCs/>
          <w:caps/>
          <w:sz w:val="24"/>
          <w:szCs w:val="24"/>
        </w:rPr>
        <w:t>СООТНОШЕНИЕ РАЗДЕЛОВ</w:t>
      </w:r>
      <w:r w:rsidRPr="00DE399B">
        <w:rPr>
          <w:rFonts w:ascii="Times New Roman" w:hAnsi="Times New Roman" w:cs="Times New Roman"/>
          <w:bCs/>
          <w:caps/>
          <w:sz w:val="24"/>
          <w:szCs w:val="24"/>
          <w:lang w:val="ru-RU"/>
        </w:rPr>
        <w:t>, тем</w:t>
      </w:r>
      <w:r w:rsidRPr="00DE399B">
        <w:rPr>
          <w:rFonts w:ascii="Times New Roman" w:hAnsi="Times New Roman" w:cs="Times New Roman"/>
          <w:bCs/>
          <w:caps/>
          <w:sz w:val="24"/>
          <w:szCs w:val="24"/>
        </w:rPr>
        <w:t xml:space="preserve"> ДИСЦИПЛИНЫ И ПРИМЕНЯЕМЫХ ТЕХНОЛОГИЙ ОБУЧЕНИЯ</w:t>
      </w:r>
      <w:r w:rsidRPr="00DE399B">
        <w:t xml:space="preserve"> </w:t>
      </w:r>
      <w:r w:rsidRPr="00641240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fldChar w:fldCharType="begin"/>
      </w:r>
      <w:r w:rsidRPr="00641240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instrText xml:space="preserve"> TC "СООТНОШЕНИЕ РАЗДЕЛОВ ДИСЦИПЛИНЫ И ПРИМЕНЯЕМЫХ МЕТОДОВ И ТЕХНОЛОГИЙ ОБУЧЕНИЯ" \l 1 </w:instrText>
      </w:r>
      <w:r w:rsidRPr="00641240">
        <w:rPr>
          <w:rFonts w:ascii="Times New Roman" w:hAnsi="Times New Roman" w:cs="Times New Roman"/>
          <w:b w:val="0"/>
          <w:bCs/>
          <w:sz w:val="24"/>
          <w:szCs w:val="24"/>
          <w:lang w:val="ru-RU"/>
        </w:rPr>
        <w:fldChar w:fldCharType="end"/>
      </w:r>
    </w:p>
    <w:p w:rsidR="009D2634" w:rsidRPr="00641240" w:rsidRDefault="009D2634" w:rsidP="009D2634"/>
    <w:tbl>
      <w:tblPr>
        <w:tblW w:w="98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994"/>
        <w:gridCol w:w="568"/>
        <w:gridCol w:w="568"/>
        <w:gridCol w:w="568"/>
        <w:gridCol w:w="568"/>
        <w:gridCol w:w="567"/>
        <w:gridCol w:w="571"/>
        <w:gridCol w:w="567"/>
        <w:gridCol w:w="567"/>
        <w:gridCol w:w="567"/>
        <w:gridCol w:w="568"/>
        <w:gridCol w:w="567"/>
        <w:gridCol w:w="580"/>
        <w:gridCol w:w="6"/>
      </w:tblGrid>
      <w:tr w:rsidR="009D2634" w:rsidRPr="00641240" w:rsidTr="00A7532C">
        <w:trPr>
          <w:trHeight w:val="290"/>
        </w:trPr>
        <w:tc>
          <w:tcPr>
            <w:tcW w:w="2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34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641240" w:rsidRDefault="009D2634" w:rsidP="00D14D7D">
            <w:pPr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42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D2634" w:rsidRPr="00641240" w:rsidTr="00A7532C">
        <w:trPr>
          <w:gridAfter w:val="1"/>
          <w:wAfter w:w="6" w:type="dxa"/>
          <w:cantSplit/>
          <w:trHeight w:val="2848"/>
        </w:trPr>
        <w:tc>
          <w:tcPr>
            <w:tcW w:w="2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Кейс-анализ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szCs w:val="22"/>
              </w:rPr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641240">
              <w:rPr>
                <w:szCs w:val="22"/>
              </w:rPr>
              <w:t>Сетевые учебные курсы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641240">
              <w:t>Виртуальные практикумы и тренажеры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 xml:space="preserve">Асинхронные </w:t>
            </w:r>
            <w:r w:rsidRPr="00641240">
              <w:rPr>
                <w:sz w:val="22"/>
                <w:szCs w:val="22"/>
                <w:lang w:val="en-US"/>
              </w:rPr>
              <w:t>web</w:t>
            </w:r>
            <w:r w:rsidRPr="00641240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</w:tr>
      <w:tr w:rsidR="009D2634" w:rsidRPr="00641240" w:rsidTr="00A7532C">
        <w:trPr>
          <w:gridAfter w:val="1"/>
          <w:wAfter w:w="6" w:type="dxa"/>
          <w:trHeight w:val="147"/>
        </w:trPr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4965C5" w:rsidRDefault="009D2634" w:rsidP="00D14D7D">
            <w:pPr>
              <w:rPr>
                <w:spacing w:val="-5"/>
                <w:sz w:val="20"/>
                <w:szCs w:val="20"/>
                <w:highlight w:val="yellow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191AD0" w:rsidRDefault="009D2634" w:rsidP="00D14D7D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247"/>
                <w:tab w:val="left" w:pos="360"/>
              </w:tabs>
              <w:snapToGrid w:val="0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317"/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6F46D0" w:rsidRDefault="009D2634" w:rsidP="00D14D7D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178"/>
                <w:tab w:val="left" w:pos="360"/>
              </w:tabs>
              <w:snapToGrid w:val="0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35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Pr="000D673E" w:rsidRDefault="009D2634" w:rsidP="00D14D7D">
            <w:pPr>
              <w:tabs>
                <w:tab w:val="left" w:pos="360"/>
                <w:tab w:val="left" w:pos="459"/>
              </w:tabs>
              <w:snapToGrid w:val="0"/>
              <w:ind w:left="33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176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176"/>
                <w:tab w:val="left" w:pos="360"/>
              </w:tabs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176"/>
                <w:tab w:val="left" w:pos="360"/>
              </w:tabs>
              <w:snapToGrid w:val="0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D2634" w:rsidRDefault="009D2634" w:rsidP="00D14D7D">
            <w:pPr>
              <w:tabs>
                <w:tab w:val="left" w:pos="360"/>
              </w:tabs>
              <w:snapToGrid w:val="0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9D2634" w:rsidRDefault="009D2634" w:rsidP="009D2634">
      <w:pPr>
        <w:pStyle w:val="bf74d4d5-af32-4cb0-b7ca-0ff9de4514c1"/>
        <w:spacing w:before="0"/>
        <w:rPr>
          <w:rFonts w:ascii="Times New Roman" w:hAnsi="Times New Roman" w:cs="Times New Roman"/>
          <w:sz w:val="24"/>
          <w:szCs w:val="24"/>
          <w:lang w:val="ru-RU"/>
        </w:rPr>
      </w:pPr>
    </w:p>
    <w:p w:rsidR="009D2634" w:rsidRPr="00641240" w:rsidRDefault="009D2634" w:rsidP="009D2634">
      <w:pPr>
        <w:pStyle w:val="bf74d4d5-af32-4cb0-b7ca-0ff9de4514c1"/>
        <w:spacing w:before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6.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 (Приложение 1)</w:t>
      </w:r>
    </w:p>
    <w:p w:rsidR="009D2634" w:rsidRPr="00641240" w:rsidRDefault="009D2634" w:rsidP="009D2634">
      <w:pPr>
        <w:rPr>
          <w:b/>
        </w:rPr>
      </w:pPr>
    </w:p>
    <w:p w:rsidR="009D2634" w:rsidRPr="00641240" w:rsidRDefault="009D2634" w:rsidP="009D2634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НЕЗАВИСИМОГО ТЕСТОВОГО КОНТРОЛЯ (Приложение 2)</w:t>
      </w:r>
    </w:p>
    <w:p w:rsidR="009D2634" w:rsidRPr="00641240" w:rsidRDefault="009D2634" w:rsidP="009D2634">
      <w:pPr>
        <w:pStyle w:val="bf74d4d5-af32-4cb0-b7ca-0ff9de4514c1"/>
        <w:spacing w:befor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D2634" w:rsidRPr="00641240" w:rsidRDefault="009D2634" w:rsidP="009D2634">
      <w:pPr>
        <w:pStyle w:val="bf74d4d5-af32-4cb0-b7ca-0ff9de4514c1"/>
        <w:spacing w:before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8. ФОНД ОЦЕНОЧНЫХ СРЕДСТВ ДЛЯ ПРОВЕДЕНИЯ ТЕКУЩЕЙ И ПРОМЕЖУТОЧНОЙ АТТЕСТАЦИИ ПО ДИСЦИПЛИНЕ (Приложение 3)</w:t>
      </w:r>
    </w:p>
    <w:p w:rsidR="009D2634" w:rsidRPr="00641240" w:rsidRDefault="009D2634" w:rsidP="009D2634"/>
    <w:p w:rsidR="009D2634" w:rsidRPr="00641240" w:rsidRDefault="009D2634" w:rsidP="009D2634"/>
    <w:p w:rsidR="009D2634" w:rsidRPr="00641240" w:rsidRDefault="009D2634" w:rsidP="009D2634">
      <w:pPr>
        <w:pStyle w:val="bf74d4d5-af32-4cb0-b7ca-0ff9de4514c1"/>
        <w:spacing w:before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/>
          <w:caps/>
          <w:sz w:val="24"/>
          <w:szCs w:val="24"/>
          <w:lang w:val="ru-RU"/>
        </w:rPr>
        <w:t>дисциплины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9D2634" w:rsidRPr="00641240" w:rsidRDefault="009D2634" w:rsidP="009D2634">
      <w:pPr>
        <w:pStyle w:val="cda15c45-4a99-4c18-858e-62b040eea3bf"/>
        <w:ind w:left="14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  <w:r w:rsidRPr="00641240">
        <w:fldChar w:fldCharType="begin"/>
      </w:r>
      <w:r w:rsidRPr="00641240">
        <w:instrText xml:space="preserve"> TC "Рекомендуемая литература" \l 2 </w:instrText>
      </w:r>
      <w:r w:rsidRPr="00641240">
        <w:fldChar w:fldCharType="end"/>
      </w:r>
    </w:p>
    <w:p w:rsidR="009D2634" w:rsidRDefault="009D2634" w:rsidP="009D2634">
      <w:pPr>
        <w:pStyle w:val="cda15c45-4a99-4c18-858e-62b040eea3bf"/>
        <w:ind w:left="284"/>
        <w:rPr>
          <w:rFonts w:ascii="Times New Roman" w:hAnsi="Times New Roman" w:cs="Times New Roman"/>
          <w:i w:val="0"/>
          <w:sz w:val="24"/>
          <w:szCs w:val="24"/>
        </w:rPr>
      </w:pP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9.1.1. </w:t>
      </w:r>
      <w:r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:rsidR="009D2634" w:rsidRDefault="009D2634" w:rsidP="009D2634">
      <w:pPr>
        <w:pStyle w:val="cda15c45-4a99-4c18-858e-62b040eea3bf"/>
        <w:ind w:left="284"/>
        <w:rPr>
          <w:spacing w:val="-5"/>
        </w:rPr>
      </w:pP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9.1.2. </w:t>
      </w:r>
      <w:r>
        <w:rPr>
          <w:rFonts w:ascii="Times New Roman" w:hAnsi="Times New Roman" w:cs="Times New Roman"/>
          <w:i w:val="0"/>
          <w:sz w:val="24"/>
          <w:szCs w:val="24"/>
        </w:rPr>
        <w:t>Дополнительная литература</w:t>
      </w:r>
    </w:p>
    <w:p w:rsidR="009D2634" w:rsidRPr="00641240" w:rsidRDefault="009D2634" w:rsidP="009D2634">
      <w:pPr>
        <w:pStyle w:val="cda15c45-4a99-4c18-858e-62b040eea3bf"/>
        <w:ind w:left="14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9.2.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Методические разработки </w:t>
      </w:r>
    </w:p>
    <w:p w:rsidR="009D2634" w:rsidRPr="00641240" w:rsidRDefault="009D2634" w:rsidP="009D2634">
      <w:pPr>
        <w:shd w:val="clear" w:color="auto" w:fill="FFFFFF"/>
        <w:ind w:left="142" w:firstLine="709"/>
      </w:pPr>
      <w:r>
        <w:rPr>
          <w:spacing w:val="-5"/>
        </w:rPr>
        <w:t>не используются</w:t>
      </w:r>
    </w:p>
    <w:p w:rsidR="009D2634" w:rsidRDefault="009D2634" w:rsidP="009D2634">
      <w:pPr>
        <w:pStyle w:val="cda15c45-4a99-4c18-858e-62b040eea3bf"/>
        <w:ind w:left="14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9.3.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Программное обеспечение</w:t>
      </w:r>
    </w:p>
    <w:p w:rsidR="009D2634" w:rsidRPr="006B4E0E" w:rsidRDefault="009D2634" w:rsidP="009D2634">
      <w:pPr>
        <w:shd w:val="clear" w:color="auto" w:fill="FFFFFF"/>
        <w:ind w:left="142" w:firstLine="709"/>
        <w:rPr>
          <w:spacing w:val="-5"/>
        </w:rPr>
      </w:pPr>
      <w:r w:rsidRPr="006B4E0E">
        <w:rPr>
          <w:spacing w:val="-5"/>
        </w:rPr>
        <w:t>не используется</w:t>
      </w:r>
    </w:p>
    <w:p w:rsidR="009D2634" w:rsidRPr="00641240" w:rsidRDefault="009D2634" w:rsidP="009D2634">
      <w:pPr>
        <w:pStyle w:val="cda15c45-4a99-4c18-858e-62b040eea3bf"/>
        <w:ind w:left="14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  <w:r w:rsidRPr="00641240">
        <w:fldChar w:fldCharType="begin"/>
      </w:r>
      <w:r w:rsidRPr="00641240">
        <w:instrText xml:space="preserve"> TC "Базы данных, информационно-справочные и поисковые системы" \l 2 </w:instrText>
      </w:r>
      <w:r w:rsidRPr="00641240">
        <w:fldChar w:fldCharType="end"/>
      </w:r>
    </w:p>
    <w:p w:rsidR="009D2634" w:rsidRPr="00C168CC" w:rsidRDefault="009D2634" w:rsidP="009D2634">
      <w:pPr>
        <w:shd w:val="clear" w:color="auto" w:fill="FFFFFF"/>
        <w:ind w:left="142" w:firstLine="709"/>
        <w:rPr>
          <w:sz w:val="28"/>
        </w:rPr>
      </w:pPr>
      <w:r w:rsidRPr="00C206CD">
        <w:rPr>
          <w:spacing w:val="-5"/>
        </w:rPr>
        <w:t>Библиотека</w:t>
      </w:r>
      <w:r w:rsidRPr="00C168CC">
        <w:rPr>
          <w:iCs/>
        </w:rPr>
        <w:t xml:space="preserve"> УрФУ lib.urfu.ru</w:t>
      </w:r>
    </w:p>
    <w:p w:rsidR="009D2634" w:rsidRPr="00641240" w:rsidRDefault="009D2634" w:rsidP="009D2634">
      <w:pPr>
        <w:pStyle w:val="cda15c45-4a99-4c18-858e-62b040eea3bf"/>
        <w:ind w:left="14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9D2634" w:rsidRPr="00490397" w:rsidRDefault="009D2634" w:rsidP="009D2634">
      <w:pPr>
        <w:pStyle w:val="bf74d4d5-af32-4cb0-b7ca-0ff9de4514c1"/>
        <w:spacing w:before="0"/>
        <w:rPr>
          <w:rFonts w:ascii="Times New Roman" w:hAnsi="Times New Roman" w:cs="Times New Roman"/>
          <w:bCs/>
          <w:caps/>
          <w:sz w:val="24"/>
          <w:szCs w:val="24"/>
          <w:lang w:val="ru-RU"/>
        </w:rPr>
      </w:pPr>
      <w:r w:rsidRPr="00490397">
        <w:rPr>
          <w:rFonts w:ascii="Times New Roman" w:hAnsi="Times New Roman" w:cs="Times New Roman"/>
          <w:bCs/>
          <w:caps/>
          <w:sz w:val="24"/>
          <w:szCs w:val="24"/>
          <w:lang w:val="ru-RU"/>
        </w:rPr>
        <w:tab/>
      </w:r>
    </w:p>
    <w:p w:rsidR="009D2634" w:rsidRPr="00641240" w:rsidRDefault="009D2634" w:rsidP="009D2634">
      <w:pPr>
        <w:pStyle w:val="bf74d4d5-af32-4cb0-b7ca-0ff9de4514c1"/>
        <w:spacing w:before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/>
          <w:caps/>
          <w:sz w:val="24"/>
          <w:szCs w:val="24"/>
          <w:lang w:val="ru-RU"/>
        </w:rPr>
        <w:t xml:space="preserve">10. мАТЕРИАЛЬНО-ТЕХНИЧЕСКОЕ </w:t>
      </w:r>
      <w:r w:rsidRPr="00641240">
        <w:rPr>
          <w:rFonts w:ascii="Times New Roman" w:hAnsi="Times New Roman" w:cs="Times New Roman"/>
          <w:bCs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9D2634" w:rsidRPr="00641240" w:rsidRDefault="009D2634" w:rsidP="009D2634">
      <w:pPr>
        <w:pStyle w:val="cda15c45-4a99-4c18-858e-62b040eea3bf"/>
        <w:ind w:firstLine="709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9D2634" w:rsidRPr="00641240" w:rsidRDefault="009D2634" w:rsidP="009D2634">
      <w:pPr>
        <w:ind w:firstLine="360"/>
      </w:pPr>
      <w:r>
        <w:rPr>
          <w:iCs/>
        </w:rPr>
        <w:t>Аудитория с проектором, компьютерный класс</w:t>
      </w:r>
    </w:p>
    <w:p w:rsidR="009D2634" w:rsidRPr="00641240" w:rsidRDefault="009D2634" w:rsidP="009D2634">
      <w:pPr>
        <w:ind w:firstLine="708"/>
      </w:pPr>
    </w:p>
    <w:p w:rsidR="009D2634" w:rsidRPr="00641240" w:rsidRDefault="009D2634" w:rsidP="009D2634">
      <w:pPr>
        <w:ind w:firstLine="708"/>
      </w:pPr>
    </w:p>
    <w:p w:rsidR="009D2634" w:rsidRPr="00641240" w:rsidRDefault="009D2634" w:rsidP="009D2634">
      <w:pPr>
        <w:ind w:firstLine="708"/>
        <w:jc w:val="right"/>
        <w:rPr>
          <w:b/>
        </w:rPr>
      </w:pPr>
      <w:r>
        <w:rPr>
          <w:b/>
        </w:rPr>
        <w:br w:type="page"/>
      </w:r>
    </w:p>
    <w:p w:rsidR="009D2634" w:rsidRDefault="009D2634" w:rsidP="009D2634">
      <w:pPr>
        <w:ind w:firstLine="708"/>
        <w:jc w:val="right"/>
        <w:rPr>
          <w:b/>
        </w:rPr>
      </w:pPr>
    </w:p>
    <w:p w:rsidR="009D2634" w:rsidRPr="00641240" w:rsidRDefault="009D2634" w:rsidP="009D2634">
      <w:pPr>
        <w:ind w:firstLine="708"/>
        <w:jc w:val="right"/>
        <w:rPr>
          <w:b/>
        </w:rPr>
      </w:pPr>
      <w:r w:rsidRPr="00641240">
        <w:rPr>
          <w:b/>
        </w:rPr>
        <w:t>ПРИЛОЖЕНИЕ 1</w:t>
      </w:r>
    </w:p>
    <w:p w:rsidR="009D2634" w:rsidRPr="00641240" w:rsidRDefault="009D2634" w:rsidP="009D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D2634" w:rsidRPr="00641240" w:rsidRDefault="009D2634" w:rsidP="009D2634">
      <w:pPr>
        <w:ind w:firstLine="708"/>
        <w:jc w:val="center"/>
      </w:pPr>
    </w:p>
    <w:p w:rsidR="009D2634" w:rsidRPr="00641240" w:rsidRDefault="009D2634" w:rsidP="009D2634">
      <w:pPr>
        <w:pStyle w:val="bf74d4d5-af32-4cb0-b7ca-0ff9de4514c1"/>
        <w:spacing w:before="0"/>
        <w:ind w:left="360"/>
        <w:jc w:val="center"/>
        <w:rPr>
          <w:rFonts w:ascii="Times New Roman" w:hAnsi="Times New Roman"/>
          <w:bCs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1" w:name="_Toc353798137"/>
      <w:r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1"/>
      <w:r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9D2634" w:rsidRPr="00641240" w:rsidRDefault="009D2634" w:rsidP="009D2634">
      <w:pPr>
        <w:ind w:firstLine="708"/>
        <w:jc w:val="center"/>
        <w:rPr>
          <w:b/>
        </w:rPr>
      </w:pPr>
    </w:p>
    <w:p w:rsidR="009D2634" w:rsidRPr="00641240" w:rsidRDefault="009D2634" w:rsidP="009D2634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 xml:space="preserve">Весовой коэффициент значимости дисциплины – </w:t>
      </w:r>
      <w:r>
        <w:rPr>
          <w:b/>
        </w:rPr>
        <w:t>1</w:t>
      </w:r>
      <w:r w:rsidRPr="00641240">
        <w:t xml:space="preserve">, в том числе, </w:t>
      </w:r>
      <w:r w:rsidRPr="00641240">
        <w:rPr>
          <w:b/>
        </w:rPr>
        <w:t>коэффициент значимости курсовых работ/проектов, если они предусмотрены –</w:t>
      </w:r>
      <w:r w:rsidRPr="00B304B4">
        <w:rPr>
          <w:b/>
        </w:rPr>
        <w:t xml:space="preserve"> </w:t>
      </w:r>
      <w:r w:rsidRPr="00B304B4">
        <w:t>не предусмотрено</w:t>
      </w:r>
      <w:r w:rsidRPr="00641240">
        <w:rPr>
          <w:b/>
        </w:rPr>
        <w:t xml:space="preserve">    </w:t>
      </w:r>
    </w:p>
    <w:p w:rsidR="009D2634" w:rsidRDefault="009D2634" w:rsidP="009D2634">
      <w:pPr>
        <w:jc w:val="both"/>
        <w:rPr>
          <w:b/>
        </w:rPr>
      </w:pPr>
    </w:p>
    <w:p w:rsidR="009D2634" w:rsidRPr="004622CF" w:rsidRDefault="009D2634" w:rsidP="009D2634">
      <w:pPr>
        <w:jc w:val="both"/>
        <w:rPr>
          <w:b/>
        </w:rPr>
      </w:pPr>
      <w:r w:rsidRPr="004622CF">
        <w:rPr>
          <w:b/>
        </w:rPr>
        <w:t>6.2.</w:t>
      </w:r>
      <w:r>
        <w:rPr>
          <w:b/>
        </w:rPr>
        <w:t xml:space="preserve"> </w:t>
      </w:r>
      <w:r w:rsidRPr="004622CF">
        <w:rPr>
          <w:b/>
        </w:rPr>
        <w:t xml:space="preserve">Процедуры текущей и промежуточной аттестации по дисциплине </w:t>
      </w:r>
    </w:p>
    <w:p w:rsidR="009D2634" w:rsidRDefault="009D2634" w:rsidP="009D2634">
      <w:pPr>
        <w:ind w:firstLine="708"/>
        <w:rPr>
          <w:b/>
        </w:rPr>
      </w:pPr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62"/>
        <w:gridCol w:w="2126"/>
        <w:gridCol w:w="1593"/>
      </w:tblGrid>
      <w:tr w:rsidR="009D2634" w:rsidRPr="00717B7B" w:rsidTr="00D14D7D">
        <w:tc>
          <w:tcPr>
            <w:tcW w:w="9781" w:type="dxa"/>
            <w:gridSpan w:val="3"/>
            <w:shd w:val="clear" w:color="auto" w:fill="E7E6E6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>1.Лекции</w:t>
            </w:r>
            <w:r w:rsidRPr="00717B7B">
              <w:rPr>
                <w:sz w:val="22"/>
                <w:szCs w:val="20"/>
              </w:rPr>
              <w:t xml:space="preserve">: </w:t>
            </w:r>
            <w:r w:rsidRPr="00717B7B">
              <w:rPr>
                <w:b/>
                <w:sz w:val="22"/>
                <w:szCs w:val="20"/>
              </w:rPr>
              <w:t>не предусмотрены</w:t>
            </w:r>
          </w:p>
        </w:tc>
      </w:tr>
      <w:tr w:rsidR="009D2634" w:rsidRPr="00717B7B" w:rsidTr="00D14D7D">
        <w:tc>
          <w:tcPr>
            <w:tcW w:w="9781" w:type="dxa"/>
            <w:gridSpan w:val="3"/>
            <w:shd w:val="clear" w:color="auto" w:fill="E7E6E6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 xml:space="preserve">2. Практические/семинарские занятия: коэффициент значимости совокупных результатов практических занятий – </w:t>
            </w:r>
            <w:r w:rsidRPr="00717B7B">
              <w:rPr>
                <w:b/>
                <w:sz w:val="22"/>
                <w:szCs w:val="20"/>
                <w:lang w:val="en-US"/>
              </w:rPr>
              <w:t>k</w:t>
            </w:r>
            <w:r w:rsidRPr="00717B7B">
              <w:rPr>
                <w:b/>
                <w:sz w:val="22"/>
                <w:szCs w:val="20"/>
              </w:rPr>
              <w:t xml:space="preserve"> прак. = </w:t>
            </w:r>
            <w:r>
              <w:rPr>
                <w:b/>
                <w:sz w:val="22"/>
                <w:szCs w:val="20"/>
              </w:rPr>
              <w:t>1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>Текущая аттестация  на практиках</w:t>
            </w:r>
          </w:p>
        </w:tc>
        <w:tc>
          <w:tcPr>
            <w:tcW w:w="2126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</w:rPr>
              <w:t>Сроки – семестр, учебная неделя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bCs/>
                <w:sz w:val="22"/>
                <w:szCs w:val="22"/>
              </w:rPr>
              <w:t>Максимальная оценка в баллах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i/>
              </w:rPr>
              <w:t>Посещение практик</w:t>
            </w:r>
          </w:p>
        </w:tc>
        <w:tc>
          <w:tcPr>
            <w:tcW w:w="2126" w:type="dxa"/>
            <w:shd w:val="clear" w:color="auto" w:fill="auto"/>
          </w:tcPr>
          <w:p w:rsidR="009D2634" w:rsidRPr="009273C8" w:rsidRDefault="009D2634" w:rsidP="00D14D7D">
            <w:pPr>
              <w:rPr>
                <w:b/>
              </w:rPr>
            </w:pPr>
            <w:r w:rsidRPr="009273C8">
              <w:rPr>
                <w:b/>
              </w:rPr>
              <w:t xml:space="preserve">1 </w:t>
            </w:r>
            <w:r w:rsidRPr="00717B7B">
              <w:rPr>
                <w:b/>
                <w:sz w:val="22"/>
                <w:szCs w:val="20"/>
              </w:rPr>
              <w:t>–</w:t>
            </w:r>
            <w:r w:rsidRPr="009273C8">
              <w:rPr>
                <w:b/>
              </w:rPr>
              <w:t xml:space="preserve"> 7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jc w:val="center"/>
              <w:rPr>
                <w:b/>
              </w:rPr>
            </w:pPr>
            <w:r w:rsidRPr="00717B7B">
              <w:rPr>
                <w:b/>
              </w:rPr>
              <w:t>10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i/>
              </w:rPr>
              <w:t>Мини-опрос</w:t>
            </w:r>
          </w:p>
        </w:tc>
        <w:tc>
          <w:tcPr>
            <w:tcW w:w="2126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3, 4, 6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Pr="00717B7B">
              <w:rPr>
                <w:b/>
              </w:rPr>
              <w:t>0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i/>
              </w:rPr>
            </w:pPr>
            <w:r w:rsidRPr="00717B7B">
              <w:rPr>
                <w:i/>
              </w:rPr>
              <w:t>Решение задач на практиках</w:t>
            </w:r>
          </w:p>
        </w:tc>
        <w:tc>
          <w:tcPr>
            <w:tcW w:w="2126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2, 3, 5, 7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jc w:val="center"/>
              <w:rPr>
                <w:b/>
              </w:rPr>
            </w:pPr>
            <w:r w:rsidRPr="00717B7B">
              <w:rPr>
                <w:b/>
              </w:rPr>
              <w:t>30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i/>
              </w:rPr>
            </w:pPr>
            <w:r w:rsidRPr="00717B7B">
              <w:rPr>
                <w:i/>
              </w:rPr>
              <w:t>Выполнение домашних задач</w:t>
            </w:r>
          </w:p>
        </w:tc>
        <w:tc>
          <w:tcPr>
            <w:tcW w:w="2126" w:type="dxa"/>
            <w:shd w:val="clear" w:color="auto" w:fill="auto"/>
          </w:tcPr>
          <w:p w:rsidR="009D2634" w:rsidRPr="00717B7B" w:rsidRDefault="009D2634" w:rsidP="00D14D7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2, 3, 4, 6</w:t>
            </w:r>
          </w:p>
        </w:tc>
        <w:tc>
          <w:tcPr>
            <w:tcW w:w="1593" w:type="dxa"/>
            <w:shd w:val="clear" w:color="auto" w:fill="auto"/>
          </w:tcPr>
          <w:p w:rsidR="009D2634" w:rsidRPr="00717B7B" w:rsidRDefault="009D2634" w:rsidP="00D14D7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Pr="00717B7B">
              <w:rPr>
                <w:b/>
              </w:rPr>
              <w:t>0</w:t>
            </w:r>
          </w:p>
        </w:tc>
      </w:tr>
      <w:tr w:rsidR="009D2634" w:rsidRPr="00717B7B" w:rsidTr="00D14D7D">
        <w:tc>
          <w:tcPr>
            <w:tcW w:w="6062" w:type="dxa"/>
            <w:shd w:val="clear" w:color="auto" w:fill="auto"/>
          </w:tcPr>
          <w:p w:rsidR="009D2634" w:rsidRPr="00717B7B" w:rsidRDefault="009D2634" w:rsidP="00D14D7D">
            <w:pPr>
              <w:rPr>
                <w:i/>
              </w:rPr>
            </w:pPr>
            <w:r w:rsidRPr="002F0D53">
              <w:rPr>
                <w:i/>
              </w:rPr>
              <w:t>Расчетная работа, р</w:t>
            </w:r>
            <w:r>
              <w:rPr>
                <w:i/>
              </w:rPr>
              <w:t>азработка программного продукта</w:t>
            </w:r>
          </w:p>
        </w:tc>
        <w:tc>
          <w:tcPr>
            <w:tcW w:w="2126" w:type="dxa"/>
            <w:shd w:val="clear" w:color="auto" w:fill="auto"/>
          </w:tcPr>
          <w:p w:rsidR="009D2634" w:rsidRDefault="009D2634" w:rsidP="00D14D7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</w:t>
            </w:r>
          </w:p>
        </w:tc>
        <w:tc>
          <w:tcPr>
            <w:tcW w:w="1593" w:type="dxa"/>
            <w:shd w:val="clear" w:color="auto" w:fill="auto"/>
          </w:tcPr>
          <w:p w:rsidR="009D2634" w:rsidRDefault="009D2634" w:rsidP="00D14D7D">
            <w:pPr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  <w:p w:rsidR="009D2634" w:rsidRDefault="009D2634" w:rsidP="00D14D7D">
            <w:pPr>
              <w:jc w:val="center"/>
              <w:rPr>
                <w:b/>
              </w:rPr>
            </w:pPr>
          </w:p>
        </w:tc>
      </w:tr>
      <w:tr w:rsidR="009D2634" w:rsidRPr="00717B7B" w:rsidTr="00D14D7D">
        <w:tc>
          <w:tcPr>
            <w:tcW w:w="9781" w:type="dxa"/>
            <w:gridSpan w:val="3"/>
            <w:shd w:val="clear" w:color="auto" w:fill="auto"/>
          </w:tcPr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>Весовой коэффициент значимости результатов текущей аттестации по практикам – k тек.прак. = 0.5</w:t>
            </w:r>
          </w:p>
        </w:tc>
      </w:tr>
      <w:tr w:rsidR="009D2634" w:rsidRPr="00717B7B" w:rsidTr="00D14D7D">
        <w:tc>
          <w:tcPr>
            <w:tcW w:w="9781" w:type="dxa"/>
            <w:gridSpan w:val="3"/>
            <w:shd w:val="clear" w:color="auto" w:fill="auto"/>
          </w:tcPr>
          <w:p w:rsidR="009D2634" w:rsidRPr="009D2634" w:rsidRDefault="009D2634" w:rsidP="00D14D7D">
            <w:pPr>
              <w:rPr>
                <w:i/>
                <w:sz w:val="22"/>
                <w:szCs w:val="20"/>
              </w:rPr>
            </w:pPr>
            <w:r w:rsidRPr="00717B7B">
              <w:rPr>
                <w:b/>
                <w:sz w:val="22"/>
                <w:szCs w:val="20"/>
              </w:rPr>
              <w:t xml:space="preserve">Промежуточная аттестация по практикам – </w:t>
            </w:r>
            <w:r>
              <w:rPr>
                <w:i/>
                <w:sz w:val="22"/>
                <w:szCs w:val="20"/>
              </w:rPr>
              <w:t>экзамен</w:t>
            </w:r>
          </w:p>
          <w:p w:rsidR="009D2634" w:rsidRPr="00717B7B" w:rsidRDefault="009D2634" w:rsidP="00D14D7D">
            <w:pPr>
              <w:rPr>
                <w:b/>
              </w:rPr>
            </w:pPr>
            <w:r w:rsidRPr="00717B7B">
              <w:rPr>
                <w:b/>
                <w:sz w:val="22"/>
                <w:szCs w:val="20"/>
              </w:rPr>
              <w:t>Весовой коэффициент значимости результатов промежуточной аттестации по практикам – k</w:t>
            </w:r>
            <w:r w:rsidRPr="00717B7B">
              <w:rPr>
                <w:b/>
                <w:sz w:val="22"/>
                <w:szCs w:val="20"/>
                <w:lang w:val="en-US"/>
              </w:rPr>
              <w:t> </w:t>
            </w:r>
            <w:r w:rsidRPr="00717B7B">
              <w:rPr>
                <w:b/>
                <w:sz w:val="22"/>
                <w:szCs w:val="20"/>
              </w:rPr>
              <w:t>пром.прак. = 0.5</w:t>
            </w:r>
          </w:p>
        </w:tc>
      </w:tr>
      <w:tr w:rsidR="009D2634" w:rsidRPr="00717B7B" w:rsidTr="00D14D7D">
        <w:tc>
          <w:tcPr>
            <w:tcW w:w="9781" w:type="dxa"/>
            <w:gridSpan w:val="3"/>
            <w:shd w:val="clear" w:color="auto" w:fill="E7E6E6"/>
          </w:tcPr>
          <w:p w:rsidR="009D2634" w:rsidRPr="00717B7B" w:rsidRDefault="009D2634" w:rsidP="00D14D7D">
            <w:pPr>
              <w:rPr>
                <w:b/>
                <w:sz w:val="22"/>
                <w:szCs w:val="20"/>
              </w:rPr>
            </w:pPr>
            <w:r w:rsidRPr="00717B7B">
              <w:rPr>
                <w:b/>
                <w:sz w:val="22"/>
                <w:szCs w:val="20"/>
                <w:lang w:val="en-US"/>
              </w:rPr>
              <w:t xml:space="preserve">3. </w:t>
            </w:r>
            <w:r w:rsidRPr="00717B7B">
              <w:rPr>
                <w:b/>
                <w:sz w:val="22"/>
                <w:szCs w:val="20"/>
              </w:rPr>
              <w:t>Лабораторные занятия: не предусмотрены</w:t>
            </w:r>
          </w:p>
        </w:tc>
      </w:tr>
    </w:tbl>
    <w:p w:rsidR="009D2634" w:rsidRDefault="009D2634" w:rsidP="009D2634">
      <w:pPr>
        <w:ind w:firstLine="708"/>
        <w:rPr>
          <w:b/>
        </w:rPr>
      </w:pPr>
    </w:p>
    <w:p w:rsidR="009D2634" w:rsidRPr="00641240" w:rsidRDefault="009D2634" w:rsidP="009D2634">
      <w:pPr>
        <w:rPr>
          <w:b/>
          <w:color w:val="0000FF"/>
        </w:rPr>
      </w:pPr>
    </w:p>
    <w:p w:rsidR="009D2634" w:rsidRPr="00641240" w:rsidRDefault="009D2634" w:rsidP="009D263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9D2634" w:rsidRPr="00DE399B" w:rsidRDefault="009D2634" w:rsidP="009D2634">
      <w:pPr>
        <w:ind w:firstLine="360"/>
        <w:rPr>
          <w:bCs/>
          <w:spacing w:val="-1"/>
        </w:rPr>
      </w:pPr>
      <w:r w:rsidRPr="00DE399B">
        <w:t xml:space="preserve">Не </w:t>
      </w:r>
      <w:r w:rsidRPr="000508AC">
        <w:rPr>
          <w:iCs/>
        </w:rPr>
        <w:t>предусмотрено</w:t>
      </w:r>
    </w:p>
    <w:p w:rsidR="009D2634" w:rsidRPr="00641240" w:rsidRDefault="009D2634" w:rsidP="009D2634">
      <w:pPr>
        <w:rPr>
          <w:b/>
        </w:rPr>
      </w:pPr>
    </w:p>
    <w:p w:rsidR="009D2634" w:rsidRPr="00641240" w:rsidRDefault="009D2634" w:rsidP="009D263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9781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5459"/>
        <w:gridCol w:w="4322"/>
      </w:tblGrid>
      <w:tr w:rsidR="009D2634" w:rsidRPr="00641240" w:rsidTr="00D14D7D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9D2634" w:rsidRPr="00641240" w:rsidTr="00D14D7D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9D2634" w:rsidRDefault="009D2634" w:rsidP="00D14D7D">
            <w:pPr>
              <w:jc w:val="center"/>
              <w:rPr>
                <w:b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</w:pPr>
            <w:r>
              <w:rPr>
                <w:b/>
              </w:rPr>
              <w:t>1</w:t>
            </w:r>
          </w:p>
        </w:tc>
      </w:tr>
    </w:tbl>
    <w:p w:rsidR="009D2634" w:rsidRPr="00641240" w:rsidRDefault="009D2634" w:rsidP="009D2634">
      <w:pPr>
        <w:ind w:firstLine="708"/>
        <w:jc w:val="center"/>
        <w:rPr>
          <w:b/>
        </w:rPr>
      </w:pPr>
    </w:p>
    <w:p w:rsidR="009D2634" w:rsidRPr="00641240" w:rsidRDefault="009D2634" w:rsidP="009D2634">
      <w:pPr>
        <w:ind w:firstLine="708"/>
        <w:jc w:val="right"/>
        <w:rPr>
          <w:b/>
        </w:rPr>
      </w:pPr>
      <w:r>
        <w:rPr>
          <w:b/>
        </w:rPr>
        <w:br w:type="page"/>
      </w:r>
      <w:r w:rsidRPr="00641240">
        <w:rPr>
          <w:b/>
        </w:rPr>
        <w:lastRenderedPageBreak/>
        <w:t xml:space="preserve">ПРИЛОЖЕНИЕ 2 </w:t>
      </w:r>
    </w:p>
    <w:p w:rsidR="009D2634" w:rsidRPr="00641240" w:rsidRDefault="009D2634" w:rsidP="009D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D2634" w:rsidRPr="00641240" w:rsidRDefault="009D2634" w:rsidP="009D2634">
      <w:pPr>
        <w:ind w:firstLine="708"/>
        <w:jc w:val="center"/>
      </w:pPr>
    </w:p>
    <w:p w:rsidR="009D2634" w:rsidRPr="00641240" w:rsidRDefault="009D2634" w:rsidP="009D2634">
      <w:pPr>
        <w:ind w:firstLine="708"/>
        <w:jc w:val="right"/>
        <w:rPr>
          <w:b/>
        </w:rPr>
      </w:pPr>
    </w:p>
    <w:p w:rsidR="009D2634" w:rsidRPr="00641240" w:rsidRDefault="009D2634" w:rsidP="009D2634">
      <w:pPr>
        <w:pStyle w:val="88d82884-6c15-4e58-a52d-a096cb4a3b1b"/>
        <w:rPr>
          <w:b/>
        </w:rPr>
      </w:pPr>
      <w:r w:rsidRPr="00641240">
        <w:rPr>
          <w:b/>
          <w:color w:val="auto"/>
          <w:sz w:val="24"/>
          <w:szCs w:val="24"/>
        </w:rPr>
        <w:t>7. ПРОЦЕДУРЫ ОЦЕНИВАНИЯ РЕЗУЛЬТАТОВ ОБУЧЕНИЯ В РАМКАХ НЕЗАВИСИМОГО ТЕСТОВОГО КОНТРОЛЯ</w:t>
      </w:r>
    </w:p>
    <w:p w:rsidR="009D2634" w:rsidRPr="00641240" w:rsidRDefault="009D2634" w:rsidP="009D2634">
      <w:pPr>
        <w:jc w:val="both"/>
        <w:rPr>
          <w:b/>
        </w:rPr>
      </w:pPr>
    </w:p>
    <w:p w:rsidR="009D2634" w:rsidRPr="00DE399B" w:rsidRDefault="009D2634" w:rsidP="009D2634">
      <w:pPr>
        <w:ind w:firstLine="708"/>
        <w:jc w:val="both"/>
        <w:rPr>
          <w:i/>
        </w:rPr>
      </w:pPr>
      <w:r w:rsidRPr="00DE399B">
        <w:rPr>
          <w:i/>
        </w:rPr>
        <w:t>Дисциплина и ее аналоги, по которым возможно тестирование, отсутствуют на сайте</w:t>
      </w:r>
      <w:r w:rsidRPr="00DE399B">
        <w:t xml:space="preserve"> </w:t>
      </w:r>
      <w:r w:rsidRPr="00DE399B">
        <w:rPr>
          <w:i/>
        </w:rPr>
        <w:t xml:space="preserve">ФЭПО </w:t>
      </w:r>
      <w:hyperlink r:id="R09bde63a5c2b4f9d" w:history="1">
        <w:r w:rsidRPr="00DE399B">
          <w:rPr>
            <w:rStyle w:val="b963a26e-2c63-4e48-a088-61e63febf33b"/>
            <w:i/>
          </w:rPr>
          <w:t>http://fepo.i-exam.ru</w:t>
        </w:r>
      </w:hyperlink>
      <w:r w:rsidRPr="00DE399B">
        <w:rPr>
          <w:i/>
        </w:rPr>
        <w:t>.</w:t>
      </w:r>
    </w:p>
    <w:p w:rsidR="009D2634" w:rsidRPr="00DE399B" w:rsidRDefault="009D2634" w:rsidP="009D2634">
      <w:pPr>
        <w:ind w:firstLine="708"/>
        <w:jc w:val="both"/>
        <w:rPr>
          <w:i/>
        </w:rPr>
      </w:pPr>
      <w:r w:rsidRPr="00DE399B">
        <w:rPr>
          <w:i/>
        </w:rPr>
        <w:t>Дисциплина и ее аналоги, по которым возможно тестирование, отсутствуют на сайте</w:t>
      </w:r>
      <w:r w:rsidRPr="00DE399B">
        <w:t xml:space="preserve"> </w:t>
      </w:r>
      <w:r w:rsidRPr="00DE399B">
        <w:rPr>
          <w:i/>
        </w:rPr>
        <w:t xml:space="preserve">Интернет-тренажеры </w:t>
      </w:r>
      <w:hyperlink r:id="Rd262f5cbb2a24dfe" w:history="1">
        <w:r w:rsidRPr="00DE399B">
          <w:rPr>
            <w:rStyle w:val="b963a26e-2c63-4e48-a088-61e63febf33b"/>
            <w:i/>
          </w:rPr>
          <w:t>http://training.i-exam.ru</w:t>
        </w:r>
      </w:hyperlink>
      <w:r w:rsidRPr="00DE399B">
        <w:rPr>
          <w:i/>
        </w:rPr>
        <w:t>.</w:t>
      </w:r>
    </w:p>
    <w:p w:rsidR="009D2634" w:rsidRPr="00DE399B" w:rsidRDefault="009D2634" w:rsidP="009D2634">
      <w:pPr>
        <w:ind w:firstLine="708"/>
        <w:jc w:val="both"/>
        <w:rPr>
          <w:i/>
        </w:rPr>
      </w:pPr>
      <w:r w:rsidRPr="00DE399B">
        <w:rPr>
          <w:i/>
        </w:rPr>
        <w:t>Дисциплина и ее аналоги, по которым возможно тестирование, отсутствуют на портале СМУДС УрФУ.</w:t>
      </w:r>
    </w:p>
    <w:p w:rsidR="009D2634" w:rsidRPr="00641240" w:rsidRDefault="009D2634" w:rsidP="009D2634">
      <w:pPr>
        <w:ind w:firstLine="708"/>
        <w:jc w:val="both"/>
        <w:rPr>
          <w:b/>
          <w:i/>
        </w:rPr>
      </w:pPr>
      <w:r w:rsidRPr="00DE399B">
        <w:rPr>
          <w:i/>
        </w:rPr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D2634" w:rsidRPr="00641240" w:rsidRDefault="009D2634" w:rsidP="009D2634">
      <w:pPr>
        <w:ind w:firstLine="708"/>
        <w:jc w:val="right"/>
        <w:rPr>
          <w:b/>
        </w:rPr>
      </w:pPr>
      <w:r w:rsidRPr="00641240">
        <w:br w:type="page"/>
      </w:r>
      <w:r w:rsidRPr="00641240">
        <w:rPr>
          <w:b/>
        </w:rPr>
        <w:lastRenderedPageBreak/>
        <w:t>ПРИЛОЖЕНИЕ 3</w:t>
      </w:r>
      <w:r w:rsidRPr="00641240">
        <w:fldChar w:fldCharType="begin"/>
      </w:r>
      <w:r w:rsidRPr="00641240">
        <w:instrText xml:space="preserve"> TC "ПРОЦЕДУРЫ КОНТРОЛЯ В РАМКАХ БАЛЛЬНО-РЕЙТИНГОВОЙ СИСТЕМЫ" \l 1 </w:instrText>
      </w:r>
      <w:r w:rsidRPr="00641240">
        <w:fldChar w:fldCharType="end"/>
      </w:r>
    </w:p>
    <w:p w:rsidR="009D2634" w:rsidRPr="00641240" w:rsidRDefault="009D2634" w:rsidP="009D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D2634" w:rsidRPr="00641240" w:rsidRDefault="009D2634" w:rsidP="009D2634">
      <w:pPr>
        <w:ind w:firstLine="708"/>
        <w:jc w:val="center"/>
      </w:pPr>
    </w:p>
    <w:p w:rsidR="009D2634" w:rsidRPr="00641240" w:rsidRDefault="009D2634" w:rsidP="009D2634">
      <w:pPr>
        <w:shd w:val="clear" w:color="auto" w:fill="FFFFFF"/>
        <w:rPr>
          <w:b/>
        </w:rPr>
      </w:pPr>
    </w:p>
    <w:p w:rsidR="009D2634" w:rsidRPr="00641240" w:rsidRDefault="009D2634" w:rsidP="009D2634">
      <w:pPr>
        <w:shd w:val="clear" w:color="auto" w:fill="FFFFFF"/>
        <w:rPr>
          <w:b/>
        </w:rPr>
      </w:pPr>
      <w:r w:rsidRPr="00641240">
        <w:rPr>
          <w:b/>
        </w:rPr>
        <w:t>8</w:t>
      </w:r>
      <w:r w:rsidRPr="00641240">
        <w:t xml:space="preserve">. </w:t>
      </w: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9D2634" w:rsidRPr="00641240" w:rsidRDefault="009D2634" w:rsidP="009D2634">
      <w:pPr>
        <w:pStyle w:val="88d82884-6c15-4e58-a52d-a096cb4a3b1b"/>
        <w:rPr>
          <w:b/>
          <w:sz w:val="24"/>
          <w:szCs w:val="24"/>
        </w:rPr>
      </w:pPr>
    </w:p>
    <w:p w:rsidR="009D2634" w:rsidRPr="00641240" w:rsidRDefault="009D2634" w:rsidP="009D2634">
      <w:pPr>
        <w:pStyle w:val="88d82884-6c15-4e58-a52d-a096cb4a3b1b"/>
        <w:ind w:left="142"/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9D2634" w:rsidRPr="00641240" w:rsidRDefault="009D2634" w:rsidP="009D2634">
      <w:pPr>
        <w:ind w:left="142"/>
        <w:jc w:val="both"/>
        <w:rPr>
          <w:rFonts w:eastAsia="Calibri"/>
          <w:b/>
        </w:rPr>
      </w:pPr>
      <w:r w:rsidRPr="00641240">
        <w:t xml:space="preserve"> </w:t>
      </w:r>
      <w:r w:rsidRPr="00641240">
        <w:tab/>
        <w:t>В рамках БРС применяются утвержденные на кафедре критерии оценивания достижений студентов по каждому контрольно-оценочному мероприятию. Система критериев оценивания, как и при проведении промежуточной аттестации по модулю, опирается на три уровня освоения компонентов компетенций: пороговый, повышенный, высокий.</w:t>
      </w:r>
    </w:p>
    <w:tbl>
      <w:tblPr>
        <w:tblW w:w="9781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357"/>
      </w:tblGrid>
      <w:tr w:rsidR="009D2634" w:rsidRPr="00641240" w:rsidTr="00D14D7D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1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9D2634" w:rsidRPr="00641240" w:rsidTr="00D14D7D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повышенный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</w:pPr>
            <w:r w:rsidRPr="00641240">
              <w:rPr>
                <w:rFonts w:eastAsia="Calibri"/>
                <w:b/>
              </w:rPr>
              <w:t>высокий</w:t>
            </w:r>
          </w:p>
        </w:tc>
      </w:tr>
      <w:tr w:rsidR="009D2634" w:rsidRPr="00641240" w:rsidTr="00D14D7D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 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</w:pPr>
            <w:r w:rsidRPr="00641240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9D2634" w:rsidRPr="00641240" w:rsidTr="00D14D7D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</w:pPr>
            <w:r w:rsidRPr="00641240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9D2634" w:rsidRPr="00641240" w:rsidTr="00D14D7D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  <w:rPr>
                <w:rFonts w:eastAsia="Calibri"/>
              </w:rPr>
            </w:pPr>
            <w:r w:rsidRPr="00641240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D2634" w:rsidRPr="00641240" w:rsidRDefault="009D2634" w:rsidP="00D14D7D">
            <w:pPr>
              <w:jc w:val="both"/>
            </w:pPr>
            <w:r w:rsidRPr="00641240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</w:t>
            </w:r>
            <w:r w:rsidRPr="00641240">
              <w:rPr>
                <w:rFonts w:eastAsia="Calibri"/>
              </w:rPr>
              <w:lastRenderedPageBreak/>
              <w:t xml:space="preserve">трудолюбие, самостоятельность, творческий подход. </w:t>
            </w:r>
          </w:p>
        </w:tc>
      </w:tr>
    </w:tbl>
    <w:p w:rsidR="009D2634" w:rsidRPr="00641240" w:rsidRDefault="009D2634" w:rsidP="009D2634">
      <w:pPr>
        <w:rPr>
          <w:b/>
        </w:rPr>
      </w:pPr>
    </w:p>
    <w:p w:rsidR="009D2634" w:rsidRPr="00641240" w:rsidRDefault="009D2634" w:rsidP="009D2634">
      <w:pPr>
        <w:ind w:left="142"/>
        <w:rPr>
          <w:b/>
        </w:rPr>
      </w:pPr>
      <w:r w:rsidRPr="00641240">
        <w:rPr>
          <w:b/>
        </w:rPr>
        <w:t>8.2. К</w:t>
      </w:r>
      <w:r>
        <w:rPr>
          <w:b/>
        </w:rPr>
        <w:t xml:space="preserve">РИТЕРИИ ОЦЕНИВАНИЯ РЕЗУЛЬТАТОВ </w:t>
      </w:r>
      <w:r w:rsidRPr="00641240">
        <w:rPr>
          <w:b/>
        </w:rPr>
        <w:t>ПРОМЕЖУТОЧНОЙ АТТЕСТАЦИИ ПРИ ИСПОЛЬЗОВАНИИ НЕЗАВИСИМОГО ТЕСТОВОГО КОНТРОЛЯ</w:t>
      </w:r>
    </w:p>
    <w:p w:rsidR="009D2634" w:rsidRPr="00A846B4" w:rsidRDefault="009D2634" w:rsidP="009D2634">
      <w:pPr>
        <w:shd w:val="clear" w:color="auto" w:fill="FFFFFF"/>
        <w:ind w:left="142" w:firstLine="709"/>
      </w:pPr>
      <w:r>
        <w:t xml:space="preserve">НТК не </w:t>
      </w:r>
      <w:r w:rsidRPr="000508AC">
        <w:rPr>
          <w:spacing w:val="-5"/>
        </w:rPr>
        <w:t>проводится</w:t>
      </w:r>
    </w:p>
    <w:p w:rsidR="009D2634" w:rsidRPr="00641240" w:rsidRDefault="009D2634" w:rsidP="009D2634">
      <w:pPr>
        <w:pStyle w:val="88d82884-6c15-4e58-a52d-a096cb4a3b1b"/>
        <w:rPr>
          <w:color w:val="auto"/>
          <w:sz w:val="24"/>
          <w:szCs w:val="24"/>
        </w:rPr>
      </w:pPr>
    </w:p>
    <w:p w:rsidR="009D2634" w:rsidRPr="00641240" w:rsidRDefault="009D2634" w:rsidP="009D2634">
      <w:pPr>
        <w:shd w:val="clear" w:color="auto" w:fill="FFFFFF"/>
        <w:ind w:left="142"/>
        <w:rPr>
          <w:rFonts w:ascii="Symbol" w:hAnsi="Symbol"/>
        </w:rPr>
      </w:pPr>
      <w:r w:rsidRPr="00641240">
        <w:rPr>
          <w:b/>
        </w:rPr>
        <w:t xml:space="preserve">8.3. ОЦЕНОЧНЫЕ СРЕДСТВА ДЛЯ ПРОВЕДЕНИЯ ТЕКУЩЕЙ И ПРОМЕЖУТОЧНОЙ АТТЕСТАЦИИ </w:t>
      </w:r>
    </w:p>
    <w:p w:rsidR="009D2634" w:rsidRPr="00641240" w:rsidRDefault="009D2634" w:rsidP="009D2634">
      <w:pPr>
        <w:pStyle w:val="88d82884-6c15-4e58-a52d-a096cb4a3b1b"/>
        <w:ind w:left="360"/>
        <w:rPr>
          <w:b/>
          <w:color w:val="auto"/>
          <w:sz w:val="24"/>
          <w:szCs w:val="24"/>
        </w:rPr>
      </w:pPr>
    </w:p>
    <w:p w:rsidR="009D2634" w:rsidRDefault="009D2634" w:rsidP="009D2634">
      <w:pPr>
        <w:pStyle w:val="88d82884-6c15-4e58-a52d-a096cb4a3b1b"/>
        <w:ind w:left="284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8.3.1.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задания для проведения мини-контрольных в рамках учебных занятий</w:t>
      </w:r>
    </w:p>
    <w:p w:rsidR="009D2634" w:rsidRPr="00490397" w:rsidRDefault="009D2634" w:rsidP="009D2634">
      <w:pPr>
        <w:pStyle w:val="88d82884-6c15-4e58-a52d-a096cb4a3b1b"/>
        <w:rPr>
          <w:b/>
        </w:rPr>
      </w:pPr>
    </w:p>
    <w:p w:rsidR="009D2634" w:rsidRPr="00490397" w:rsidRDefault="009D2634" w:rsidP="009D2634">
      <w:pPr>
        <w:pStyle w:val="88d82884-6c15-4e58-a52d-a096cb4a3b1b"/>
        <w:rPr>
          <w:b/>
        </w:rPr>
      </w:pPr>
    </w:p>
    <w:p w:rsidR="009D2634" w:rsidRPr="00641240" w:rsidRDefault="009D2634" w:rsidP="009D2634">
      <w:pPr>
        <w:pStyle w:val="88d82884-6c15-4e58-a52d-a096cb4a3b1b"/>
        <w:ind w:left="284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8.3.2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 xml:space="preserve">Примерные контрольные задачи в рамках учебных занятий </w:t>
      </w:r>
    </w:p>
    <w:p w:rsidR="009D2634" w:rsidRPr="00490397" w:rsidRDefault="009D2634" w:rsidP="009D2634">
      <w:pPr>
        <w:pStyle w:val="88d82884-6c15-4e58-a52d-a096cb4a3b1b"/>
        <w:rPr>
          <w:b/>
          <w:color w:val="auto"/>
          <w:sz w:val="24"/>
          <w:szCs w:val="24"/>
        </w:rPr>
      </w:pPr>
    </w:p>
    <w:p w:rsidR="009D2634" w:rsidRPr="00490397" w:rsidRDefault="009D2634" w:rsidP="009D2634">
      <w:pPr>
        <w:pStyle w:val="88d82884-6c15-4e58-a52d-a096cb4a3b1b"/>
        <w:rPr>
          <w:b/>
          <w:color w:val="auto"/>
          <w:sz w:val="24"/>
          <w:szCs w:val="24"/>
        </w:rPr>
      </w:pPr>
    </w:p>
    <w:p w:rsidR="009D2634" w:rsidRPr="00641240" w:rsidRDefault="009D2634" w:rsidP="009D2634">
      <w:pPr>
        <w:pStyle w:val="88d82884-6c15-4e58-a52d-a096cb4a3b1b"/>
        <w:ind w:left="284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8.3.3.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контрольные кейсы</w:t>
      </w:r>
      <w:r w:rsidRPr="00641240">
        <w:rPr>
          <w:color w:val="auto"/>
          <w:sz w:val="24"/>
          <w:szCs w:val="24"/>
        </w:rPr>
        <w:t xml:space="preserve"> </w:t>
      </w:r>
    </w:p>
    <w:p w:rsidR="009D2634" w:rsidRPr="00BD1049" w:rsidRDefault="009D2634" w:rsidP="009D2634">
      <w:pPr>
        <w:widowControl/>
        <w:suppressAutoHyphens w:val="0"/>
        <w:autoSpaceDE/>
        <w:ind w:left="284" w:firstLine="425"/>
        <w:jc w:val="both"/>
      </w:pPr>
      <w:r w:rsidRPr="00BD1049">
        <w:t>Не предусмотрено</w:t>
      </w:r>
    </w:p>
    <w:p w:rsidR="009D2634" w:rsidRDefault="009D2634" w:rsidP="009D2634">
      <w:pPr>
        <w:pStyle w:val="88d82884-6c15-4e58-a52d-a096cb4a3b1b"/>
        <w:rPr>
          <w:b/>
          <w:color w:val="auto"/>
          <w:sz w:val="24"/>
          <w:szCs w:val="24"/>
        </w:rPr>
      </w:pPr>
    </w:p>
    <w:p w:rsidR="009D2634" w:rsidRPr="009D2634" w:rsidRDefault="009D2634" w:rsidP="009D2634">
      <w:pPr>
        <w:pStyle w:val="88d82884-6c15-4e58-a52d-a096cb4a3b1b"/>
        <w:ind w:left="284"/>
        <w:rPr>
          <w:b/>
          <w:color w:val="auto"/>
          <w:sz w:val="24"/>
          <w:szCs w:val="24"/>
        </w:rPr>
      </w:pPr>
      <w:r w:rsidRPr="009D2634">
        <w:rPr>
          <w:b/>
          <w:color w:val="auto"/>
          <w:sz w:val="24"/>
          <w:szCs w:val="24"/>
        </w:rPr>
        <w:t xml:space="preserve">8.3.4. Перечень примерных вопросов для зачета </w:t>
      </w:r>
    </w:p>
    <w:p w:rsidR="009D2634" w:rsidRPr="009D2634" w:rsidRDefault="009D2634" w:rsidP="009D2634">
      <w:pPr>
        <w:pStyle w:val="88d82884-6c15-4e58-a52d-a096cb4a3b1b"/>
        <w:numPr>
          <w:ilvl w:val="0"/>
          <w:numId w:val="339"/>
        </w:numPr>
        <w:rPr>
          <w:color w:val="auto"/>
          <w:sz w:val="24"/>
          <w:szCs w:val="24"/>
        </w:rPr>
      </w:pPr>
    </w:p>
    <w:p w:rsidR="009D2634" w:rsidRDefault="009D2634" w:rsidP="009D2634">
      <w:pPr>
        <w:pStyle w:val="88d82884-6c15-4e58-a52d-a096cb4a3b1b"/>
        <w:rPr>
          <w:b/>
          <w:color w:val="auto"/>
          <w:sz w:val="24"/>
          <w:szCs w:val="24"/>
        </w:rPr>
      </w:pPr>
    </w:p>
    <w:p w:rsidR="009D2634" w:rsidRDefault="009D2634" w:rsidP="009D2634">
      <w:pPr>
        <w:pStyle w:val="88d82884-6c15-4e58-a52d-a096cb4a3b1b"/>
        <w:ind w:left="284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8.3.5. Перечень примерных </w:t>
      </w:r>
      <w:r w:rsidRPr="00641240">
        <w:rPr>
          <w:b/>
          <w:color w:val="auto"/>
          <w:sz w:val="24"/>
          <w:szCs w:val="24"/>
        </w:rPr>
        <w:t xml:space="preserve">вопросов для экзамена </w:t>
      </w:r>
    </w:p>
    <w:p w:rsidR="009D2634" w:rsidRPr="00BD1049" w:rsidRDefault="009D2634" w:rsidP="009D2634">
      <w:pPr>
        <w:ind w:firstLine="709"/>
      </w:pPr>
      <w:r w:rsidRPr="00BD1049">
        <w:t>Не предусмотрено</w:t>
      </w:r>
    </w:p>
    <w:p w:rsidR="009D2634" w:rsidRPr="00641240" w:rsidRDefault="009D2634" w:rsidP="009D2634">
      <w:pPr>
        <w:pStyle w:val="88d82884-6c15-4e58-a52d-a096cb4a3b1b"/>
        <w:ind w:left="284"/>
        <w:rPr>
          <w:b/>
          <w:color w:val="auto"/>
          <w:sz w:val="24"/>
          <w:szCs w:val="24"/>
        </w:rPr>
      </w:pPr>
    </w:p>
    <w:p w:rsidR="009D2634" w:rsidRPr="00641240" w:rsidRDefault="009D2634" w:rsidP="009D2634">
      <w:pPr>
        <w:pStyle w:val="88d82884-6c15-4e58-a52d-a096cb4a3b1b"/>
        <w:ind w:left="284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8.3.6.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641240">
        <w:rPr>
          <w:color w:val="auto"/>
          <w:sz w:val="24"/>
          <w:szCs w:val="24"/>
        </w:rPr>
        <w:t xml:space="preserve"> </w:t>
      </w:r>
    </w:p>
    <w:p w:rsidR="009D2634" w:rsidRPr="00BD1049" w:rsidRDefault="009D2634" w:rsidP="009D2634">
      <w:pPr>
        <w:pStyle w:val="88d82884-6c15-4e58-a52d-a096cb4a3b1b"/>
        <w:ind w:firstLine="70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Не используются</w:t>
      </w:r>
    </w:p>
    <w:p w:rsidR="009D2634" w:rsidRDefault="009D2634" w:rsidP="009D2634">
      <w:pPr>
        <w:pStyle w:val="88d82884-6c15-4e58-a52d-a096cb4a3b1b"/>
        <w:rPr>
          <w:b/>
          <w:color w:val="auto"/>
          <w:sz w:val="24"/>
          <w:szCs w:val="24"/>
        </w:rPr>
      </w:pPr>
    </w:p>
    <w:p w:rsidR="009D2634" w:rsidRPr="00641240" w:rsidRDefault="009D2634" w:rsidP="009D2634">
      <w:pPr>
        <w:pStyle w:val="88d82884-6c15-4e58-a52d-a096cb4a3b1b"/>
        <w:ind w:left="284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9D2634" w:rsidRPr="00BD1049" w:rsidRDefault="009D2634" w:rsidP="009D2634">
      <w:pPr>
        <w:pStyle w:val="88d82884-6c15-4e58-a52d-a096cb4a3b1b"/>
        <w:ind w:firstLine="70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Не используются</w:t>
      </w:r>
    </w:p>
    <w:p w:rsidR="009D2634" w:rsidRDefault="009D2634" w:rsidP="009D2634">
      <w:pPr>
        <w:pStyle w:val="88d82884-6c15-4e58-a52d-a096cb4a3b1b"/>
        <w:rPr>
          <w:b/>
          <w:color w:val="auto"/>
          <w:sz w:val="24"/>
          <w:szCs w:val="24"/>
        </w:rPr>
      </w:pPr>
    </w:p>
    <w:p w:rsidR="009D2634" w:rsidRPr="00641240" w:rsidRDefault="009D2634" w:rsidP="009D2634">
      <w:pPr>
        <w:pStyle w:val="88d82884-6c15-4e58-a52d-a096cb4a3b1b"/>
        <w:ind w:left="284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8.3.8.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9D2634" w:rsidRPr="00BD1049" w:rsidRDefault="009D2634" w:rsidP="009D2634">
      <w:pPr>
        <w:pStyle w:val="88d82884-6c15-4e58-a52d-a096cb4a3b1b"/>
        <w:ind w:firstLine="70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Не используются</w:t>
      </w:r>
    </w:p>
    <w:p w:rsidR="009D2634" w:rsidRPr="003B6903" w:rsidRDefault="009D2634" w:rsidP="009D2634"/>
    <w:p w:rsidR="00980972" w:rsidRDefault="002A17CD"/>
    <w:sectPr w:rsidR="00980972" w:rsidSect="009D263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13A2A5C6"/>
    <w:name w:val="WW8Num17"/>
    <w:lvl w:ilvl="0">
      <w:start w:val="2"/>
      <w:numFmt w:val="decimal"/>
      <w:pStyle w:val="1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21002259"/>
    <w:multiLevelType w:val="multilevel"/>
    <w:tmpl w:val="13A2A5C6"/>
    <w:lvl w:ilvl="0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5">
    <w:nsid w:val="2BDF57D9"/>
    <w:multiLevelType w:val="hybridMultilevel"/>
    <w:tmpl w:val="DADEF316"/>
    <w:lvl w:ilvl="0" w:tplc="557CCB0E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3A074C7D"/>
    <w:multiLevelType w:val="multilevel"/>
    <w:tmpl w:val="13A2A5C6"/>
    <w:lvl w:ilvl="0">
      <w:start w:val="2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7">
    <w:nsid w:val="4D5912F1"/>
    <w:multiLevelType w:val="multilevel"/>
    <w:tmpl w:val="840C3B40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8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426"/>
        </w:tabs>
        <w:ind w:left="426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1E43813"/>
    <w:multiLevelType w:val="hybridMultilevel"/>
    <w:tmpl w:val="DADEF316"/>
    <w:lvl w:ilvl="0" w:tplc="557CCB0E">
      <w:start w:val="1"/>
      <w:numFmt w:val="decimal"/>
      <w:lvlText w:val="%1."/>
      <w:lvlJc w:val="left"/>
      <w:pPr>
        <w:tabs>
          <w:tab w:val="num" w:pos="568"/>
        </w:tabs>
        <w:ind w:left="568" w:hanging="284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19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0">
    <w:nsid w:val="00000008"/>
    <w:multiLevelType w:val="singleLevel"/>
    <w:tmpl w:val="0000000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21">
    <w:nsid w:val="00000009"/>
    <w:multiLevelType w:val="multilevel"/>
    <w:tmpl w:val="3D380E4C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b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22">
    <w:nsid w:val="08FA1C76"/>
    <w:multiLevelType w:val="hybridMultilevel"/>
    <w:tmpl w:val="B43CEC5A"/>
    <w:lvl w:ilvl="0" w:tplc="37D43FA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14ED01F4"/>
    <w:multiLevelType w:val="hybridMultilevel"/>
    <w:tmpl w:val="1CFAE4A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25">
    <w:nsid w:val="264C7C09"/>
    <w:multiLevelType w:val="hybridMultilevel"/>
    <w:tmpl w:val="87CCF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6FF2BFE"/>
    <w:multiLevelType w:val="hybridMultilevel"/>
    <w:tmpl w:val="C152E780"/>
    <w:lvl w:ilvl="0" w:tplc="0419000F">
      <w:start w:val="1"/>
      <w:numFmt w:val="decimal"/>
      <w:lvlText w:val="%1.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7">
    <w:nsid w:val="31891474"/>
    <w:multiLevelType w:val="hybridMultilevel"/>
    <w:tmpl w:val="D5746B2A"/>
    <w:lvl w:ilvl="0" w:tplc="0419000F">
      <w:start w:val="1"/>
      <w:numFmt w:val="decimal"/>
      <w:lvlText w:val="%1."/>
      <w:lvlJc w:val="left"/>
      <w:pPr>
        <w:ind w:left="954" w:hanging="360"/>
      </w:pPr>
    </w:lvl>
    <w:lvl w:ilvl="1" w:tplc="04190019" w:tentative="1">
      <w:start w:val="1"/>
      <w:numFmt w:val="lowerLetter"/>
      <w:lvlText w:val="%2."/>
      <w:lvlJc w:val="left"/>
      <w:pPr>
        <w:ind w:left="1674" w:hanging="360"/>
      </w:pPr>
    </w:lvl>
    <w:lvl w:ilvl="2" w:tplc="0419001B" w:tentative="1">
      <w:start w:val="1"/>
      <w:numFmt w:val="lowerRoman"/>
      <w:lvlText w:val="%3."/>
      <w:lvlJc w:val="right"/>
      <w:pPr>
        <w:ind w:left="2394" w:hanging="180"/>
      </w:pPr>
    </w:lvl>
    <w:lvl w:ilvl="3" w:tplc="0419000F" w:tentative="1">
      <w:start w:val="1"/>
      <w:numFmt w:val="decimal"/>
      <w:lvlText w:val="%4."/>
      <w:lvlJc w:val="left"/>
      <w:pPr>
        <w:ind w:left="3114" w:hanging="360"/>
      </w:pPr>
    </w:lvl>
    <w:lvl w:ilvl="4" w:tplc="04190019" w:tentative="1">
      <w:start w:val="1"/>
      <w:numFmt w:val="lowerLetter"/>
      <w:lvlText w:val="%5."/>
      <w:lvlJc w:val="left"/>
      <w:pPr>
        <w:ind w:left="3834" w:hanging="360"/>
      </w:pPr>
    </w:lvl>
    <w:lvl w:ilvl="5" w:tplc="0419001B" w:tentative="1">
      <w:start w:val="1"/>
      <w:numFmt w:val="lowerRoman"/>
      <w:lvlText w:val="%6."/>
      <w:lvlJc w:val="right"/>
      <w:pPr>
        <w:ind w:left="4554" w:hanging="180"/>
      </w:pPr>
    </w:lvl>
    <w:lvl w:ilvl="6" w:tplc="0419000F" w:tentative="1">
      <w:start w:val="1"/>
      <w:numFmt w:val="decimal"/>
      <w:lvlText w:val="%7."/>
      <w:lvlJc w:val="left"/>
      <w:pPr>
        <w:ind w:left="5274" w:hanging="360"/>
      </w:pPr>
    </w:lvl>
    <w:lvl w:ilvl="7" w:tplc="04190019" w:tentative="1">
      <w:start w:val="1"/>
      <w:numFmt w:val="lowerLetter"/>
      <w:lvlText w:val="%8."/>
      <w:lvlJc w:val="left"/>
      <w:pPr>
        <w:ind w:left="5994" w:hanging="360"/>
      </w:pPr>
    </w:lvl>
    <w:lvl w:ilvl="8" w:tplc="0419001B" w:tentative="1">
      <w:start w:val="1"/>
      <w:numFmt w:val="lowerRoman"/>
      <w:lvlText w:val="%9."/>
      <w:lvlJc w:val="right"/>
      <w:pPr>
        <w:ind w:left="6714" w:hanging="180"/>
      </w:pPr>
    </w:lvl>
  </w:abstractNum>
  <w:abstractNum w:abstractNumId="28">
    <w:nsid w:val="35F83985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9">
    <w:nsid w:val="37823F7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0">
    <w:nsid w:val="4AA27E88"/>
    <w:multiLevelType w:val="hybridMultilevel"/>
    <w:tmpl w:val="EE90BEC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>
    <w:nsid w:val="4ABF51FA"/>
    <w:multiLevelType w:val="hybridMultilevel"/>
    <w:tmpl w:val="5F8ACAA8"/>
    <w:lvl w:ilvl="0" w:tplc="0419000F">
      <w:start w:val="1"/>
      <w:numFmt w:val="decimal"/>
      <w:lvlText w:val="%1."/>
      <w:lvlJc w:val="left"/>
      <w:pPr>
        <w:ind w:left="954" w:hanging="360"/>
      </w:pPr>
    </w:lvl>
    <w:lvl w:ilvl="1" w:tplc="04190019" w:tentative="1">
      <w:start w:val="1"/>
      <w:numFmt w:val="lowerLetter"/>
      <w:lvlText w:val="%2."/>
      <w:lvlJc w:val="left"/>
      <w:pPr>
        <w:ind w:left="1674" w:hanging="360"/>
      </w:pPr>
    </w:lvl>
    <w:lvl w:ilvl="2" w:tplc="0419001B" w:tentative="1">
      <w:start w:val="1"/>
      <w:numFmt w:val="lowerRoman"/>
      <w:lvlText w:val="%3."/>
      <w:lvlJc w:val="right"/>
      <w:pPr>
        <w:ind w:left="2394" w:hanging="180"/>
      </w:pPr>
    </w:lvl>
    <w:lvl w:ilvl="3" w:tplc="0419000F" w:tentative="1">
      <w:start w:val="1"/>
      <w:numFmt w:val="decimal"/>
      <w:lvlText w:val="%4."/>
      <w:lvlJc w:val="left"/>
      <w:pPr>
        <w:ind w:left="3114" w:hanging="360"/>
      </w:pPr>
    </w:lvl>
    <w:lvl w:ilvl="4" w:tplc="04190019" w:tentative="1">
      <w:start w:val="1"/>
      <w:numFmt w:val="lowerLetter"/>
      <w:lvlText w:val="%5."/>
      <w:lvlJc w:val="left"/>
      <w:pPr>
        <w:ind w:left="3834" w:hanging="360"/>
      </w:pPr>
    </w:lvl>
    <w:lvl w:ilvl="5" w:tplc="0419001B" w:tentative="1">
      <w:start w:val="1"/>
      <w:numFmt w:val="lowerRoman"/>
      <w:lvlText w:val="%6."/>
      <w:lvlJc w:val="right"/>
      <w:pPr>
        <w:ind w:left="4554" w:hanging="180"/>
      </w:pPr>
    </w:lvl>
    <w:lvl w:ilvl="6" w:tplc="0419000F" w:tentative="1">
      <w:start w:val="1"/>
      <w:numFmt w:val="decimal"/>
      <w:lvlText w:val="%7."/>
      <w:lvlJc w:val="left"/>
      <w:pPr>
        <w:ind w:left="5274" w:hanging="360"/>
      </w:pPr>
    </w:lvl>
    <w:lvl w:ilvl="7" w:tplc="04190019" w:tentative="1">
      <w:start w:val="1"/>
      <w:numFmt w:val="lowerLetter"/>
      <w:lvlText w:val="%8."/>
      <w:lvlJc w:val="left"/>
      <w:pPr>
        <w:ind w:left="5994" w:hanging="360"/>
      </w:pPr>
    </w:lvl>
    <w:lvl w:ilvl="8" w:tplc="0419001B" w:tentative="1">
      <w:start w:val="1"/>
      <w:numFmt w:val="lowerRoman"/>
      <w:lvlText w:val="%9."/>
      <w:lvlJc w:val="right"/>
      <w:pPr>
        <w:ind w:left="6714" w:hanging="180"/>
      </w:pPr>
    </w:lvl>
  </w:abstractNum>
  <w:abstractNum w:abstractNumId="32">
    <w:nsid w:val="5FAB75D1"/>
    <w:multiLevelType w:val="multilevel"/>
    <w:tmpl w:val="76F410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3">
    <w:nsid w:val="61CF1BE4"/>
    <w:multiLevelType w:val="hybridMultilevel"/>
    <w:tmpl w:val="7AA2F3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5">
    <w:nsid w:val="7B232E06"/>
    <w:multiLevelType w:val="multilevel"/>
    <w:tmpl w:val="3CCE35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hint="default"/>
        <w:b/>
      </w:rPr>
    </w:lvl>
    <w:lvl w:ilvl="2">
      <w:start w:val="6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8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5">
    <w:abstractNumId w:val="19"/>
  </w:num>
  <w:num w:numId="326">
    <w:abstractNumId w:val="20"/>
  </w:num>
  <w:num w:numId="327">
    <w:abstractNumId w:val="24"/>
  </w:num>
  <w:num w:numId="328">
    <w:abstractNumId w:val="34"/>
  </w:num>
  <w:num w:numId="329">
    <w:abstractNumId w:val="32"/>
  </w:num>
  <w:num w:numId="330">
    <w:abstractNumId w:val="18"/>
  </w:num>
  <w:num w:numId="331">
    <w:abstractNumId w:val="21"/>
  </w:num>
  <w:num w:numId="332">
    <w:abstractNumId w:val="22"/>
  </w:num>
  <w:num w:numId="333">
    <w:abstractNumId w:val="35"/>
  </w:num>
  <w:num w:numId="334">
    <w:abstractNumId w:val="30"/>
  </w:num>
  <w:num w:numId="335">
    <w:abstractNumId w:val="26"/>
  </w:num>
  <w:num w:numId="336">
    <w:abstractNumId w:val="25"/>
  </w:num>
  <w:num w:numId="337">
    <w:abstractNumId w:val="33"/>
  </w:num>
  <w:num w:numId="338">
    <w:abstractNumId w:val="31"/>
  </w:num>
  <w:num w:numId="339">
    <w:abstractNumId w:val="27"/>
  </w:num>
  <w:num w:numId="340">
    <w:abstractNumId w:val="29"/>
  </w:num>
  <w:num w:numId="341">
    <w:abstractNumId w:val="28"/>
  </w:num>
  <w:num w:numId="3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85A"/>
    <w:rsid w:val="000878D9"/>
    <w:rsid w:val="00117507"/>
    <w:rsid w:val="003F4788"/>
    <w:rsid w:val="00486F34"/>
    <w:rsid w:val="00567B0A"/>
    <w:rsid w:val="005E31A0"/>
    <w:rsid w:val="006B716A"/>
    <w:rsid w:val="007A0496"/>
    <w:rsid w:val="00892F66"/>
    <w:rsid w:val="008F552E"/>
    <w:rsid w:val="00954124"/>
    <w:rsid w:val="00992338"/>
    <w:rsid w:val="00992A7C"/>
    <w:rsid w:val="009B685A"/>
    <w:rsid w:val="00AA0F64"/>
    <w:rsid w:val="00B8347D"/>
    <w:rsid w:val="00BA5E23"/>
    <w:rsid w:val="00C35B38"/>
    <w:rsid w:val="00D56AD9"/>
    <w:rsid w:val="00D61C38"/>
    <w:rsid w:val="00D92280"/>
    <w:rsid w:val="00F07B30"/>
    <w:rsid w:val="00F3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85A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4">
    <w:name w:val="heading 4"/>
    <w:basedOn w:val="a"/>
    <w:next w:val="a"/>
    <w:link w:val="40"/>
    <w:qFormat/>
    <w:rsid w:val="00D61C38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61C38"/>
    <w:rPr>
      <w:rFonts w:ascii="Calibri" w:eastAsia="Times New Roman" w:hAnsi="Calibri" w:cs="Calibri"/>
      <w:b/>
      <w:color w:val="000000"/>
      <w:sz w:val="28"/>
      <w:szCs w:val="20"/>
      <w:lang w:eastAsia="ar-SA"/>
    </w:rPr>
  </w:style>
  <w:style w:type="paragraph" w:styleId="a3">
    <w:name w:val="List Paragraph"/>
    <w:basedOn w:val="a"/>
    <w:uiPriority w:val="34"/>
    <w:qFormat/>
    <w:rsid w:val="00D61C38"/>
    <w:pPr>
      <w:ind w:left="720"/>
      <w:contextualSpacing/>
    </w:pPr>
  </w:style>
  <w:style w:type="character" w:customStyle="1" w:styleId="WW8Num2z0">
    <w:name w:val="WW8Num2z0"/>
    <w:rsid w:val="00D61C38"/>
  </w:style>
  <w:style w:type="paragraph" w:customStyle="1" w:styleId="21">
    <w:name w:val="Список 21"/>
    <w:basedOn w:val="a"/>
    <w:rsid w:val="00D61C38"/>
    <w:pPr>
      <w:ind w:left="566" w:hanging="283"/>
    </w:pPr>
  </w:style>
  <w:style w:type="paragraph" w:styleId="a4">
    <w:name w:val="Normal (Web)"/>
    <w:basedOn w:val="a"/>
    <w:rsid w:val="00D61C38"/>
    <w:pPr>
      <w:spacing w:before="100" w:after="100"/>
    </w:pPr>
  </w:style>
  <w:style w:type="paragraph" w:customStyle="1" w:styleId="2">
    <w:name w:val="_2СтильЗаголовка"/>
    <w:rsid w:val="00567B0A"/>
    <w:pPr>
      <w:numPr>
        <w:numId w:val="2"/>
      </w:numPr>
      <w:suppressAutoHyphens/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table" w:styleId="a5">
    <w:name w:val="Table Grid"/>
    <w:basedOn w:val="a1"/>
    <w:uiPriority w:val="59"/>
    <w:rsid w:val="00BA5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_1СтильЗаголовка"/>
    <w:rsid w:val="00F07B30"/>
    <w:pPr>
      <w:numPr>
        <w:numId w:val="4"/>
      </w:numPr>
      <w:suppressAutoHyphens/>
      <w:spacing w:before="120" w:after="6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eastAsia="ar-SA"/>
    </w:rPr>
  </w:style>
  <w:style w:type="paragraph" w:default="1" w:styleId="c5dacebb-d70f-4183-aa2e-685e5d25297e">
    <w:name w:val="Normal"/>
    <w:qFormat/>
    <w:rsid w:val="009D2634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bf74d4d5-af32-4cb0-b7ca-0ff9de4514c1">
    <w:name w:val="heading 1"/>
    <w:basedOn w:val="a"/>
    <w:next w:val="a"/>
    <w:link w:val="10"/>
    <w:qFormat/>
    <w:rsid w:val="009D2634"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cda15c45-4a99-4c18-858e-62b040eea3bf">
    <w:name w:val="heading 2"/>
    <w:basedOn w:val="a"/>
    <w:next w:val="a"/>
    <w:link w:val="21"/>
    <w:qFormat/>
    <w:rsid w:val="009D2634"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ecb91e12-fba4-45fb-a0d4-79c0580ab9ee">
    <w:name w:val="heading 3"/>
    <w:basedOn w:val="a"/>
    <w:next w:val="a"/>
    <w:link w:val="30"/>
    <w:uiPriority w:val="9"/>
    <w:unhideWhenUsed/>
    <w:qFormat/>
    <w:rsid w:val="009D26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05f9e71b-1de9-453d-b808-7f2bd49ce8d1">
    <w:name w:val="Заголовок 1 Знак"/>
    <w:basedOn w:val="a0"/>
    <w:link w:val="1"/>
    <w:rsid w:val="009D2634"/>
    <w:rPr>
      <w:rFonts w:ascii="Calibri" w:eastAsia="Times New Roman" w:hAnsi="Calibri" w:cs="Calibri"/>
      <w:b/>
      <w:color w:val="000000"/>
      <w:sz w:val="28"/>
      <w:szCs w:val="20"/>
      <w:lang w:val="x-none" w:eastAsia="ar-SA"/>
    </w:rPr>
  </w:style>
  <w:style w:type="character" w:customStyle="1" w:styleId="2a203215-354b-4de8-8a9a-f0bcdd275742">
    <w:name w:val="Заголовок 2 Знак"/>
    <w:basedOn w:val="a0"/>
    <w:link w:val="20"/>
    <w:rsid w:val="009D2634"/>
    <w:rPr>
      <w:rFonts w:ascii="Arial" w:eastAsia="Times New Roman" w:hAnsi="Arial" w:cs="Arial"/>
      <w:b/>
      <w:i/>
      <w:color w:val="000000"/>
      <w:sz w:val="28"/>
      <w:szCs w:val="20"/>
      <w:lang w:val="x-none" w:eastAsia="ar-SA"/>
    </w:rPr>
  </w:style>
  <w:style w:type="character" w:customStyle="1" w:styleId="527e7eff-77e9-4158-8ce3-4a5080374a59">
    <w:name w:val="Font Style12"/>
    <w:rsid w:val="009D2634"/>
    <w:rPr>
      <w:color w:val="000000"/>
      <w:sz w:val="26"/>
    </w:rPr>
  </w:style>
  <w:style w:type="character" w:customStyle="1" w:styleId="b3140321-c2b2-4ebc-8229-2b1ea643c607">
    <w:name w:val="normal__char"/>
    <w:rsid w:val="009D2634"/>
  </w:style>
  <w:style w:type="paragraph" w:customStyle="1" w:styleId="58bc6c6b-b1e2-40d9-8501-a248da3b4821">
    <w:name w:val="Style35"/>
    <w:basedOn w:val="a"/>
    <w:rsid w:val="009D2634"/>
    <w:pPr>
      <w:suppressAutoHyphens w:val="0"/>
      <w:autoSpaceDN w:val="0"/>
      <w:adjustRightInd w:val="0"/>
      <w:spacing w:line="485" w:lineRule="exact"/>
      <w:ind w:firstLine="706"/>
      <w:jc w:val="both"/>
    </w:pPr>
    <w:rPr>
      <w:color w:val="auto"/>
      <w:lang w:eastAsia="ru-RU"/>
    </w:rPr>
  </w:style>
  <w:style w:type="paragraph" w:styleId="d7cfed6b-7308-4c2b-b93b-963051748a86">
    <w:name w:val="List 2"/>
    <w:basedOn w:val="a"/>
    <w:uiPriority w:val="99"/>
    <w:unhideWhenUsed/>
    <w:rsid w:val="009D2634"/>
    <w:pPr>
      <w:widowControl/>
      <w:suppressAutoHyphens w:val="0"/>
      <w:autoSpaceDE/>
      <w:ind w:left="566" w:hanging="283"/>
      <w:contextualSpacing/>
    </w:pPr>
    <w:rPr>
      <w:color w:val="auto"/>
    </w:rPr>
  </w:style>
  <w:style w:type="character" w:customStyle="1" w:styleId="372d0da5-ed13-4940-a395-34becd3e5b10">
    <w:name w:val="Заголовок 3 Знак"/>
    <w:basedOn w:val="a0"/>
    <w:link w:val="3"/>
    <w:uiPriority w:val="9"/>
    <w:rsid w:val="009D263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character" w:styleId="b963a26e-2c63-4e48-a088-61e63febf33b">
    <w:name w:val="Hyperlink"/>
    <w:rsid w:val="009D2634"/>
    <w:rPr>
      <w:rFonts w:cs="Times New Roman"/>
      <w:color w:val="0000FF"/>
      <w:u w:val="single"/>
    </w:rPr>
  </w:style>
  <w:style w:type="paragraph" w:customStyle="1" w:styleId="67371765-641a-43ce-9ee7-73972292760f">
    <w:name w:val="_2СтильЗаголовка"/>
    <w:rsid w:val="009D2634"/>
    <w:pPr>
      <w:numPr>
        <w:numId w:val="6"/>
      </w:numPr>
      <w:suppressAutoHyphens/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paragraph" w:styleId="88d82884-6c15-4e58-a52d-a096cb4a3b1b">
    <w:name w:val="footnote text"/>
    <w:basedOn w:val="a"/>
    <w:link w:val="a5"/>
    <w:rsid w:val="009D2634"/>
    <w:pPr>
      <w:suppressAutoHyphens w:val="0"/>
    </w:pPr>
    <w:rPr>
      <w:sz w:val="20"/>
      <w:szCs w:val="20"/>
    </w:rPr>
  </w:style>
  <w:style w:type="character" w:customStyle="1" w:styleId="33d42bdf-1d3f-4c76-aec1-700a730b4afd">
    <w:name w:val="Текст сноски Знак"/>
    <w:basedOn w:val="a0"/>
    <w:link w:val="a4"/>
    <w:rsid w:val="009D2634"/>
    <w:rPr>
      <w:rFonts w:ascii="Times New Roman" w:eastAsia="Times New Roman" w:hAnsi="Times New Roman" w:cs="Times New Roman"/>
      <w:color w:val="000000"/>
      <w:sz w:val="20"/>
      <w:szCs w:val="20"/>
      <w:lang w:eastAsia="ar-SA"/>
    </w:rPr>
  </w:style>
  <w:style w:type="paragraph" w:styleId="b8d6c39b-ca44-447a-9eb2-c586ee02e9fd">
    <w:name w:val="List Paragraph"/>
    <w:basedOn w:val="a"/>
    <w:uiPriority w:val="34"/>
    <w:qFormat/>
    <w:rsid w:val="00A753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85A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4">
    <w:name w:val="heading 4"/>
    <w:basedOn w:val="a"/>
    <w:next w:val="a"/>
    <w:link w:val="40"/>
    <w:qFormat/>
    <w:rsid w:val="00D61C38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61C38"/>
    <w:rPr>
      <w:rFonts w:ascii="Calibri" w:eastAsia="Times New Roman" w:hAnsi="Calibri" w:cs="Calibri"/>
      <w:b/>
      <w:color w:val="000000"/>
      <w:sz w:val="28"/>
      <w:szCs w:val="20"/>
      <w:lang w:eastAsia="ar-SA"/>
    </w:rPr>
  </w:style>
  <w:style w:type="paragraph" w:styleId="a3">
    <w:name w:val="List Paragraph"/>
    <w:basedOn w:val="a"/>
    <w:uiPriority w:val="34"/>
    <w:qFormat/>
    <w:rsid w:val="00D61C38"/>
    <w:pPr>
      <w:ind w:left="720"/>
      <w:contextualSpacing/>
    </w:pPr>
  </w:style>
  <w:style w:type="character" w:customStyle="1" w:styleId="WW8Num2z0">
    <w:name w:val="WW8Num2z0"/>
    <w:rsid w:val="00D61C38"/>
  </w:style>
  <w:style w:type="paragraph" w:customStyle="1" w:styleId="21">
    <w:name w:val="Список 21"/>
    <w:basedOn w:val="a"/>
    <w:rsid w:val="00D61C38"/>
    <w:pPr>
      <w:ind w:left="566" w:hanging="283"/>
    </w:pPr>
  </w:style>
  <w:style w:type="paragraph" w:styleId="a4">
    <w:name w:val="Normal (Web)"/>
    <w:basedOn w:val="a"/>
    <w:rsid w:val="00D61C38"/>
    <w:pPr>
      <w:spacing w:before="100" w:after="100"/>
    </w:pPr>
  </w:style>
  <w:style w:type="paragraph" w:customStyle="1" w:styleId="2">
    <w:name w:val="_2СтильЗаголовка"/>
    <w:rsid w:val="00567B0A"/>
    <w:pPr>
      <w:numPr>
        <w:numId w:val="2"/>
      </w:numPr>
      <w:suppressAutoHyphens/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table" w:styleId="a5">
    <w:name w:val="Table Grid"/>
    <w:basedOn w:val="a1"/>
    <w:uiPriority w:val="59"/>
    <w:rsid w:val="00BA5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_1СтильЗаголовка"/>
    <w:rsid w:val="00F07B30"/>
    <w:pPr>
      <w:numPr>
        <w:numId w:val="4"/>
      </w:numPr>
      <w:suppressAutoHyphens/>
      <w:spacing w:before="120" w:after="6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http://training.i-exam.ru" TargetMode="External" Id="Rd262f5cbb2a24dfe" /><Relationship Type="http://schemas.openxmlformats.org/officeDocument/2006/relationships/hyperlink" Target="http://fepo.i-exam.ru" TargetMode="External" Id="R09bde63a5c2b4f9d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4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Ефремов</dc:creator>
  <cp:lastModifiedBy>Ефремов</cp:lastModifiedBy>
  <cp:revision>17</cp:revision>
  <dcterms:created xsi:type="dcterms:W3CDTF">2018-02-02T06:04:00Z</dcterms:created>
  <dcterms:modified xsi:type="dcterms:W3CDTF">2018-03-14T16:07:00Z</dcterms:modified>
</cp:coreProperties>
</file>