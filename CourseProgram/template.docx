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85A" w:rsidRDefault="009B685A" w:rsidP="009B685A">
      <w:pPr>
        <w:ind w:left="-294"/>
        <w:jc w:val="center"/>
      </w:pPr>
      <w:r>
        <w:t>МИНИСТЕРСТВО ОБРАЗОВАНИЯ И НАУКИ РОССИЙСКОЙ ФЕДЕРАЦИИ</w:t>
      </w:r>
    </w:p>
    <w:p w:rsidR="009B685A" w:rsidRPr="009B685A" w:rsidRDefault="009B685A" w:rsidP="009B685A">
      <w:pPr>
        <w:jc w:val="center"/>
        <w:rPr>
          <w:lang w:val="en-US"/>
        </w:rPr>
      </w:pPr>
      <w:r>
        <w:rPr>
          <w:lang w:val="en-US"/>
        </w:rPr>
        <w:t>&lt;UNIVERSITY_NAME&gt;</w:t>
      </w: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center"/>
        <w:rPr>
          <w:lang w:val="en-US"/>
        </w:rPr>
      </w:pPr>
    </w:p>
    <w:p w:rsidR="009B685A" w:rsidRPr="00992338" w:rsidRDefault="009B685A" w:rsidP="009B685A">
      <w:pPr>
        <w:jc w:val="right"/>
        <w:rPr>
          <w:lang w:val="en-US"/>
        </w:rPr>
      </w:pPr>
      <w:r>
        <w:t>УТВЕРЖДАЮ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>
        <w:rPr>
          <w:lang w:val="en-US"/>
        </w:rPr>
        <w:t>&lt;POSITION&gt;</w:t>
      </w:r>
    </w:p>
    <w:p w:rsidR="009B685A" w:rsidRPr="00992338" w:rsidRDefault="009B685A" w:rsidP="009B685A">
      <w:pPr>
        <w:ind w:left="5222"/>
        <w:jc w:val="right"/>
        <w:rPr>
          <w:lang w:val="en-US"/>
        </w:rPr>
      </w:pPr>
    </w:p>
    <w:p w:rsidR="009B685A" w:rsidRPr="009B685A" w:rsidRDefault="009B685A" w:rsidP="009B685A">
      <w:pPr>
        <w:ind w:left="5222"/>
        <w:jc w:val="right"/>
        <w:rPr>
          <w:lang w:val="en-US"/>
        </w:rPr>
      </w:pPr>
      <w:r w:rsidRPr="00992338">
        <w:rPr>
          <w:lang w:val="en-US"/>
        </w:rPr>
        <w:t xml:space="preserve">___________________  </w:t>
      </w:r>
      <w:r>
        <w:rPr>
          <w:lang w:val="en-US"/>
        </w:rPr>
        <w:t>&lt;NAME&gt;</w:t>
      </w:r>
    </w:p>
    <w:p w:rsidR="009B685A" w:rsidRPr="00992338" w:rsidRDefault="009B685A" w:rsidP="009B685A">
      <w:pPr>
        <w:ind w:left="5222"/>
        <w:jc w:val="right"/>
      </w:pPr>
      <w:r>
        <w:t xml:space="preserve">«___» _________________ </w:t>
      </w:r>
      <w:r w:rsidRPr="00992338">
        <w:t>&lt;</w:t>
      </w:r>
      <w:r>
        <w:rPr>
          <w:lang w:val="en-US"/>
        </w:rPr>
        <w:t>YEAR</w:t>
      </w:r>
      <w:r w:rsidRPr="00992338">
        <w:t>&gt;</w:t>
      </w:r>
    </w:p>
    <w:p w:rsidR="009B685A" w:rsidRPr="009E2BF2" w:rsidRDefault="009B685A" w:rsidP="009B685A">
      <w:pPr>
        <w:jc w:val="center"/>
      </w:pPr>
    </w:p>
    <w:p w:rsidR="009B685A" w:rsidRPr="009E2BF2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>
      <w:pPr>
        <w:jc w:val="center"/>
      </w:pPr>
    </w:p>
    <w:p w:rsidR="009B685A" w:rsidRDefault="009B685A" w:rsidP="009B685A"/>
    <w:p w:rsidR="009B685A" w:rsidRDefault="009B685A" w:rsidP="009B685A">
      <w:pPr>
        <w:jc w:val="center"/>
      </w:pPr>
    </w:p>
    <w:p w:rsidR="009B685A" w:rsidRDefault="009B685A" w:rsidP="009B685A">
      <w:pPr>
        <w:jc w:val="center"/>
        <w:rPr>
          <w:b/>
        </w:rPr>
      </w:pPr>
      <w:r w:rsidRPr="00EE00EB">
        <w:rPr>
          <w:b/>
          <w:color w:val="auto"/>
        </w:rPr>
        <w:t xml:space="preserve">РАБОЧАЯ </w:t>
      </w:r>
      <w:r w:rsidRPr="00EE00EB">
        <w:rPr>
          <w:b/>
        </w:rPr>
        <w:t>ПРОГРАММА МОДУЛЯ</w:t>
      </w:r>
    </w:p>
    <w:p w:rsidR="009B685A" w:rsidRPr="00992338" w:rsidRDefault="009B685A" w:rsidP="009B685A">
      <w:pPr>
        <w:jc w:val="center"/>
      </w:pPr>
      <w:r w:rsidRPr="00992338">
        <w:t>&lt;</w:t>
      </w:r>
      <w:r w:rsidR="00992338">
        <w:rPr>
          <w:lang w:val="en-US"/>
        </w:rPr>
        <w:t>COURS</w:t>
      </w:r>
      <w:bookmarkStart w:id="0" w:name="_GoBack"/>
      <w:bookmarkEnd w:id="0"/>
      <w:r>
        <w:rPr>
          <w:lang w:val="en-US"/>
        </w:rPr>
        <w:t>E</w:t>
      </w:r>
      <w:r w:rsidRPr="00992338">
        <w:t>_</w:t>
      </w:r>
      <w:r>
        <w:rPr>
          <w:lang w:val="en-US"/>
        </w:rPr>
        <w:t>NAME</w:t>
      </w:r>
      <w:r w:rsidRPr="00992338">
        <w:t>&gt;</w:t>
      </w: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9B685A" w:rsidRPr="00EE00EB" w:rsidTr="006747DE">
        <w:trPr>
          <w:trHeight w:val="148"/>
        </w:trPr>
        <w:tc>
          <w:tcPr>
            <w:tcW w:w="6072" w:type="dxa"/>
            <w:shd w:val="clear" w:color="auto" w:fill="auto"/>
          </w:tcPr>
          <w:p w:rsidR="009B685A" w:rsidRPr="00EE00EB" w:rsidRDefault="009B685A" w:rsidP="006747DE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9B685A" w:rsidRPr="00EE00EB" w:rsidRDefault="009B685A" w:rsidP="006747DE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9B685A" w:rsidRPr="00EE00EB" w:rsidTr="006747DE">
        <w:trPr>
          <w:trHeight w:val="332"/>
        </w:trPr>
        <w:tc>
          <w:tcPr>
            <w:tcW w:w="6072" w:type="dxa"/>
            <w:shd w:val="clear" w:color="auto" w:fill="auto"/>
          </w:tcPr>
          <w:p w:rsidR="009B685A" w:rsidRDefault="009B685A" w:rsidP="006747DE">
            <w:r w:rsidRPr="00EE00EB">
              <w:rPr>
                <w:b/>
              </w:rPr>
              <w:t>Модуль</w:t>
            </w:r>
          </w:p>
          <w:p w:rsidR="009B685A" w:rsidRPr="009B685A" w:rsidRDefault="00992338" w:rsidP="006747DE">
            <w:pPr>
              <w:rPr>
                <w:lang w:val="en-US"/>
              </w:rPr>
            </w:pPr>
            <w:r>
              <w:rPr>
                <w:lang w:val="en-US"/>
              </w:rPr>
              <w:t>&lt;COURSE</w:t>
            </w:r>
            <w:r w:rsidR="009B685A">
              <w:rPr>
                <w:lang w:val="en-US"/>
              </w:rPr>
              <w:t>_NAME&gt;</w:t>
            </w:r>
          </w:p>
        </w:tc>
        <w:tc>
          <w:tcPr>
            <w:tcW w:w="4225" w:type="dxa"/>
            <w:shd w:val="clear" w:color="auto" w:fill="auto"/>
          </w:tcPr>
          <w:p w:rsidR="009B685A" w:rsidRPr="00EE00EB" w:rsidRDefault="009B685A" w:rsidP="006747DE">
            <w:pPr>
              <w:jc w:val="both"/>
            </w:pPr>
            <w:r w:rsidRPr="00EE00EB">
              <w:rPr>
                <w:b/>
              </w:rPr>
              <w:t>Код модуля</w:t>
            </w:r>
          </w:p>
          <w:p w:rsidR="009B685A" w:rsidRPr="00EE00EB" w:rsidRDefault="009B685A" w:rsidP="006747DE"/>
        </w:tc>
      </w:tr>
      <w:tr w:rsidR="009B685A" w:rsidRPr="00EE00EB" w:rsidTr="006747DE">
        <w:trPr>
          <w:trHeight w:val="332"/>
        </w:trPr>
        <w:tc>
          <w:tcPr>
            <w:tcW w:w="6072" w:type="dxa"/>
            <w:shd w:val="clear" w:color="auto" w:fill="auto"/>
          </w:tcPr>
          <w:p w:rsidR="009B685A" w:rsidRDefault="009B685A" w:rsidP="006747DE">
            <w:pPr>
              <w:rPr>
                <w:b/>
              </w:rPr>
            </w:pPr>
            <w:r w:rsidRPr="00EE00EB">
              <w:rPr>
                <w:b/>
              </w:rPr>
              <w:t>Образовательная программа</w:t>
            </w:r>
          </w:p>
          <w:p w:rsidR="009B685A" w:rsidRPr="00BF0AFE" w:rsidRDefault="009B685A" w:rsidP="006747D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shd w:val="clear" w:color="auto" w:fill="auto"/>
          </w:tcPr>
          <w:p w:rsidR="009B685A" w:rsidRDefault="009B685A" w:rsidP="006747DE">
            <w:pPr>
              <w:jc w:val="both"/>
              <w:rPr>
                <w:b/>
                <w:lang w:val="en-US"/>
              </w:rPr>
            </w:pPr>
            <w:r w:rsidRPr="00EE00EB">
              <w:rPr>
                <w:b/>
              </w:rPr>
              <w:t>Код ОП</w:t>
            </w:r>
            <w:r>
              <w:rPr>
                <w:b/>
                <w:lang w:val="en-US"/>
              </w:rPr>
              <w:t xml:space="preserve"> </w:t>
            </w:r>
          </w:p>
          <w:p w:rsidR="009B685A" w:rsidRPr="00BA049D" w:rsidRDefault="009B685A" w:rsidP="006747DE">
            <w:pPr>
              <w:jc w:val="both"/>
              <w:rPr>
                <w:lang w:val="en-US"/>
              </w:rPr>
            </w:pPr>
            <w:r w:rsidRPr="00F66A57">
              <w:rPr>
                <w:b/>
                <w:color w:val="auto"/>
              </w:rPr>
              <w:t>02.03.02/01.02</w:t>
            </w:r>
          </w:p>
          <w:p w:rsidR="009B685A" w:rsidRPr="00EE00EB" w:rsidRDefault="009B685A" w:rsidP="006747DE"/>
        </w:tc>
      </w:tr>
      <w:tr w:rsidR="009B685A" w:rsidRPr="00EE00EB" w:rsidTr="006747DE">
        <w:trPr>
          <w:trHeight w:val="332"/>
        </w:trPr>
        <w:tc>
          <w:tcPr>
            <w:tcW w:w="6072" w:type="dxa"/>
            <w:shd w:val="clear" w:color="auto" w:fill="auto"/>
          </w:tcPr>
          <w:p w:rsidR="009B685A" w:rsidRPr="00F66A57" w:rsidRDefault="009B685A" w:rsidP="006747DE">
            <w:pPr>
              <w:rPr>
                <w:b/>
                <w:color w:val="auto"/>
              </w:rPr>
            </w:pPr>
            <w:r w:rsidRPr="00F66A57">
              <w:rPr>
                <w:b/>
                <w:color w:val="auto"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9B685A" w:rsidRPr="00F66A57" w:rsidRDefault="009B685A" w:rsidP="006747DE">
            <w:pPr>
              <w:jc w:val="both"/>
              <w:rPr>
                <w:b/>
                <w:i/>
                <w:color w:val="auto"/>
              </w:rPr>
            </w:pPr>
          </w:p>
        </w:tc>
      </w:tr>
      <w:tr w:rsidR="009B685A" w:rsidRPr="00EE00EB" w:rsidTr="006747DE">
        <w:trPr>
          <w:trHeight w:val="332"/>
        </w:trPr>
        <w:tc>
          <w:tcPr>
            <w:tcW w:w="6072" w:type="dxa"/>
            <w:shd w:val="clear" w:color="auto" w:fill="auto"/>
          </w:tcPr>
          <w:p w:rsidR="009B685A" w:rsidRDefault="009B685A" w:rsidP="006747DE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9B685A" w:rsidRPr="00EE00EB" w:rsidRDefault="009B685A" w:rsidP="006747DE">
            <w:r w:rsidRPr="00200F53">
              <w:t>Фундаментальная информатика и информационные технологии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9B685A" w:rsidRPr="00EE00EB" w:rsidRDefault="009B685A" w:rsidP="006747DE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9B685A" w:rsidRPr="00EE00EB" w:rsidRDefault="009B685A" w:rsidP="006747DE">
            <w:pPr>
              <w:jc w:val="both"/>
            </w:pPr>
            <w:r w:rsidRPr="000222B7">
              <w:t>02.03.0</w:t>
            </w:r>
            <w:r>
              <w:t>2</w:t>
            </w:r>
          </w:p>
        </w:tc>
      </w:tr>
      <w:tr w:rsidR="009B685A" w:rsidRPr="00EE00EB" w:rsidTr="006747DE">
        <w:trPr>
          <w:trHeight w:val="332"/>
        </w:trPr>
        <w:tc>
          <w:tcPr>
            <w:tcW w:w="6072" w:type="dxa"/>
            <w:shd w:val="clear" w:color="auto" w:fill="auto"/>
          </w:tcPr>
          <w:p w:rsidR="009B685A" w:rsidRDefault="009B685A" w:rsidP="006747DE">
            <w:pPr>
              <w:rPr>
                <w:b/>
              </w:rPr>
            </w:pPr>
            <w:r w:rsidRPr="00EE00EB">
              <w:rPr>
                <w:b/>
              </w:rPr>
              <w:t>Уровень подготовки</w:t>
            </w:r>
          </w:p>
          <w:p w:rsidR="009B685A" w:rsidRPr="00B57574" w:rsidRDefault="009B685A" w:rsidP="006747DE">
            <w: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9B685A" w:rsidRPr="00EE00EB" w:rsidRDefault="009B685A" w:rsidP="006747DE">
            <w:pPr>
              <w:jc w:val="both"/>
            </w:pPr>
          </w:p>
        </w:tc>
      </w:tr>
      <w:tr w:rsidR="009B685A" w:rsidRPr="00EE00EB" w:rsidTr="006747DE">
        <w:trPr>
          <w:trHeight w:val="332"/>
        </w:trPr>
        <w:tc>
          <w:tcPr>
            <w:tcW w:w="6072" w:type="dxa"/>
            <w:shd w:val="clear" w:color="auto" w:fill="auto"/>
          </w:tcPr>
          <w:p w:rsidR="009B685A" w:rsidRPr="00EE00EB" w:rsidRDefault="009B685A" w:rsidP="009B685A">
            <w:pPr>
              <w:ind w:left="-28" w:firstLine="28"/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9B685A" w:rsidRPr="00EE00EB" w:rsidRDefault="009B685A" w:rsidP="006747DE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>
              <w:br/>
              <w:t>№ 224 от 12.03.2015</w:t>
            </w:r>
          </w:p>
        </w:tc>
      </w:tr>
    </w:tbl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  <w:rPr>
          <w:highlight w:val="yellow"/>
        </w:rPr>
      </w:pPr>
    </w:p>
    <w:p w:rsid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Pr="009B685A" w:rsidRDefault="009B685A" w:rsidP="009B685A">
      <w:pPr>
        <w:jc w:val="center"/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9B685A" w:rsidRDefault="009B685A" w:rsidP="009B685A">
      <w:pPr>
        <w:jc w:val="center"/>
        <w:rPr>
          <w:i/>
        </w:rPr>
      </w:pPr>
    </w:p>
    <w:p w:rsidR="00980972" w:rsidRPr="009B685A" w:rsidRDefault="009B685A" w:rsidP="009B685A">
      <w:pPr>
        <w:jc w:val="center"/>
        <w:rPr>
          <w:lang w:val="en-US"/>
        </w:rPr>
      </w:pPr>
      <w:r>
        <w:rPr>
          <w:b/>
          <w:lang w:val="en-US"/>
        </w:rPr>
        <w:t>&lt;CITY&gt;, &lt;YEAR&gt;</w:t>
      </w:r>
    </w:p>
    <w:p w:rsidR="009B685A" w:rsidRDefault="009B685A"/>
    <w:sectPr w:rsidR="009B6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5A"/>
    <w:rsid w:val="00486F34"/>
    <w:rsid w:val="005E31A0"/>
    <w:rsid w:val="00992338"/>
    <w:rsid w:val="009B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85A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Ефремов</dc:creator>
  <cp:lastModifiedBy>Ефремов</cp:lastModifiedBy>
  <cp:revision>2</cp:revision>
  <dcterms:created xsi:type="dcterms:W3CDTF">2018-02-02T06:04:00Z</dcterms:created>
  <dcterms:modified xsi:type="dcterms:W3CDTF">2018-02-02T06:35:00Z</dcterms:modified>
</cp:coreProperties>
</file>